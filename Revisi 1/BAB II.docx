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AB" w:rsidRPr="00C41428" w:rsidRDefault="00DB2315">
      <w:pPr>
        <w:spacing w:after="0" w:line="360" w:lineRule="auto"/>
        <w:jc w:val="center"/>
        <w:rPr>
          <w:rFonts w:ascii="Times New Roman" w:cs="Times New Roman"/>
          <w:b/>
          <w:sz w:val="28"/>
          <w:szCs w:val="28"/>
        </w:rPr>
      </w:pPr>
      <w:r w:rsidRPr="00C41428">
        <w:rPr>
          <w:rFonts w:ascii="Times New Roman" w:cs="Times New Roman"/>
          <w:b/>
          <w:sz w:val="28"/>
          <w:szCs w:val="28"/>
        </w:rPr>
        <w:t>BAB II</w:t>
      </w:r>
    </w:p>
    <w:p w:rsidR="001164AB" w:rsidRPr="00C41428" w:rsidRDefault="00DB2315">
      <w:pPr>
        <w:spacing w:after="0" w:line="360" w:lineRule="auto"/>
        <w:jc w:val="center"/>
        <w:rPr>
          <w:rFonts w:ascii="Times New Roman" w:cs="Times New Roman"/>
          <w:b/>
          <w:sz w:val="28"/>
          <w:szCs w:val="28"/>
          <w:lang w:val="id-ID"/>
        </w:rPr>
      </w:pPr>
      <w:r w:rsidRPr="00C41428">
        <w:rPr>
          <w:rFonts w:ascii="Times New Roman" w:cs="Times New Roman"/>
          <w:b/>
          <w:sz w:val="28"/>
          <w:szCs w:val="28"/>
        </w:rPr>
        <w:t>LANDASAN TEORI</w:t>
      </w:r>
    </w:p>
    <w:p w:rsidR="001164AB" w:rsidRPr="00C41428" w:rsidRDefault="001164AB">
      <w:pPr>
        <w:spacing w:after="0" w:line="360" w:lineRule="auto"/>
        <w:jc w:val="center"/>
        <w:rPr>
          <w:rFonts w:ascii="Times New Roman" w:cs="Times New Roman"/>
          <w:b/>
          <w:sz w:val="28"/>
          <w:szCs w:val="28"/>
          <w:lang w:val="id-ID"/>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Aplikasi</w:t>
      </w:r>
    </w:p>
    <w:p w:rsidR="001164AB" w:rsidRPr="00C41428" w:rsidRDefault="00DB2315">
      <w:pPr>
        <w:spacing w:after="0" w:line="360" w:lineRule="auto"/>
        <w:ind w:firstLine="567"/>
        <w:jc w:val="both"/>
        <w:rPr>
          <w:rStyle w:val="Strong"/>
          <w:rFonts w:ascii="Times New Roman" w:cs="Times New Roman"/>
          <w:b w:val="0"/>
          <w:sz w:val="24"/>
          <w:szCs w:val="24"/>
        </w:rPr>
      </w:pPr>
      <w:r w:rsidRPr="00C41428">
        <w:rPr>
          <w:rStyle w:val="Strong"/>
          <w:rFonts w:ascii="Times New Roman" w:cs="Times New Roman"/>
          <w:b w:val="0"/>
          <w:sz w:val="24"/>
          <w:szCs w:val="24"/>
        </w:rPr>
        <w:t xml:space="preserve">Aplikasi berasal dari kata </w:t>
      </w:r>
      <w:r w:rsidRPr="00C41428">
        <w:rPr>
          <w:rStyle w:val="Strong"/>
          <w:rFonts w:ascii="Times New Roman" w:cs="Times New Roman"/>
          <w:b w:val="0"/>
          <w:i/>
          <w:sz w:val="24"/>
          <w:szCs w:val="24"/>
        </w:rPr>
        <w:t>Aplication</w:t>
      </w:r>
      <w:r w:rsidRPr="00C41428">
        <w:rPr>
          <w:rStyle w:val="Strong"/>
          <w:rFonts w:ascii="Times New Roman" w:cs="Times New Roman"/>
          <w:b w:val="0"/>
          <w:sz w:val="24"/>
          <w:szCs w:val="24"/>
        </w:rPr>
        <w:t xml:space="preserve"> yang menurut kamus Komputer Eksekutif (1993:9), </w:t>
      </w:r>
      <w:r w:rsidRPr="00C41428">
        <w:rPr>
          <w:rStyle w:val="Strong"/>
          <w:rFonts w:ascii="Times New Roman" w:cs="Times New Roman"/>
          <w:b w:val="0"/>
          <w:i/>
          <w:sz w:val="24"/>
          <w:szCs w:val="24"/>
        </w:rPr>
        <w:t xml:space="preserve">Aplication </w:t>
      </w:r>
      <w:r w:rsidRPr="00C41428">
        <w:rPr>
          <w:rStyle w:val="Strong"/>
          <w:rFonts w:ascii="Times New Roman" w:cs="Times New Roman"/>
          <w:b w:val="0"/>
          <w:sz w:val="24"/>
          <w:szCs w:val="24"/>
        </w:rPr>
        <w:t>adalah masalah yang memakai teknik pemrosesan data aplikasi biasanya mengacu pada komputasi yang diinginkan, atau pemrosesan data. Pengertian aplikasi menurut Yan Tirtobisono (1992:21) adalah istilah yang digunakan untuk pengguna komputer bagi pemecahan masalah. Sedangkan menurut Kamus Besar Bahasa Indonesia (1998:52), “aplikasi adalah penerapan dari rancang sistem untuk mengolah data yang menggunakan aturan atau ketentuan bahasa pemrograman tertentu.</w:t>
      </w:r>
    </w:p>
    <w:p w:rsidR="001164AB" w:rsidRPr="00C41428" w:rsidRDefault="00DB2315">
      <w:pPr>
        <w:spacing w:after="0" w:line="360" w:lineRule="auto"/>
        <w:ind w:firstLine="567"/>
        <w:jc w:val="both"/>
        <w:rPr>
          <w:rStyle w:val="Strong"/>
          <w:rFonts w:ascii="Times New Roman" w:cs="Times New Roman"/>
          <w:b w:val="0"/>
          <w:sz w:val="24"/>
          <w:szCs w:val="24"/>
        </w:rPr>
      </w:pPr>
      <w:r w:rsidRPr="00C41428">
        <w:rPr>
          <w:rStyle w:val="Strong"/>
          <w:rFonts w:ascii="Times New Roman" w:cs="Times New Roman"/>
          <w:b w:val="0"/>
          <w:sz w:val="24"/>
          <w:szCs w:val="24"/>
        </w:rPr>
        <w:t xml:space="preserve">Aplikasi adalah suatu program komputer yang dibuat untuk mengejakan dan melaksanakan tugas khusus dari pengguna. Aplikasi merupakan program siap pakai yang dapat digunakan untuk menjalankan perintah-perintah dari pengguna aplikasi tersebut. </w:t>
      </w:r>
    </w:p>
    <w:p w:rsidR="001164AB" w:rsidRPr="00C41428" w:rsidRDefault="001164AB">
      <w:pPr>
        <w:spacing w:after="0" w:line="360" w:lineRule="auto"/>
        <w:jc w:val="both"/>
        <w:rPr>
          <w:rFonts w:ascii="Times New Roman" w:cs="Times New Roman"/>
          <w:b/>
          <w:sz w:val="24"/>
          <w:szCs w:val="24"/>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lang w:val="id-ID"/>
        </w:rPr>
        <w:t>Manajemen Artefak Pembangun Perangkat Lunak</w:t>
      </w:r>
    </w:p>
    <w:p w:rsidR="00C6195E" w:rsidRPr="00A64D6A" w:rsidRDefault="00A64D6A" w:rsidP="00A64D6A">
      <w:pPr>
        <w:spacing w:line="360" w:lineRule="auto"/>
        <w:ind w:firstLine="360"/>
        <w:jc w:val="both"/>
        <w:rPr>
          <w:rFonts w:ascii="Times New Roman" w:cs="Times New Roman"/>
          <w:sz w:val="24"/>
          <w:szCs w:val="24"/>
          <w:lang w:val="id-ID"/>
        </w:rPr>
      </w:pPr>
      <w:r>
        <w:rPr>
          <w:rFonts w:ascii="Times New Roman" w:cs="Times New Roman"/>
          <w:sz w:val="24"/>
          <w:szCs w:val="24"/>
          <w:lang w:val="id-ID"/>
        </w:rPr>
        <w:t>Manajemen telah banyak disebut sebagai seni “seni untuk merealisasikan pekerjaan melalui orang lain”. Terjemahan bebasnya kira-kira seperti ini: seorang yang lain mancapai tujuan tertentu, namun untuk mencapai tujuan tersebut dia menggunakan “tangan” orang lain. Dalam kaitannya dengan organisasi, bisa berari bahwa para manajer dalam mencapai tujuan organisasi dengan cara peraturan orang lain ( misalkan  staf atau karyaw</w:t>
      </w:r>
      <w:r w:rsidR="00342E96">
        <w:rPr>
          <w:rFonts w:ascii="Times New Roman" w:cs="Times New Roman"/>
          <w:sz w:val="24"/>
          <w:szCs w:val="24"/>
          <w:lang w:val="id-ID"/>
        </w:rPr>
        <w:t>a</w:t>
      </w:r>
      <w:r>
        <w:rPr>
          <w:rFonts w:ascii="Times New Roman" w:cs="Times New Roman"/>
          <w:sz w:val="24"/>
          <w:szCs w:val="24"/>
          <w:lang w:val="id-ID"/>
        </w:rPr>
        <w:t xml:space="preserve">n) untuk melakukan berbagai pekerjaan sesuai dengan tujuan organisasi, tanpa harus melakukan dengan “tangan” sendiri. Manajemen lebih bersifat arsitektur atau konseptual (perancangan-perancangan strategis), bukan tehnikal maupun operasional. </w:t>
      </w:r>
      <w:r w:rsidR="00E83616" w:rsidRPr="00C41428">
        <w:rPr>
          <w:rFonts w:ascii="Times New Roman" w:cs="Times New Roman"/>
          <w:sz w:val="24"/>
          <w:szCs w:val="24"/>
        </w:rPr>
        <w:t xml:space="preserve">Manajemen mencakup fungsi perencanaan ( Penetapan apa yang tidak akan dilakukan ), penorganisasian ( perancangan dan penugasan kelompok kerja ), penyusunan personalia ( Penarikan, seleksi, pengembangan dan penilaian prestasi </w:t>
      </w:r>
      <w:r w:rsidR="00E83616" w:rsidRPr="00C41428">
        <w:rPr>
          <w:rFonts w:ascii="Times New Roman" w:cs="Times New Roman"/>
          <w:sz w:val="24"/>
          <w:szCs w:val="24"/>
        </w:rPr>
        <w:lastRenderedPageBreak/>
        <w:t>kerja), pengarahan ( motivasi, kepemimpinan, integritas dan pengolahan ko</w:t>
      </w:r>
      <w:r w:rsidR="00476F55">
        <w:rPr>
          <w:rFonts w:ascii="Times New Roman" w:cs="Times New Roman"/>
          <w:sz w:val="24"/>
          <w:szCs w:val="24"/>
        </w:rPr>
        <w:t>nflik) dan pengawasan.</w:t>
      </w:r>
      <w:r w:rsidR="00E83616" w:rsidRPr="00C41428">
        <w:rPr>
          <w:rFonts w:ascii="Times New Roman" w:cs="Times New Roman"/>
          <w:sz w:val="24"/>
          <w:szCs w:val="24"/>
        </w:rPr>
        <w:t xml:space="preserve"> </w:t>
      </w:r>
    </w:p>
    <w:p w:rsidR="00E83616" w:rsidRPr="00C41428" w:rsidRDefault="00E83616" w:rsidP="00E83616">
      <w:pPr>
        <w:spacing w:line="360" w:lineRule="auto"/>
        <w:ind w:firstLine="360"/>
        <w:jc w:val="both"/>
        <w:rPr>
          <w:rFonts w:ascii="Times New Roman" w:cs="Times New Roman"/>
          <w:sz w:val="24"/>
          <w:szCs w:val="24"/>
        </w:rPr>
      </w:pPr>
      <w:r w:rsidRPr="00342E96">
        <w:rPr>
          <w:rFonts w:ascii="Times New Roman" w:cs="Times New Roman"/>
          <w:sz w:val="24"/>
          <w:szCs w:val="24"/>
          <w:lang w:val="id-ID"/>
        </w:rPr>
        <w:t>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w:t>
      </w:r>
      <w:r w:rsidR="00C6195E">
        <w:rPr>
          <w:rFonts w:ascii="Times New Roman" w:cs="Times New Roman"/>
          <w:sz w:val="24"/>
          <w:szCs w:val="24"/>
          <w:lang w:val="id-ID"/>
        </w:rPr>
        <w:t xml:space="preserve"> </w:t>
      </w:r>
      <w:r w:rsidR="00C6195E" w:rsidRPr="00C6195E">
        <w:rPr>
          <w:rFonts w:ascii="Times New Roman" w:cs="Times New Roman"/>
          <w:color w:val="000000"/>
          <w:sz w:val="24"/>
          <w:szCs w:val="24"/>
        </w:rPr>
        <w:t>Tujuan utama dari</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manajemen proyek adalah</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agar proyek dapat dilaksanakan dengan efisien, tepat waktu, dan mencapai hasil yang diinginkan.</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Sering terjadi pada sebuah proyek yang berlarut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pada pekerjaannya sehingga pada akhirnya harus</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mengalami penjadwalan ulang. Oleh karena itu,</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peran perencanaan dalam suatu proyek sangat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penting, segala sesuatu harus dimulai dari rencana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dan harus disepakati bersama antara para</w:t>
      </w:r>
      <w:r w:rsidR="00C6195E" w:rsidRPr="00C6195E">
        <w:rPr>
          <w:rFonts w:ascii="Times New Roman" w:cs="Times New Roman"/>
          <w:color w:val="000000"/>
          <w:sz w:val="24"/>
          <w:szCs w:val="24"/>
          <w:lang w:val="id-ID"/>
        </w:rPr>
        <w:t xml:space="preserve"> </w:t>
      </w:r>
      <w:r w:rsidR="00C6195E" w:rsidRPr="00C6195E">
        <w:rPr>
          <w:rFonts w:ascii="Times New Roman" w:cs="Times New Roman"/>
          <w:i/>
          <w:iCs/>
          <w:color w:val="000000"/>
          <w:sz w:val="24"/>
          <w:szCs w:val="24"/>
        </w:rPr>
        <w:t xml:space="preserve">stakeholder </w:t>
      </w:r>
      <w:r w:rsidR="00C6195E" w:rsidRPr="00C6195E">
        <w:rPr>
          <w:rFonts w:ascii="Times New Roman" w:cs="Times New Roman"/>
          <w:color w:val="000000"/>
          <w:sz w:val="24"/>
          <w:szCs w:val="24"/>
        </w:rPr>
        <w:t xml:space="preserve">yang terlibat pada proyek. </w:t>
      </w:r>
      <w:r w:rsidR="00C6195E" w:rsidRPr="00C6195E">
        <w:rPr>
          <w:rFonts w:ascii="Times New Roman" w:cs="Times New Roman"/>
          <w:i/>
          <w:iCs/>
          <w:color w:val="000000"/>
          <w:sz w:val="24"/>
          <w:szCs w:val="24"/>
        </w:rPr>
        <w:t>Stakeholder</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yang dimaksud</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didalam proyek adalah pemilik</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w:t>
      </w:r>
      <w:r w:rsidR="00C6195E" w:rsidRPr="00C6195E">
        <w:rPr>
          <w:rFonts w:ascii="Times New Roman" w:cs="Times New Roman"/>
          <w:i/>
          <w:iCs/>
          <w:color w:val="000000"/>
          <w:sz w:val="24"/>
          <w:szCs w:val="24"/>
        </w:rPr>
        <w:t>project owner</w:t>
      </w:r>
      <w:r w:rsidR="00C6195E" w:rsidRPr="00C6195E">
        <w:rPr>
          <w:rFonts w:ascii="Times New Roman" w:cs="Times New Roman"/>
          <w:color w:val="000000"/>
          <w:sz w:val="24"/>
          <w:szCs w:val="24"/>
        </w:rPr>
        <w:t>), komite pengarah (</w:t>
      </w:r>
      <w:r w:rsidR="00C6195E" w:rsidRPr="00C6195E">
        <w:rPr>
          <w:rFonts w:ascii="Times New Roman" w:cs="Times New Roman"/>
          <w:i/>
          <w:iCs/>
          <w:color w:val="000000"/>
          <w:sz w:val="24"/>
          <w:szCs w:val="24"/>
        </w:rPr>
        <w:t>steering</w:t>
      </w:r>
      <w:r w:rsidR="00C6195E" w:rsidRPr="00C6195E">
        <w:rPr>
          <w:rFonts w:ascii="Times New Roman" w:cs="Times New Roman"/>
          <w:i/>
          <w:iCs/>
          <w:color w:val="000000"/>
          <w:sz w:val="24"/>
          <w:szCs w:val="24"/>
          <w:lang w:val="id-ID"/>
        </w:rPr>
        <w:t xml:space="preserve"> </w:t>
      </w:r>
      <w:r w:rsidR="00C6195E" w:rsidRPr="00C6195E">
        <w:rPr>
          <w:rFonts w:ascii="Times New Roman" w:cs="Times New Roman"/>
          <w:i/>
          <w:iCs/>
          <w:color w:val="000000"/>
          <w:sz w:val="24"/>
          <w:szCs w:val="24"/>
        </w:rPr>
        <w:t>committee</w:t>
      </w:r>
      <w:r w:rsidR="00C6195E" w:rsidRPr="00C6195E">
        <w:rPr>
          <w:rFonts w:ascii="Times New Roman" w:cs="Times New Roman"/>
          <w:color w:val="000000"/>
          <w:sz w:val="24"/>
          <w:szCs w:val="24"/>
        </w:rPr>
        <w:t>), pengguna hasil proyek dan pelaksana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(Heryanto, 2015).</w:t>
      </w:r>
      <w:r w:rsidRPr="00C41428">
        <w:rPr>
          <w:rFonts w:ascii="Times New Roman" w:cs="Times New Roman"/>
          <w:sz w:val="24"/>
          <w:szCs w:val="24"/>
        </w:rPr>
        <w:t xml:space="preserve"> </w:t>
      </w:r>
    </w:p>
    <w:p w:rsidR="00E83616" w:rsidRPr="00C41428" w:rsidRDefault="00E83616" w:rsidP="00E83616">
      <w:pPr>
        <w:spacing w:after="0" w:line="360" w:lineRule="auto"/>
        <w:ind w:firstLine="360"/>
        <w:contextualSpacing/>
        <w:jc w:val="both"/>
        <w:rPr>
          <w:rStyle w:val="fontstyle01"/>
          <w:lang w:val="id-ID"/>
        </w:rPr>
      </w:pPr>
      <w:r w:rsidRPr="00C41428">
        <w:rPr>
          <w:rFonts w:ascii="Times New Roman" w:cs="Times New Roman"/>
          <w:sz w:val="24"/>
          <w:szCs w:val="24"/>
        </w:rPr>
        <w:t xml:space="preserve">Artefak merupakan salah satu dari banyak jenis produk sampingan nyata yang dihasilkan selama pengembangan perangkat lunak. beberapa artefak (misalnya, kasus penggunaan, diagram kelas, dan model  Unified Modelling Language ( UML ) Lainnya, persyaratan dan dokumen desain) membantu menjelaskan fungsi, arsitektur, dan desain perangkat lunak. artefak lain berkaitan dengan proses pengembangan itu sendiri seperti rancangan proyek, kasus bisnis, dan penilaian risiko. </w:t>
      </w:r>
      <w:r w:rsidRPr="00C41428">
        <w:rPr>
          <w:rStyle w:val="fontstyle01"/>
        </w:rPr>
        <w:t>Namun</w:t>
      </w:r>
      <w:r w:rsidRPr="00C41428">
        <w:rPr>
          <w:rFonts w:ascii="Times New Roman" w:cs="Times New Roman"/>
          <w:color w:val="000000"/>
          <w:sz w:val="24"/>
          <w:szCs w:val="24"/>
        </w:rPr>
        <w:t xml:space="preserve"> </w:t>
      </w:r>
      <w:r w:rsidRPr="00C41428">
        <w:rPr>
          <w:rStyle w:val="fontstyle01"/>
        </w:rPr>
        <w:t>dalam lingkungan pengembangan perangkat lunak</w:t>
      </w:r>
      <w:r w:rsidRPr="00C41428">
        <w:rPr>
          <w:rFonts w:ascii="Times New Roman" w:cs="Times New Roman"/>
          <w:color w:val="000000"/>
          <w:sz w:val="24"/>
          <w:szCs w:val="24"/>
        </w:rPr>
        <w:t xml:space="preserve"> </w:t>
      </w:r>
      <w:r w:rsidRPr="00C41428">
        <w:rPr>
          <w:rStyle w:val="fontstyle01"/>
        </w:rPr>
        <w:t>cepat terdapat berbagai macam artefak yang</w:t>
      </w:r>
      <w:r w:rsidRPr="00C41428">
        <w:rPr>
          <w:rFonts w:ascii="Times New Roman" w:cs="Times New Roman"/>
          <w:color w:val="000000"/>
          <w:sz w:val="24"/>
          <w:szCs w:val="24"/>
        </w:rPr>
        <w:t xml:space="preserve"> </w:t>
      </w:r>
      <w:r w:rsidRPr="00C41428">
        <w:rPr>
          <w:rStyle w:val="fontstyle01"/>
        </w:rPr>
        <w:t>terdapat dalam satu dokumentasi, hal ini</w:t>
      </w:r>
      <w:r w:rsidRPr="00C41428">
        <w:rPr>
          <w:rFonts w:ascii="Times New Roman" w:cs="Times New Roman"/>
          <w:color w:val="000000"/>
          <w:sz w:val="24"/>
          <w:szCs w:val="24"/>
        </w:rPr>
        <w:t xml:space="preserve"> </w:t>
      </w:r>
      <w:r w:rsidRPr="00C41428">
        <w:rPr>
          <w:rStyle w:val="fontstyle01"/>
        </w:rPr>
        <w:t>mencerminkan fakta bahwa dalam model</w:t>
      </w:r>
      <w:r w:rsidRPr="00C41428">
        <w:rPr>
          <w:rFonts w:ascii="Times New Roman" w:cs="Times New Roman"/>
          <w:color w:val="000000"/>
          <w:sz w:val="24"/>
          <w:szCs w:val="24"/>
        </w:rPr>
        <w:t xml:space="preserve"> </w:t>
      </w:r>
      <w:r w:rsidRPr="00C41428">
        <w:rPr>
          <w:rStyle w:val="fontstyle01"/>
        </w:rPr>
        <w:t>pengembangan perangkat lunak cepat setiap</w:t>
      </w:r>
      <w:r w:rsidRPr="00C41428">
        <w:rPr>
          <w:rFonts w:ascii="Times New Roman" w:cs="Times New Roman"/>
          <w:color w:val="000000"/>
          <w:sz w:val="24"/>
          <w:szCs w:val="24"/>
        </w:rPr>
        <w:t xml:space="preserve"> </w:t>
      </w:r>
      <w:r w:rsidRPr="00C41428">
        <w:rPr>
          <w:rStyle w:val="fontstyle01"/>
        </w:rPr>
        <w:t>artefak dapat digunakan sebagai dokumentasi.</w:t>
      </w:r>
    </w:p>
    <w:p w:rsidR="00E83616" w:rsidRPr="00C41428" w:rsidRDefault="00E83616" w:rsidP="00E83616">
      <w:pPr>
        <w:pStyle w:val="ListParagraph"/>
        <w:spacing w:after="0" w:line="360" w:lineRule="auto"/>
        <w:ind w:left="360"/>
        <w:contextualSpacing/>
        <w:jc w:val="both"/>
        <w:rPr>
          <w:rStyle w:val="fontstyle01"/>
          <w:sz w:val="22"/>
          <w:szCs w:val="22"/>
          <w:lang w:val="id-ID"/>
        </w:rPr>
      </w:pPr>
    </w:p>
    <w:p w:rsidR="00E83616" w:rsidRPr="00C41428" w:rsidRDefault="00E83616" w:rsidP="00E83616">
      <w:pPr>
        <w:spacing w:after="0" w:line="360" w:lineRule="auto"/>
        <w:ind w:firstLine="360"/>
        <w:contextualSpacing/>
        <w:jc w:val="both"/>
        <w:rPr>
          <w:rFonts w:ascii="Times New Roman" w:cs="Times New Roman"/>
          <w:color w:val="000000"/>
          <w:lang w:val="id-ID"/>
        </w:rPr>
      </w:pPr>
      <w:r w:rsidRPr="00C41428">
        <w:rPr>
          <w:rFonts w:ascii="Times New Roman" w:cs="Times New Roman"/>
          <w:color w:val="000000"/>
          <w:sz w:val="24"/>
        </w:rPr>
        <w:t>Perangkat lunak (</w:t>
      </w:r>
      <w:r w:rsidRPr="00C41428">
        <w:rPr>
          <w:rFonts w:ascii="Times New Roman" w:cs="Times New Roman"/>
          <w:i/>
          <w:iCs/>
          <w:color w:val="000000"/>
          <w:sz w:val="24"/>
        </w:rPr>
        <w:t>Software</w:t>
      </w:r>
      <w:r w:rsidRPr="00C41428">
        <w:rPr>
          <w:rFonts w:ascii="Times New Roman" w:cs="Times New Roman"/>
          <w:color w:val="000000"/>
          <w:sz w:val="24"/>
        </w:rPr>
        <w:t>) adalah program komputer yang terasosiasi dengan</w:t>
      </w:r>
      <w:r w:rsidRPr="00C41428">
        <w:rPr>
          <w:rFonts w:ascii="Times New Roman" w:cs="Times New Roman"/>
          <w:color w:val="000000"/>
          <w:lang w:val="id-ID"/>
        </w:rPr>
        <w:t xml:space="preserve"> </w:t>
      </w:r>
      <w:r w:rsidRPr="00C41428">
        <w:rPr>
          <w:rFonts w:ascii="Times New Roman" w:cs="Times New Roman"/>
          <w:color w:val="000000"/>
          <w:sz w:val="24"/>
        </w:rPr>
        <w:t>dokumentasi preangkat lunak seperti dokementasi kebutuhan, model sistem, dan</w:t>
      </w:r>
      <w:r w:rsidRPr="00C41428">
        <w:rPr>
          <w:rFonts w:ascii="Times New Roman" w:cs="Times New Roman"/>
          <w:color w:val="000000"/>
          <w:sz w:val="24"/>
          <w:lang w:val="id-ID"/>
        </w:rPr>
        <w:t xml:space="preserve"> </w:t>
      </w:r>
      <w:r w:rsidRPr="00C41428">
        <w:rPr>
          <w:rFonts w:ascii="Times New Roman" w:cs="Times New Roman"/>
          <w:color w:val="000000"/>
          <w:sz w:val="24"/>
        </w:rPr>
        <w:t>cara</w:t>
      </w:r>
      <w:r w:rsidRPr="00C41428">
        <w:rPr>
          <w:rFonts w:ascii="Times New Roman" w:cs="Times New Roman"/>
          <w:color w:val="000000"/>
          <w:lang w:val="id-ID"/>
        </w:rPr>
        <w:t xml:space="preserve"> </w:t>
      </w:r>
      <w:r w:rsidRPr="00C41428">
        <w:rPr>
          <w:rFonts w:ascii="Times New Roman" w:cs="Times New Roman"/>
          <w:color w:val="000000"/>
          <w:sz w:val="24"/>
        </w:rPr>
        <w:t>penggunaannya. Rekayasa perangkat lunak (RPL) merupakan pembangunan</w:t>
      </w:r>
      <w:r w:rsidRPr="00C41428">
        <w:rPr>
          <w:rFonts w:ascii="Times New Roman" w:cs="Times New Roman"/>
          <w:color w:val="000000"/>
          <w:lang w:val="id-ID"/>
        </w:rPr>
        <w:t xml:space="preserve"> </w:t>
      </w:r>
      <w:r w:rsidRPr="00C41428">
        <w:rPr>
          <w:rFonts w:ascii="Times New Roman" w:cs="Times New Roman"/>
          <w:color w:val="000000"/>
          <w:sz w:val="24"/>
        </w:rPr>
        <w:t>sebuah perangkat lunak dengan tujuan menghasilkan perangkat lunak yang bernilai</w:t>
      </w:r>
      <w:r w:rsidRPr="00C41428">
        <w:rPr>
          <w:rFonts w:ascii="Times New Roman" w:cs="Times New Roman"/>
          <w:color w:val="000000"/>
          <w:lang w:val="id-ID"/>
        </w:rPr>
        <w:t xml:space="preserve"> </w:t>
      </w:r>
      <w:r w:rsidRPr="00C41428">
        <w:rPr>
          <w:rFonts w:ascii="Times New Roman" w:cs="Times New Roman"/>
          <w:color w:val="000000"/>
          <w:sz w:val="24"/>
        </w:rPr>
        <w:t>ekonomis yang di percaya dan bekerja secara efisien menggunakan mesin.</w:t>
      </w:r>
      <w:r w:rsidRPr="00C41428">
        <w:rPr>
          <w:rFonts w:ascii="Times New Roman" w:cs="Times New Roman"/>
          <w:color w:val="000000"/>
          <w:lang w:val="id-ID"/>
        </w:rPr>
        <w:t xml:space="preserve"> </w:t>
      </w:r>
      <w:r w:rsidRPr="00C41428">
        <w:rPr>
          <w:rFonts w:ascii="Times New Roman" w:cs="Times New Roman"/>
          <w:color w:val="000000"/>
          <w:sz w:val="24"/>
        </w:rPr>
        <w:lastRenderedPageBreak/>
        <w:t>RPL lebih fokus pada praktek pengembangan perangkat lunak yang bermanfaat bagi</w:t>
      </w:r>
      <w:r w:rsidRPr="00C41428">
        <w:rPr>
          <w:rFonts w:ascii="Times New Roman" w:cs="Times New Roman"/>
          <w:color w:val="000000"/>
          <w:lang w:val="id-ID"/>
        </w:rPr>
        <w:t xml:space="preserve"> </w:t>
      </w:r>
      <w:r w:rsidRPr="00C41428">
        <w:rPr>
          <w:rFonts w:ascii="Times New Roman" w:cs="Times New Roman"/>
          <w:color w:val="000000"/>
          <w:sz w:val="24"/>
        </w:rPr>
        <w:t>pelanggan (</w:t>
      </w:r>
      <w:r w:rsidRPr="00C41428">
        <w:rPr>
          <w:rFonts w:ascii="Times New Roman" w:cs="Times New Roman"/>
          <w:i/>
          <w:iCs/>
          <w:color w:val="000000"/>
          <w:sz w:val="24"/>
        </w:rPr>
        <w:t>User</w:t>
      </w:r>
      <w:r w:rsidRPr="00C41428">
        <w:rPr>
          <w:rFonts w:ascii="Times New Roman" w:cs="Times New Roman"/>
          <w:color w:val="000000"/>
          <w:sz w:val="24"/>
        </w:rPr>
        <w:t>) dengan memenuhi kriteria sebagai berikut :</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terus dipelihara setelah perangkat lunak selesai dibuat seiring</w:t>
      </w:r>
      <w:r w:rsidRPr="00C41428">
        <w:rPr>
          <w:rFonts w:ascii="Times New Roman" w:cs="Times New Roman"/>
          <w:color w:val="000000"/>
        </w:rPr>
        <w:br/>
      </w:r>
      <w:r w:rsidRPr="00C41428">
        <w:rPr>
          <w:rFonts w:ascii="Times New Roman" w:cs="Times New Roman"/>
          <w:color w:val="000000"/>
          <w:sz w:val="24"/>
        </w:rPr>
        <w:t>berkembangnya teknologi dan lingkungan</w:t>
      </w:r>
      <w:r w:rsidRPr="00C41428">
        <w:rPr>
          <w:rFonts w:ascii="Times New Roman" w:cs="Times New Roman"/>
          <w:color w:val="000000"/>
          <w:sz w:val="24"/>
          <w:lang w:val="id-ID"/>
        </w:rPr>
        <w:t xml:space="preserve"> </w:t>
      </w:r>
      <w:r w:rsidRPr="00C41428">
        <w:rPr>
          <w:rFonts w:ascii="Times New Roman" w:cs="Times New Roman"/>
          <w:color w:val="000000"/>
          <w:sz w:val="24"/>
        </w:rPr>
        <w:t>(</w:t>
      </w:r>
      <w:r w:rsidRPr="00C41428">
        <w:rPr>
          <w:rFonts w:ascii="Times New Roman" w:cs="Times New Roman"/>
          <w:i/>
          <w:iCs/>
          <w:color w:val="000000"/>
          <w:sz w:val="24"/>
        </w:rPr>
        <w:t>Maintainability</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diandalkan dengan proses bisnis yang dijalankan dan perubahan yang</w:t>
      </w:r>
      <w:r w:rsidRPr="00C41428">
        <w:rPr>
          <w:rFonts w:ascii="Times New Roman" w:cs="Times New Roman"/>
          <w:color w:val="000000"/>
          <w:lang w:val="id-ID"/>
        </w:rPr>
        <w:t xml:space="preserve"> </w:t>
      </w:r>
      <w:r w:rsidRPr="00C41428">
        <w:rPr>
          <w:rFonts w:ascii="Times New Roman" w:cs="Times New Roman"/>
          <w:color w:val="000000"/>
          <w:sz w:val="24"/>
        </w:rPr>
        <w:t>terjadi (</w:t>
      </w:r>
      <w:r w:rsidRPr="00C41428">
        <w:rPr>
          <w:rFonts w:ascii="Times New Roman" w:cs="Times New Roman"/>
          <w:i/>
          <w:iCs/>
          <w:color w:val="000000"/>
          <w:sz w:val="24"/>
        </w:rPr>
        <w:t>Dependability dan Robust</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Efisiensi dari segi sumber daya dan penggunaan.</w:t>
      </w:r>
      <w:r w:rsidRPr="00C41428">
        <w:rPr>
          <w:rFonts w:ascii="Times New Roman" w:cs="Times New Roman"/>
          <w:color w:val="000000"/>
          <w:lang w:val="id-ID"/>
        </w:rPr>
        <w:t xml:space="preserve"> </w:t>
      </w:r>
    </w:p>
    <w:p w:rsidR="0007681C" w:rsidRPr="0007681C" w:rsidRDefault="00E83616" w:rsidP="0007681C">
      <w:pPr>
        <w:pStyle w:val="ListParagraph"/>
        <w:numPr>
          <w:ilvl w:val="0"/>
          <w:numId w:val="32"/>
        </w:numPr>
        <w:spacing w:after="0" w:line="360" w:lineRule="auto"/>
        <w:contextualSpacing/>
        <w:jc w:val="both"/>
        <w:rPr>
          <w:rFonts w:ascii="Times New Roman" w:cs="Times New Roman"/>
          <w:color w:val="000000"/>
          <w:lang w:val="id-ID"/>
        </w:rPr>
      </w:pPr>
      <w:r w:rsidRPr="00342E96">
        <w:rPr>
          <w:rFonts w:ascii="Times New Roman" w:cs="Times New Roman"/>
          <w:color w:val="000000"/>
          <w:sz w:val="24"/>
          <w:lang w:val="id-ID"/>
        </w:rPr>
        <w:t>Kemampuan untuk dipakai sesuai dengan kebutuhan (</w:t>
      </w:r>
      <w:r w:rsidRPr="00342E96">
        <w:rPr>
          <w:rFonts w:ascii="Times New Roman" w:cs="Times New Roman"/>
          <w:i/>
          <w:iCs/>
          <w:color w:val="000000"/>
          <w:sz w:val="24"/>
          <w:lang w:val="id-ID"/>
        </w:rPr>
        <w:t>Usability</w:t>
      </w:r>
      <w:r w:rsidRPr="00342E96">
        <w:rPr>
          <w:rFonts w:ascii="Times New Roman" w:cs="Times New Roman"/>
          <w:color w:val="000000"/>
          <w:sz w:val="24"/>
          <w:lang w:val="id-ID"/>
        </w:rPr>
        <w:t>)</w:t>
      </w:r>
      <w:r w:rsidRPr="00342E96">
        <w:rPr>
          <w:rFonts w:ascii="Times New Roman" w:cs="Times New Roman"/>
          <w:color w:val="000000"/>
          <w:lang w:val="id-ID"/>
        </w:rPr>
        <w:br/>
      </w:r>
      <w:r w:rsidRPr="00342E96">
        <w:rPr>
          <w:rFonts w:ascii="Times New Roman" w:cs="Times New Roman"/>
          <w:color w:val="000000"/>
          <w:sz w:val="24"/>
          <w:lang w:val="id-ID"/>
        </w:rPr>
        <w:t>Jadi perangkat lunak yang baik adalah perangkat lunak yang fokus kepada</w:t>
      </w:r>
      <w:r w:rsidRPr="00C41428">
        <w:rPr>
          <w:rFonts w:ascii="Times New Roman" w:cs="Times New Roman"/>
          <w:color w:val="000000"/>
          <w:sz w:val="24"/>
          <w:lang w:val="id-ID"/>
        </w:rPr>
        <w:t xml:space="preserve"> </w:t>
      </w:r>
      <w:r w:rsidRPr="00342E96">
        <w:rPr>
          <w:rFonts w:ascii="Times New Roman" w:cs="Times New Roman"/>
          <w:color w:val="000000"/>
          <w:sz w:val="24"/>
          <w:lang w:val="id-ID"/>
        </w:rPr>
        <w:t>pengguna</w:t>
      </w:r>
      <w:r w:rsidRPr="00C41428">
        <w:rPr>
          <w:rFonts w:ascii="Times New Roman" w:cs="Times New Roman"/>
          <w:color w:val="000000"/>
          <w:lang w:val="id-ID"/>
        </w:rPr>
        <w:t xml:space="preserve"> </w:t>
      </w:r>
      <w:r w:rsidRPr="00342E96">
        <w:rPr>
          <w:rFonts w:ascii="Times New Roman" w:cs="Times New Roman"/>
          <w:color w:val="000000"/>
          <w:sz w:val="24"/>
          <w:lang w:val="id-ID"/>
        </w:rPr>
        <w:t>atau pelanggan.</w:t>
      </w:r>
    </w:p>
    <w:p w:rsidR="0007681C" w:rsidRPr="0007681C" w:rsidRDefault="0007681C" w:rsidP="0007681C">
      <w:pPr>
        <w:pStyle w:val="ListParagraph"/>
        <w:numPr>
          <w:ilvl w:val="1"/>
          <w:numId w:val="1"/>
        </w:numPr>
        <w:spacing w:after="0" w:line="360" w:lineRule="auto"/>
        <w:contextualSpacing/>
        <w:jc w:val="both"/>
        <w:rPr>
          <w:rFonts w:ascii="Times New Roman" w:cs="Times New Roman"/>
          <w:color w:val="000000"/>
          <w:lang w:val="id-ID"/>
        </w:rPr>
      </w:pPr>
      <w:r w:rsidRPr="0007681C">
        <w:rPr>
          <w:rFonts w:ascii="Times New Roman"/>
          <w:b/>
          <w:sz w:val="24"/>
        </w:rPr>
        <w:t xml:space="preserve">Pengertian </w:t>
      </w:r>
      <w:r w:rsidRPr="0007681C">
        <w:rPr>
          <w:rFonts w:ascii="Times New Roman"/>
          <w:b/>
          <w:sz w:val="24"/>
          <w:lang w:val="id-ID"/>
        </w:rPr>
        <w:t>S</w:t>
      </w:r>
      <w:r w:rsidRPr="0007681C">
        <w:rPr>
          <w:rFonts w:ascii="Times New Roman"/>
          <w:b/>
          <w:sz w:val="24"/>
        </w:rPr>
        <w:t xml:space="preserve">earch </w:t>
      </w:r>
      <w:r w:rsidRPr="0007681C">
        <w:rPr>
          <w:rFonts w:ascii="Times New Roman"/>
          <w:b/>
          <w:sz w:val="24"/>
          <w:lang w:val="id-ID"/>
        </w:rPr>
        <w:t>E</w:t>
      </w:r>
      <w:r w:rsidRPr="0007681C">
        <w:rPr>
          <w:rFonts w:ascii="Times New Roman"/>
          <w:b/>
          <w:sz w:val="24"/>
        </w:rPr>
        <w:t>ngine</w:t>
      </w:r>
    </w:p>
    <w:p w:rsidR="00CB5F35" w:rsidRPr="00016D66" w:rsidRDefault="0007681C" w:rsidP="003D68A7">
      <w:pPr>
        <w:spacing w:line="360" w:lineRule="auto"/>
        <w:ind w:firstLine="360"/>
        <w:jc w:val="both"/>
        <w:rPr>
          <w:rFonts w:ascii="Times New Roman"/>
          <w:sz w:val="24"/>
          <w:lang w:val="id-ID"/>
        </w:rPr>
      </w:pPr>
      <w:r w:rsidRPr="00016D66">
        <w:rPr>
          <w:rFonts w:ascii="Times New Roman"/>
          <w:sz w:val="24"/>
        </w:rPr>
        <w:t>Search Engine (Mesin Pencari) adalah salah satu program komputer yang dirancang untuk menemukan atau mencari file - file yang disimpan dalam computer</w:t>
      </w:r>
      <w:r w:rsidRPr="00016D66">
        <w:rPr>
          <w:rFonts w:ascii="Times New Roman"/>
          <w:sz w:val="24"/>
          <w:lang w:val="id-ID"/>
        </w:rPr>
        <w:t>.</w:t>
      </w:r>
      <w:r w:rsidRPr="00016D66">
        <w:rPr>
          <w:rFonts w:ascii="Times New Roman"/>
          <w:sz w:val="24"/>
        </w:rPr>
        <w:t xml:space="preserve"> Mesin pencari memungkinkan kita untuk menemukan file sesuai dengan kriteria yang spesifik yang mengandung prase atau kata kunci yang di inginkan .</w:t>
      </w:r>
    </w:p>
    <w:p w:rsidR="00CB5F35" w:rsidRPr="00016D66" w:rsidRDefault="0007681C" w:rsidP="003D68A7">
      <w:pPr>
        <w:pStyle w:val="ListParagraph"/>
        <w:numPr>
          <w:ilvl w:val="1"/>
          <w:numId w:val="1"/>
        </w:numPr>
        <w:spacing w:after="0" w:line="360" w:lineRule="auto"/>
        <w:ind w:left="567" w:hanging="567"/>
        <w:contextualSpacing/>
        <w:jc w:val="both"/>
        <w:rPr>
          <w:rFonts w:ascii="Times New Roman" w:cs="Times New Roman"/>
          <w:color w:val="000000"/>
          <w:sz w:val="24"/>
          <w:lang w:val="id-ID"/>
        </w:rPr>
      </w:pPr>
      <w:r w:rsidRPr="00016D66">
        <w:rPr>
          <w:rFonts w:ascii="Times New Roman"/>
          <w:b/>
          <w:sz w:val="24"/>
        </w:rPr>
        <w:t>Information Retrival System (IRS)</w:t>
      </w:r>
    </w:p>
    <w:p w:rsidR="0007681C" w:rsidRPr="00016D66" w:rsidRDefault="0007681C" w:rsidP="003D68A7">
      <w:pPr>
        <w:spacing w:line="360" w:lineRule="auto"/>
        <w:ind w:firstLine="360"/>
        <w:jc w:val="both"/>
        <w:rPr>
          <w:rFonts w:ascii="Times New Roman"/>
          <w:sz w:val="24"/>
        </w:rPr>
      </w:pPr>
      <w:r w:rsidRPr="00016D66">
        <w:rPr>
          <w:rFonts w:ascii="Times New Roman"/>
          <w:sz w:val="24"/>
        </w:rPr>
        <w:t>Penelusuran informasi adalah mencari kembali informasi yang pernah  ditulis orang mengenai topik tertentu, informasi tersebut terdapat dalam publikasi  yang diterbitkan baik dalam maupun luar negeri (Djatin, 1996: 3). Penelusuran informasi sebagaimana dijelaskan oleh Marchioni (1995) dalam Large (2001: 27) yaitu sebuah kebutuhan hidup yang digunakan untuk merencanakan</w:t>
      </w:r>
      <w:r w:rsidRPr="00016D66">
        <w:rPr>
          <w:rFonts w:ascii="Times New Roman"/>
          <w:sz w:val="24"/>
          <w:lang w:val="id-ID"/>
        </w:rPr>
        <w:t>,</w:t>
      </w:r>
      <w:r w:rsidRPr="00016D66">
        <w:rPr>
          <w:rFonts w:ascii="Times New Roman"/>
          <w:sz w:val="24"/>
        </w:rPr>
        <w:t xml:space="preserve"> mengambil tindakan dan melakukan apa yang  dibutuhkan untuk mendapatkan sebuah pemahaman yang dapat diterima oleh akal. .    </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Information Retrieval System (IRS) atau sistem temu kembali informasi merupakan bagian dari ilmu komputer yang berhubungan dengan pengambilan informasi dari dokumen-dokumen yang didasarkan pada isi dan konteks dari dokumen-dokumen itu sendiri. Proses dalam Information Retrieval System (IRS) dapat digambarkan sebagai sebuah proses untuk mendapatkan dokumen yang relevan dari koleksi dokumen melalaui pencarian query yang diinputkan user. </w:t>
      </w:r>
      <w:r w:rsidRPr="00016D66">
        <w:rPr>
          <w:rFonts w:ascii="Times New Roman"/>
          <w:sz w:val="24"/>
        </w:rPr>
        <w:lastRenderedPageBreak/>
        <w:t xml:space="preserve">Maksud dan tujuan Information Retrieval System adalah untuk memanggil dokumen-dokumen atau informasi masyarakat pengguna (Hasugian, 2001: 6). Sedangkan menurut Salton Information Retrieval System bertujuan untuk menjembatani kebutuhan informasi user dengan sumber informasi yang tersedia:Salton:1989.        </w:t>
      </w:r>
    </w:p>
    <w:p w:rsidR="0007681C" w:rsidRPr="00016D66" w:rsidRDefault="0007681C" w:rsidP="003D68A7">
      <w:pPr>
        <w:spacing w:line="360" w:lineRule="auto"/>
        <w:jc w:val="both"/>
        <w:rPr>
          <w:rFonts w:ascii="Times New Roman"/>
          <w:sz w:val="24"/>
        </w:rPr>
      </w:pPr>
      <w:r w:rsidRPr="00016D66">
        <w:rPr>
          <w:rFonts w:ascii="Times New Roman"/>
          <w:sz w:val="24"/>
        </w:rPr>
        <w:t>Perkembangan Information Retrieval  atau Temu Kembali Informasi dari sisi user task ada 2 jenis yaitu:</w:t>
      </w:r>
    </w:p>
    <w:p w:rsidR="0007681C" w:rsidRPr="00016D66" w:rsidRDefault="0007681C" w:rsidP="003D68A7">
      <w:pPr>
        <w:pStyle w:val="ListParagraph"/>
        <w:spacing w:line="360" w:lineRule="auto"/>
        <w:ind w:left="0"/>
        <w:jc w:val="both"/>
        <w:rPr>
          <w:rFonts w:ascii="Times New Roman"/>
          <w:b/>
          <w:sz w:val="24"/>
        </w:rPr>
      </w:pPr>
      <w:r w:rsidRPr="00016D66">
        <w:rPr>
          <w:rFonts w:ascii="Times New Roman"/>
          <w:b/>
          <w:sz w:val="24"/>
        </w:rPr>
        <w:t xml:space="preserve">ModeI Klasik.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 xml:space="preserve">Model Boolean : merupakan model sistem temu kembali informasi sederhana yang berdasarkan atas teori himpunan dan aljabar boolean .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 xml:space="preserve">Model Vector Space : merupakan model sistem temu kembali informasi  yang merepresentasikan dokumen dan query dalam bentuk vektor dimensional    </w:t>
      </w:r>
    </w:p>
    <w:p w:rsidR="0007681C" w:rsidRPr="00016D66" w:rsidRDefault="0007681C" w:rsidP="003D68A7">
      <w:pPr>
        <w:pStyle w:val="ListParagraph"/>
        <w:numPr>
          <w:ilvl w:val="0"/>
          <w:numId w:val="40"/>
        </w:numPr>
        <w:spacing w:line="360" w:lineRule="auto"/>
        <w:ind w:left="426" w:hanging="426"/>
        <w:contextualSpacing/>
        <w:jc w:val="both"/>
        <w:rPr>
          <w:rFonts w:ascii="Times New Roman"/>
          <w:sz w:val="24"/>
        </w:rPr>
      </w:pPr>
      <w:r w:rsidRPr="00016D66">
        <w:rPr>
          <w:rFonts w:ascii="Times New Roman"/>
          <w:sz w:val="24"/>
        </w:rPr>
        <w:t>Model Probabilistic . merupakan model sistem temu kembali informas</w:t>
      </w:r>
      <w:r w:rsidRPr="00016D66">
        <w:rPr>
          <w:rFonts w:ascii="Times New Roman"/>
          <w:sz w:val="24"/>
          <w:lang w:val="id-ID"/>
        </w:rPr>
        <w:t xml:space="preserve">i </w:t>
      </w:r>
      <w:r w:rsidRPr="00016D66">
        <w:rPr>
          <w:rFonts w:ascii="Times New Roman"/>
          <w:sz w:val="24"/>
        </w:rPr>
        <w:t xml:space="preserve">yang menggunakan framework probabilistik </w:t>
      </w:r>
    </w:p>
    <w:p w:rsidR="0007681C" w:rsidRPr="00016D66" w:rsidRDefault="0007681C" w:rsidP="003D68A7">
      <w:pPr>
        <w:spacing w:line="360" w:lineRule="auto"/>
        <w:jc w:val="both"/>
        <w:rPr>
          <w:rFonts w:ascii="Times New Roman"/>
          <w:b/>
          <w:sz w:val="24"/>
        </w:rPr>
      </w:pPr>
      <w:r w:rsidRPr="00016D66">
        <w:rPr>
          <w:rFonts w:ascii="Times New Roman"/>
          <w:b/>
          <w:sz w:val="24"/>
        </w:rPr>
        <w:t xml:space="preserve">Model Terstruktur    </w:t>
      </w:r>
    </w:p>
    <w:p w:rsidR="0007681C" w:rsidRPr="00016D66" w:rsidRDefault="0007681C" w:rsidP="003D68A7">
      <w:pPr>
        <w:pStyle w:val="ListParagraph"/>
        <w:numPr>
          <w:ilvl w:val="0"/>
          <w:numId w:val="41"/>
        </w:numPr>
        <w:spacing w:line="360" w:lineRule="auto"/>
        <w:ind w:left="426" w:hanging="426"/>
        <w:contextualSpacing/>
        <w:jc w:val="both"/>
        <w:rPr>
          <w:rFonts w:ascii="Times New Roman"/>
          <w:sz w:val="24"/>
        </w:rPr>
      </w:pPr>
      <w:r w:rsidRPr="00016D66">
        <w:rPr>
          <w:rFonts w:ascii="Times New Roman"/>
          <w:sz w:val="24"/>
        </w:rPr>
        <w:t>Non Overlapping List: Sistem yang menggunakan model ini akan membagi-bagi dokumen</w:t>
      </w:r>
      <w:r w:rsidRPr="00016D66">
        <w:rPr>
          <w:rFonts w:ascii="Times New Roman"/>
          <w:sz w:val="24"/>
          <w:lang w:val="id-ID"/>
        </w:rPr>
        <w:t xml:space="preserve"> </w:t>
      </w:r>
      <w:r w:rsidRPr="00016D66">
        <w:rPr>
          <w:rFonts w:ascii="Times New Roman"/>
          <w:sz w:val="24"/>
        </w:rPr>
        <w:t xml:space="preserve">sebagai "wilayah teks" tertentu.    </w:t>
      </w:r>
    </w:p>
    <w:p w:rsidR="0007681C" w:rsidRPr="00016D66" w:rsidRDefault="0007681C" w:rsidP="003D68A7">
      <w:pPr>
        <w:pStyle w:val="ListParagraph"/>
        <w:numPr>
          <w:ilvl w:val="0"/>
          <w:numId w:val="41"/>
        </w:numPr>
        <w:spacing w:line="360" w:lineRule="auto"/>
        <w:ind w:left="426" w:hanging="426"/>
        <w:contextualSpacing/>
        <w:jc w:val="both"/>
        <w:rPr>
          <w:rFonts w:ascii="Times New Roman"/>
          <w:sz w:val="24"/>
        </w:rPr>
      </w:pPr>
      <w:r w:rsidRPr="00016D66">
        <w:rPr>
          <w:rFonts w:ascii="Times New Roman"/>
          <w:sz w:val="24"/>
        </w:rPr>
        <w:t>Proximal Nodes: model ini menggunakan struktur indeks yang memiliki       hirarkiindependen (non-flet) terhadap sebuah dokumen.</w:t>
      </w:r>
    </w:p>
    <w:p w:rsidR="0007681C" w:rsidRPr="00016D66" w:rsidRDefault="0007681C" w:rsidP="003D68A7">
      <w:pPr>
        <w:pStyle w:val="ListParagraph"/>
        <w:numPr>
          <w:ilvl w:val="2"/>
          <w:numId w:val="1"/>
        </w:numPr>
        <w:spacing w:line="360" w:lineRule="auto"/>
        <w:contextualSpacing/>
        <w:jc w:val="both"/>
        <w:rPr>
          <w:rFonts w:ascii="Times New Roman"/>
          <w:b/>
          <w:sz w:val="24"/>
          <w:lang w:val="id-ID"/>
        </w:rPr>
      </w:pPr>
      <w:r w:rsidRPr="00016D66">
        <w:rPr>
          <w:rFonts w:ascii="Times New Roman"/>
          <w:b/>
          <w:sz w:val="24"/>
        </w:rPr>
        <w:t xml:space="preserve">Komponen Information Retrieval System (IRS)       </w:t>
      </w:r>
    </w:p>
    <w:p w:rsidR="0007681C" w:rsidRPr="00016D66" w:rsidRDefault="0007681C" w:rsidP="003D68A7">
      <w:pPr>
        <w:spacing w:line="360" w:lineRule="auto"/>
        <w:ind w:firstLine="360"/>
        <w:jc w:val="both"/>
        <w:rPr>
          <w:rFonts w:ascii="Times New Roman"/>
          <w:sz w:val="24"/>
        </w:rPr>
      </w:pPr>
      <w:r w:rsidRPr="00016D66">
        <w:rPr>
          <w:rFonts w:ascii="Times New Roman"/>
          <w:sz w:val="24"/>
        </w:rPr>
        <w:t>Secara umum Informat</w:t>
      </w:r>
      <w:r w:rsidRPr="00016D66">
        <w:rPr>
          <w:rFonts w:ascii="Times New Roman"/>
          <w:sz w:val="24"/>
          <w:lang w:val="id-ID"/>
        </w:rPr>
        <w:t>i</w:t>
      </w:r>
      <w:r w:rsidRPr="00016D66">
        <w:rPr>
          <w:rFonts w:ascii="Times New Roman"/>
          <w:sz w:val="24"/>
        </w:rPr>
        <w:t>on Retrieval System atau Sistem Temu Kembali Informasi terdiri dari tiga komponen utama, yaitu masukan (input), pemroses (processor) dan keluaran Output). Komponen-komponen ini digambarkan pada Gambar berikut :</w:t>
      </w:r>
    </w:p>
    <w:p w:rsidR="0007681C" w:rsidRPr="00016D66" w:rsidRDefault="0007681C" w:rsidP="007F1F56">
      <w:pPr>
        <w:pStyle w:val="ListParagraph"/>
        <w:spacing w:line="360" w:lineRule="auto"/>
        <w:ind w:left="360"/>
        <w:rPr>
          <w:rFonts w:ascii="Times New Roman"/>
          <w:sz w:val="24"/>
        </w:rPr>
      </w:pPr>
    </w:p>
    <w:p w:rsidR="0007681C" w:rsidRPr="00016D66" w:rsidRDefault="0007681C" w:rsidP="007F1F56">
      <w:pPr>
        <w:pStyle w:val="ListParagraph"/>
        <w:spacing w:line="360" w:lineRule="auto"/>
        <w:ind w:left="360"/>
        <w:jc w:val="center"/>
        <w:rPr>
          <w:rFonts w:ascii="Times New Roman"/>
          <w:sz w:val="24"/>
          <w:lang w:val="id-ID"/>
        </w:rPr>
      </w:pPr>
      <w:r w:rsidRPr="00016D66">
        <w:rPr>
          <w:noProof/>
          <w:sz w:val="24"/>
        </w:rPr>
        <w:lastRenderedPageBreak/>
        <w:drawing>
          <wp:inline distT="0" distB="0" distL="0" distR="0">
            <wp:extent cx="3829381" cy="1656829"/>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srcRect l="11772" t="37592" r="10741" b="45358"/>
                    <a:stretch>
                      <a:fillRect/>
                    </a:stretch>
                  </pic:blipFill>
                  <pic:spPr bwMode="auto">
                    <a:xfrm>
                      <a:off x="0" y="0"/>
                      <a:ext cx="3839510" cy="1661211"/>
                    </a:xfrm>
                    <a:prstGeom prst="rect">
                      <a:avLst/>
                    </a:prstGeom>
                    <a:noFill/>
                    <a:ln w="9525">
                      <a:noFill/>
                      <a:miter lim="800000"/>
                      <a:headEnd/>
                      <a:tailEnd/>
                    </a:ln>
                  </pic:spPr>
                </pic:pic>
              </a:graphicData>
            </a:graphic>
          </wp:inline>
        </w:drawing>
      </w:r>
    </w:p>
    <w:p w:rsidR="0007681C" w:rsidRPr="00016D66" w:rsidRDefault="003D68A7" w:rsidP="007F1F56">
      <w:pPr>
        <w:pStyle w:val="ListParagraph"/>
        <w:spacing w:line="360" w:lineRule="auto"/>
        <w:ind w:left="360"/>
        <w:jc w:val="center"/>
        <w:rPr>
          <w:rFonts w:ascii="Times New Roman"/>
          <w:sz w:val="24"/>
        </w:rPr>
      </w:pPr>
      <w:r w:rsidRPr="00016D66">
        <w:rPr>
          <w:rFonts w:ascii="Times New Roman"/>
          <w:b/>
          <w:sz w:val="24"/>
        </w:rPr>
        <w:t>Gambar 2.</w:t>
      </w:r>
      <w:r w:rsidRPr="00016D66">
        <w:rPr>
          <w:rFonts w:ascii="Times New Roman"/>
          <w:b/>
          <w:sz w:val="24"/>
          <w:lang w:val="id-ID"/>
        </w:rPr>
        <w:t>1</w:t>
      </w:r>
      <w:r w:rsidR="0007681C" w:rsidRPr="00016D66">
        <w:rPr>
          <w:rFonts w:ascii="Times New Roman"/>
          <w:sz w:val="24"/>
        </w:rPr>
        <w:t xml:space="preserve"> Skema umum information retrieval system(IRS)</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 Sedangkan Menurut Hasugian ( 2007 : 3 ) ada lima komponen IRS yaitu : pengguna. query. dokumen, indeks dokumen dan pencocokan.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Pengguna. yaitu orang yang menggunakan dan memanfaatkan IRS untuk</w:t>
      </w:r>
      <w:r w:rsidRPr="00016D66">
        <w:rPr>
          <w:rFonts w:ascii="Times New Roman"/>
          <w:sz w:val="24"/>
          <w:lang w:val="id-ID"/>
        </w:rPr>
        <w:t xml:space="preserve"> </w:t>
      </w:r>
      <w:r w:rsidRPr="00016D66">
        <w:rPr>
          <w:rFonts w:ascii="Times New Roman"/>
          <w:sz w:val="24"/>
        </w:rPr>
        <w:t xml:space="preserve">kegiatan pencarian informasi dan pengelolaan informasi.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Query.  yaitu format bahasa yang digunakan oleh pengguna kedalam IRS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Dokumen, yaitu istilah yang digunakan untuk bahan pustaka berupa e- book dan e- journal     </w:t>
      </w:r>
    </w:p>
    <w:p w:rsidR="0007681C" w:rsidRPr="00016D66" w:rsidRDefault="0007681C" w:rsidP="003D68A7">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 xml:space="preserve">Indeks dokumen, yaitu istilah atau kata yang disimpan kedalam database yang berfungsi sebagai representasi sebuah dokumen.     </w:t>
      </w:r>
    </w:p>
    <w:p w:rsidR="0007681C" w:rsidRPr="005072FD" w:rsidRDefault="0007681C" w:rsidP="005072FD">
      <w:pPr>
        <w:pStyle w:val="ListParagraph"/>
        <w:numPr>
          <w:ilvl w:val="0"/>
          <w:numId w:val="43"/>
        </w:numPr>
        <w:spacing w:line="360" w:lineRule="auto"/>
        <w:ind w:left="426" w:hanging="426"/>
        <w:contextualSpacing/>
        <w:jc w:val="both"/>
        <w:rPr>
          <w:rFonts w:ascii="Times New Roman"/>
          <w:sz w:val="24"/>
        </w:rPr>
      </w:pPr>
      <w:r w:rsidRPr="00016D66">
        <w:rPr>
          <w:rFonts w:ascii="Times New Roman"/>
          <w:sz w:val="24"/>
        </w:rPr>
        <w:t>Pencocokan, yaitu istilah yang dimasukkan oleh pengguna, dan proses pencocokan mesin komputerlah yang berperan.</w:t>
      </w:r>
    </w:p>
    <w:p w:rsidR="005072FD" w:rsidRPr="005072FD" w:rsidRDefault="005072FD" w:rsidP="005072FD">
      <w:pPr>
        <w:pStyle w:val="ListParagraph"/>
        <w:spacing w:line="360" w:lineRule="auto"/>
        <w:ind w:left="426"/>
        <w:contextualSpacing/>
        <w:jc w:val="both"/>
        <w:rPr>
          <w:rFonts w:ascii="Times New Roman"/>
          <w:sz w:val="24"/>
        </w:rPr>
      </w:pPr>
    </w:p>
    <w:p w:rsidR="0007681C" w:rsidRPr="00016D66" w:rsidRDefault="0007681C" w:rsidP="003D68A7">
      <w:pPr>
        <w:pStyle w:val="ListParagraph"/>
        <w:numPr>
          <w:ilvl w:val="2"/>
          <w:numId w:val="1"/>
        </w:numPr>
        <w:spacing w:line="360" w:lineRule="auto"/>
        <w:ind w:left="709"/>
        <w:contextualSpacing/>
        <w:rPr>
          <w:rFonts w:ascii="Times New Roman"/>
          <w:b/>
          <w:sz w:val="24"/>
          <w:lang w:val="id-ID"/>
        </w:rPr>
      </w:pPr>
      <w:r w:rsidRPr="00016D66">
        <w:rPr>
          <w:rFonts w:ascii="Times New Roman"/>
          <w:b/>
          <w:sz w:val="24"/>
        </w:rPr>
        <w:t xml:space="preserve">Tahapan Information Retrieval system (IRS)         </w:t>
      </w:r>
    </w:p>
    <w:p w:rsidR="0007681C" w:rsidRPr="00016D66" w:rsidRDefault="0007681C" w:rsidP="003D68A7">
      <w:pPr>
        <w:spacing w:line="360" w:lineRule="auto"/>
        <w:ind w:firstLine="360"/>
        <w:jc w:val="both"/>
        <w:rPr>
          <w:rFonts w:ascii="Times New Roman"/>
          <w:sz w:val="24"/>
        </w:rPr>
      </w:pPr>
      <w:r w:rsidRPr="00016D66">
        <w:rPr>
          <w:rFonts w:ascii="Times New Roman"/>
          <w:sz w:val="24"/>
        </w:rPr>
        <w:t xml:space="preserve"> Tahapan Inormation Retrieval system (IRS) terdiri dari : modul pengumpulan dokumen</w:t>
      </w:r>
      <w:r w:rsidRPr="00016D66">
        <w:rPr>
          <w:rFonts w:ascii="Times New Roman"/>
          <w:sz w:val="24"/>
          <w:lang w:val="id-ID"/>
        </w:rPr>
        <w:t>,</w:t>
      </w:r>
      <w:r w:rsidRPr="00016D66">
        <w:rPr>
          <w:rFonts w:ascii="Times New Roman"/>
          <w:sz w:val="24"/>
        </w:rPr>
        <w:t xml:space="preserve"> modul tokenisasi (tokenizing), modul pembuangan stopword (filtering)</w:t>
      </w:r>
      <w:r w:rsidRPr="00016D66">
        <w:rPr>
          <w:rFonts w:ascii="Times New Roman"/>
          <w:sz w:val="24"/>
          <w:lang w:val="id-ID"/>
        </w:rPr>
        <w:t>,</w:t>
      </w:r>
      <w:r w:rsidRPr="00016D66">
        <w:rPr>
          <w:rFonts w:ascii="Times New Roman"/>
          <w:sz w:val="24"/>
        </w:rPr>
        <w:t xml:space="preserve"> modul Pengubahan kata dasar (stemming), modul Pengindekaan kata (indexing), dan modul Vector Space Model (term similarity).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Pengumpulan Dokumen. Proses pengumpulan dokumen</w:t>
      </w:r>
      <w:r w:rsidRPr="00016D66">
        <w:rPr>
          <w:rFonts w:ascii="Times New Roman"/>
          <w:sz w:val="24"/>
          <w:lang w:val="id-ID"/>
        </w:rPr>
        <w:t>-</w:t>
      </w:r>
      <w:r w:rsidRPr="00016D66">
        <w:rPr>
          <w:rFonts w:ascii="Times New Roman"/>
          <w:sz w:val="24"/>
        </w:rPr>
        <w:t>dokumen yang dipilih untuk disimpan dalam korpus.</w:t>
      </w:r>
      <w:r w:rsidRPr="00016D66">
        <w:rPr>
          <w:rFonts w:ascii="Times New Roman"/>
          <w:sz w:val="24"/>
          <w:lang w:val="id-ID"/>
        </w:rPr>
        <w:t xml:space="preserve"> </w:t>
      </w:r>
      <w:r w:rsidRPr="00016D66">
        <w:rPr>
          <w:rFonts w:ascii="Times New Roman"/>
          <w:sz w:val="24"/>
        </w:rPr>
        <w:t xml:space="preserve">Dokumen-dokumen yang dipilih adalah dokumen berbasis Teks.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lastRenderedPageBreak/>
        <w:t>Modul Tokenisasi (tokenizing). Tokenizing adalah proses pemotongan string</w:t>
      </w:r>
      <w:r w:rsidRPr="00016D66">
        <w:rPr>
          <w:rFonts w:ascii="Times New Roman"/>
          <w:sz w:val="24"/>
          <w:lang w:val="id-ID"/>
        </w:rPr>
        <w:t xml:space="preserve"> </w:t>
      </w:r>
      <w:r w:rsidRPr="00016D66">
        <w:rPr>
          <w:rFonts w:ascii="Times New Roman"/>
          <w:sz w:val="24"/>
        </w:rPr>
        <w:t>input berdasarkan tiap kata yang menyusunnya. Umumnya setiap kata yang terid</w:t>
      </w:r>
      <w:r w:rsidRPr="00016D66">
        <w:rPr>
          <w:rFonts w:ascii="Times New Roman"/>
          <w:sz w:val="24"/>
          <w:lang w:val="id-ID"/>
        </w:rPr>
        <w:t>e</w:t>
      </w:r>
      <w:r w:rsidRPr="00016D66">
        <w:rPr>
          <w:rFonts w:ascii="Times New Roman"/>
          <w:sz w:val="24"/>
        </w:rPr>
        <w:t xml:space="preserve">ntifikasi atau terpisahkan dengan kata yang lain oleh karakter spasi. sehingga proses ini menggunakan spasi pada dokumen       untuk melakukan pemisahan kata,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Pembuangan stopword (filtering). Tahap filtering adalah proses pembuangan term yang tidak memiliki arti atau tidak relevan. Term yang diperoleh pada tahap tokenisasi dicek dalam suatu daftar stopword</w:t>
      </w:r>
      <w:r w:rsidRPr="00016D66">
        <w:rPr>
          <w:rFonts w:ascii="Times New Roman"/>
          <w:sz w:val="24"/>
          <w:lang w:val="id-ID"/>
        </w:rPr>
        <w:t>,</w:t>
      </w:r>
      <w:r w:rsidRPr="00016D66">
        <w:rPr>
          <w:rFonts w:ascii="Times New Roman"/>
          <w:sz w:val="24"/>
        </w:rPr>
        <w:t xml:space="preserve"> jika term masuk dalam daftar stopword maka term tidak akan diproses lebih lanjut. tapi jika term tidak termasuk dalam daftar stopword maka term akan diproses lebih lanjut</w:t>
      </w:r>
      <w:r w:rsidRPr="00016D66">
        <w:rPr>
          <w:rFonts w:ascii="Times New Roman"/>
          <w:sz w:val="24"/>
          <w:lang w:val="id-ID"/>
        </w:rPr>
        <w:t>,</w:t>
      </w:r>
      <w:r w:rsidRPr="00016D66">
        <w:rPr>
          <w:rFonts w:ascii="Times New Roman"/>
          <w:sz w:val="24"/>
        </w:rPr>
        <w:t xml:space="preserve"> Contoh stopwords adalah "yang", "dan", "di","dari" dan seterusnya. </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Pengubahan Kata Dasar (Stemming). Proses stemming adalah tahap mencari kata dasar (root) dari tiap kata hasil filtering. Pada tahap ini</w:t>
      </w:r>
      <w:r w:rsidRPr="00016D66">
        <w:rPr>
          <w:rFonts w:ascii="Times New Roman"/>
          <w:sz w:val="24"/>
          <w:lang w:val="id-ID"/>
        </w:rPr>
        <w:t xml:space="preserve"> </w:t>
      </w:r>
      <w:r w:rsidRPr="00016D66">
        <w:rPr>
          <w:rFonts w:ascii="Times New Roman"/>
          <w:sz w:val="24"/>
        </w:rPr>
        <w:t>dilakukan proses pengembalian berbagai bentukan kata ke dalam bentuk kata dasar. Stemming digunakan untuk mereduksi bentuk term untuk menghindari ketidak cocokan sehingga dapat mengurangi recall.</w:t>
      </w:r>
    </w:p>
    <w:p w:rsidR="0007681C" w:rsidRPr="00016D66" w:rsidRDefault="0007681C" w:rsidP="003D68A7">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 xml:space="preserve">Indexing, Proses Indexing adalah tahap pengindeksan kata dari koleksi teks yang digunakan untuk mempercepat proses pencarian. Setelah kata telah dikembalikan dalam bentuk kata dasar, kemudian disimpan dalam  tabel basis data. Proses Indexing Menghasilkan Database Index. </w:t>
      </w:r>
    </w:p>
    <w:p w:rsidR="007F1F56" w:rsidRPr="00016D66" w:rsidRDefault="0007681C" w:rsidP="00345904">
      <w:pPr>
        <w:pStyle w:val="ListParagraph"/>
        <w:numPr>
          <w:ilvl w:val="0"/>
          <w:numId w:val="44"/>
        </w:numPr>
        <w:spacing w:line="360" w:lineRule="auto"/>
        <w:ind w:left="426" w:hanging="426"/>
        <w:contextualSpacing/>
        <w:jc w:val="both"/>
        <w:rPr>
          <w:rFonts w:ascii="Times New Roman"/>
          <w:sz w:val="24"/>
        </w:rPr>
      </w:pPr>
      <w:r w:rsidRPr="00016D66">
        <w:rPr>
          <w:rFonts w:ascii="Times New Roman"/>
          <w:sz w:val="24"/>
        </w:rPr>
        <w:t>Modul Vector Space Model. Hasil indexing selanjutnya dihitung tingkat kemiripannya dengan query menggunakan metode vector space model,</w:t>
      </w:r>
    </w:p>
    <w:p w:rsidR="00345904" w:rsidRPr="00016D66" w:rsidRDefault="00345904" w:rsidP="00345904">
      <w:pPr>
        <w:pStyle w:val="ListParagraph"/>
        <w:spacing w:line="360" w:lineRule="auto"/>
        <w:ind w:left="426"/>
        <w:contextualSpacing/>
        <w:jc w:val="both"/>
        <w:rPr>
          <w:rFonts w:ascii="Times New Roman"/>
          <w:sz w:val="24"/>
        </w:rPr>
      </w:pPr>
    </w:p>
    <w:p w:rsidR="0007681C" w:rsidRPr="00016D66" w:rsidRDefault="0007681C" w:rsidP="003D68A7">
      <w:pPr>
        <w:pStyle w:val="ListParagraph"/>
        <w:numPr>
          <w:ilvl w:val="1"/>
          <w:numId w:val="1"/>
        </w:numPr>
        <w:spacing w:line="360" w:lineRule="auto"/>
        <w:ind w:left="567" w:hanging="567"/>
        <w:contextualSpacing/>
        <w:rPr>
          <w:rFonts w:ascii="Times New Roman"/>
          <w:b/>
          <w:sz w:val="24"/>
          <w:lang w:val="id-ID"/>
        </w:rPr>
      </w:pPr>
      <w:r w:rsidRPr="00016D66">
        <w:rPr>
          <w:rFonts w:ascii="Times New Roman"/>
          <w:b/>
          <w:sz w:val="24"/>
        </w:rPr>
        <w:t xml:space="preserve">Stopword       </w:t>
      </w:r>
    </w:p>
    <w:p w:rsidR="003710EB" w:rsidRPr="00016D66" w:rsidRDefault="0007681C" w:rsidP="003D68A7">
      <w:pPr>
        <w:spacing w:line="360" w:lineRule="auto"/>
        <w:ind w:firstLine="360"/>
        <w:jc w:val="both"/>
        <w:rPr>
          <w:rFonts w:ascii="Times New Roman"/>
          <w:sz w:val="24"/>
          <w:lang w:val="id-ID"/>
        </w:rPr>
      </w:pPr>
      <w:r w:rsidRPr="00016D66">
        <w:rPr>
          <w:rFonts w:ascii="Times New Roman"/>
          <w:sz w:val="24"/>
        </w:rPr>
        <w:t>Stopwords adalah kata umum (common words) yang biasanya muncul dalam.jumlah besar dan dianggap tidak memiliki makna  Stop words umumnya dimanfaatkan dalam task information retrieval. termasuk oleh Google . Contoh stop words untuk bahasa Inggris diantaranya "of', "the". Sedangkan untuk bahasa Indonesia diantaranya "yang", "di", "ke"</w:t>
      </w:r>
    </w:p>
    <w:p w:rsidR="001164AB" w:rsidRPr="00016D66" w:rsidRDefault="00DB2315" w:rsidP="003D68A7">
      <w:pPr>
        <w:pStyle w:val="ListParagraph"/>
        <w:numPr>
          <w:ilvl w:val="1"/>
          <w:numId w:val="1"/>
        </w:numPr>
        <w:spacing w:after="0" w:line="360" w:lineRule="auto"/>
        <w:ind w:left="567" w:hanging="567"/>
        <w:contextualSpacing/>
        <w:jc w:val="both"/>
        <w:rPr>
          <w:rFonts w:ascii="Times New Roman" w:cs="Times New Roman"/>
          <w:b/>
          <w:i/>
          <w:sz w:val="26"/>
          <w:szCs w:val="28"/>
        </w:rPr>
      </w:pPr>
      <w:r w:rsidRPr="00016D66">
        <w:rPr>
          <w:rFonts w:ascii="Times New Roman" w:cs="Times New Roman"/>
          <w:b/>
          <w:i/>
          <w:sz w:val="26"/>
          <w:szCs w:val="28"/>
          <w:lang w:val="id-ID"/>
        </w:rPr>
        <w:lastRenderedPageBreak/>
        <w:t>Vector Space Model</w:t>
      </w:r>
    </w:p>
    <w:p w:rsidR="003D68A7" w:rsidRPr="00016D66" w:rsidRDefault="00BE3CDE" w:rsidP="003D68A7">
      <w:pPr>
        <w:spacing w:after="0" w:line="360" w:lineRule="auto"/>
        <w:ind w:firstLine="567"/>
        <w:contextualSpacing/>
        <w:jc w:val="both"/>
        <w:rPr>
          <w:rFonts w:ascii="Times New Roman"/>
          <w:i/>
          <w:iCs/>
          <w:sz w:val="24"/>
          <w:lang w:val="id-ID"/>
        </w:rPr>
      </w:pPr>
      <w:r w:rsidRPr="00016D66">
        <w:rPr>
          <w:rFonts w:ascii="Times New Roman"/>
          <w:i/>
          <w:iCs/>
          <w:sz w:val="24"/>
        </w:rPr>
        <w:t xml:space="preserve">Vector Space Model </w:t>
      </w:r>
      <w:r w:rsidRPr="00016D66">
        <w:rPr>
          <w:rFonts w:ascii="Times New Roman"/>
          <w:sz w:val="24"/>
        </w:rPr>
        <w:t>(VSM) adalah metode melihat tingkat kedekatan atau kesamaan (</w:t>
      </w:r>
      <w:r w:rsidRPr="00016D66">
        <w:rPr>
          <w:rFonts w:ascii="Times New Roman"/>
          <w:i/>
          <w:iCs/>
          <w:sz w:val="24"/>
        </w:rPr>
        <w:t xml:space="preserve">smilarity) term </w:t>
      </w:r>
      <w:r w:rsidRPr="00016D66">
        <w:rPr>
          <w:rFonts w:ascii="Times New Roman"/>
          <w:sz w:val="24"/>
        </w:rPr>
        <w:t xml:space="preserve">dengan cara pembobotan </w:t>
      </w:r>
      <w:r w:rsidRPr="00016D66">
        <w:rPr>
          <w:rFonts w:ascii="Times New Roman"/>
          <w:i/>
          <w:iCs/>
          <w:sz w:val="24"/>
        </w:rPr>
        <w:t>term.</w:t>
      </w:r>
      <w:r w:rsidRPr="00016D66">
        <w:rPr>
          <w:rFonts w:ascii="Times New Roman"/>
          <w:sz w:val="24"/>
        </w:rPr>
        <w:t xml:space="preserve"> Dokumen pidanpang sebagai sebuah vektor yang memiliki </w:t>
      </w:r>
      <w:r w:rsidRPr="00016D66">
        <w:rPr>
          <w:rFonts w:ascii="Times New Roman"/>
          <w:i/>
          <w:iCs/>
          <w:sz w:val="24"/>
        </w:rPr>
        <w:t xml:space="preserve">magnitude </w:t>
      </w:r>
      <w:r w:rsidRPr="00016D66">
        <w:rPr>
          <w:rFonts w:ascii="Times New Roman"/>
          <w:sz w:val="24"/>
        </w:rPr>
        <w:t xml:space="preserve">(jarak) dan </w:t>
      </w:r>
      <w:r w:rsidRPr="00016D66">
        <w:rPr>
          <w:rFonts w:ascii="Times New Roman"/>
          <w:i/>
          <w:iCs/>
          <w:sz w:val="24"/>
        </w:rPr>
        <w:t xml:space="preserve">direction </w:t>
      </w:r>
      <w:r w:rsidRPr="00016D66">
        <w:rPr>
          <w:rFonts w:ascii="Times New Roman"/>
          <w:sz w:val="24"/>
        </w:rPr>
        <w:t xml:space="preserve">(arah). Pada </w:t>
      </w:r>
      <w:r w:rsidRPr="00016D66">
        <w:rPr>
          <w:rFonts w:ascii="Times New Roman"/>
          <w:i/>
          <w:iCs/>
          <w:sz w:val="24"/>
        </w:rPr>
        <w:t xml:space="preserve">Vector Space Model, </w:t>
      </w:r>
      <w:r w:rsidRPr="00016D66">
        <w:rPr>
          <w:rFonts w:ascii="Times New Roman"/>
          <w:sz w:val="24"/>
        </w:rPr>
        <w:t xml:space="preserve"> sebuah istilah direpresentasikan dengan sebuah dimensi dari ruang cektor. Relevansi sebuah dokumen ke sebuah </w:t>
      </w:r>
      <w:r w:rsidRPr="00016D66">
        <w:rPr>
          <w:rFonts w:ascii="Times New Roman"/>
          <w:i/>
          <w:iCs/>
          <w:sz w:val="24"/>
        </w:rPr>
        <w:t xml:space="preserve">query </w:t>
      </w:r>
      <w:r w:rsidRPr="00016D66">
        <w:rPr>
          <w:rFonts w:ascii="Times New Roman"/>
          <w:sz w:val="24"/>
        </w:rPr>
        <w:t xml:space="preserve">didasarkan pada similaritas diantara vektor dokumen dan cektor </w:t>
      </w:r>
      <w:r w:rsidRPr="00016D66">
        <w:rPr>
          <w:rFonts w:ascii="Times New Roman"/>
          <w:i/>
          <w:iCs/>
          <w:sz w:val="24"/>
        </w:rPr>
        <w:t>query.</w:t>
      </w:r>
    </w:p>
    <w:p w:rsidR="00383094" w:rsidRPr="00C41428" w:rsidRDefault="00E37C6A" w:rsidP="003D68A7">
      <w:pPr>
        <w:spacing w:after="0" w:line="360" w:lineRule="auto"/>
        <w:ind w:firstLine="567"/>
        <w:contextualSpacing/>
        <w:jc w:val="center"/>
        <w:rPr>
          <w:rFonts w:ascii="Times New Roman" w:cs="Times New Roman"/>
          <w:color w:val="000000"/>
          <w:sz w:val="24"/>
          <w:szCs w:val="24"/>
          <w:lang w:val="id-ID"/>
        </w:rPr>
      </w:pPr>
      <w:r w:rsidRPr="00C41428">
        <w:rPr>
          <w:rFonts w:ascii="Times New Roman" w:cs="Times New Roman"/>
          <w:noProof/>
          <w:color w:val="000000"/>
          <w:sz w:val="24"/>
          <w:szCs w:val="24"/>
        </w:rPr>
        <w:drawing>
          <wp:inline distT="0" distB="0" distL="0" distR="0">
            <wp:extent cx="2419350" cy="18243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19350" cy="1824347"/>
                    </a:xfrm>
                    <a:prstGeom prst="rect">
                      <a:avLst/>
                    </a:prstGeom>
                    <a:noFill/>
                    <a:ln w="9525">
                      <a:noFill/>
                      <a:miter lim="800000"/>
                      <a:headEnd/>
                      <a:tailEnd/>
                    </a:ln>
                  </pic:spPr>
                </pic:pic>
              </a:graphicData>
            </a:graphic>
          </wp:inline>
        </w:drawing>
      </w:r>
    </w:p>
    <w:p w:rsidR="00345904" w:rsidRDefault="00E37C6A" w:rsidP="00016D66">
      <w:pPr>
        <w:spacing w:after="0" w:line="360" w:lineRule="auto"/>
        <w:contextualSpacing/>
        <w:jc w:val="center"/>
        <w:rPr>
          <w:rFonts w:ascii="Times New Roman" w:cs="Times New Roman"/>
          <w:color w:val="000000"/>
          <w:lang w:val="id-ID"/>
        </w:rPr>
      </w:pPr>
      <w:r w:rsidRPr="003D68A7">
        <w:rPr>
          <w:rFonts w:ascii="Times New Roman" w:cs="Times New Roman"/>
          <w:b/>
          <w:color w:val="000000"/>
          <w:sz w:val="24"/>
          <w:szCs w:val="24"/>
          <w:lang w:val="id-ID"/>
        </w:rPr>
        <w:t>Gambar 2.</w:t>
      </w:r>
      <w:r w:rsidR="003D68A7" w:rsidRPr="003D68A7">
        <w:rPr>
          <w:rFonts w:ascii="Times New Roman" w:cs="Times New Roman"/>
          <w:b/>
          <w:color w:val="000000"/>
          <w:sz w:val="24"/>
          <w:szCs w:val="24"/>
          <w:lang w:val="id-ID"/>
        </w:rPr>
        <w:t>2</w:t>
      </w:r>
      <w:r w:rsidRPr="003D68A7">
        <w:rPr>
          <w:rFonts w:ascii="Times New Roman" w:cs="Times New Roman"/>
          <w:color w:val="000000"/>
          <w:sz w:val="24"/>
          <w:szCs w:val="24"/>
          <w:lang w:val="id-ID"/>
        </w:rPr>
        <w:t xml:space="preserve"> </w:t>
      </w:r>
      <w:r w:rsidR="003D68A7" w:rsidRPr="003D68A7">
        <w:rPr>
          <w:rFonts w:ascii="Times New Roman" w:cs="Times New Roman"/>
          <w:color w:val="000000"/>
          <w:lang w:val="id-ID"/>
        </w:rPr>
        <w:t>Ilustrasi Vector Space Model</w:t>
      </w:r>
    </w:p>
    <w:p w:rsidR="00016D66" w:rsidRPr="003D68A7" w:rsidRDefault="00016D66" w:rsidP="00016D66">
      <w:pPr>
        <w:spacing w:after="0" w:line="360" w:lineRule="auto"/>
        <w:contextualSpacing/>
        <w:jc w:val="center"/>
        <w:rPr>
          <w:rFonts w:ascii="Times New Roman" w:cs="Times New Roman"/>
          <w:color w:val="000000"/>
          <w:lang w:val="id-ID"/>
        </w:rPr>
      </w:pPr>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ti = kata di database</w:t>
      </w:r>
    </w:p>
    <w:p w:rsidR="003D68A7" w:rsidRPr="00016D66" w:rsidRDefault="003D68A7" w:rsidP="003D68A7">
      <w:pPr>
        <w:spacing w:line="240" w:lineRule="auto"/>
        <w:jc w:val="both"/>
        <w:rPr>
          <w:sz w:val="24"/>
        </w:rPr>
      </w:pPr>
      <w:r w:rsidRPr="00016D66">
        <w:rPr>
          <w:rFonts w:ascii="Times New Roman"/>
          <w:sz w:val="24"/>
        </w:rPr>
        <w:t>Di = Dokumen</w:t>
      </w:r>
    </w:p>
    <w:p w:rsidR="003D68A7" w:rsidRPr="00016D66" w:rsidRDefault="003D68A7" w:rsidP="003D68A7">
      <w:pPr>
        <w:spacing w:line="240" w:lineRule="auto"/>
        <w:jc w:val="both"/>
        <w:rPr>
          <w:sz w:val="24"/>
        </w:rPr>
      </w:pPr>
      <w:r w:rsidRPr="00016D66">
        <w:rPr>
          <w:rFonts w:ascii="Times New Roman"/>
          <w:sz w:val="24"/>
        </w:rPr>
        <w:t>Q = kata kunci</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Cara kerja dari </w:t>
      </w:r>
      <w:r w:rsidRPr="00016D66">
        <w:rPr>
          <w:rFonts w:ascii="Times New Roman"/>
          <w:i/>
          <w:iCs/>
          <w:sz w:val="24"/>
        </w:rPr>
        <w:t xml:space="preserve">vector space model </w:t>
      </w:r>
      <w:r w:rsidRPr="00016D66">
        <w:rPr>
          <w:rFonts w:ascii="Times New Roman"/>
          <w:sz w:val="24"/>
        </w:rPr>
        <w:t xml:space="preserve">adalah dengan menghitung nilai </w:t>
      </w:r>
      <w:r w:rsidRPr="00016D66">
        <w:rPr>
          <w:rFonts w:ascii="Times New Roman"/>
          <w:i/>
          <w:iCs/>
          <w:sz w:val="24"/>
        </w:rPr>
        <w:t xml:space="preserve">cosines </w:t>
      </w:r>
      <w:r w:rsidRPr="00016D66">
        <w:rPr>
          <w:rFonts w:ascii="Times New Roman"/>
          <w:sz w:val="24"/>
        </w:rPr>
        <w:t>sudut dari dua vektor, yaitu vektor kata kunci terhadap vektor tiap dokumen dengan rumus :</w:t>
      </w:r>
    </w:p>
    <w:p w:rsidR="003D68A7" w:rsidRPr="000E114E" w:rsidRDefault="003D68A7" w:rsidP="003D68A7">
      <w:pPr>
        <w:spacing w:line="360" w:lineRule="auto"/>
        <w:jc w:val="both"/>
        <w:rPr>
          <w:lang w:val="id-ID"/>
        </w:rPr>
      </w:pPr>
      <w:r>
        <w:tab/>
      </w:r>
      <m:oMath>
        <m:r>
          <w:rPr>
            <w:rFonts w:ascii="Cambria Math" w:hAnsi="Cambria Math"/>
          </w:rPr>
          <m:t>Cosine∅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Sim (Q,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p>
    <w:p w:rsidR="003D68A7" w:rsidRPr="00016D66" w:rsidRDefault="003D68A7" w:rsidP="003D68A7">
      <w:pPr>
        <w:spacing w:line="24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Q= query (kata kunci)</w:t>
      </w:r>
    </w:p>
    <w:p w:rsidR="003D68A7" w:rsidRPr="00016D66" w:rsidRDefault="003D68A7" w:rsidP="003D68A7">
      <w:pPr>
        <w:spacing w:line="240" w:lineRule="auto"/>
        <w:jc w:val="both"/>
        <w:rPr>
          <w:sz w:val="24"/>
        </w:rPr>
      </w:pPr>
      <w:r w:rsidRPr="00016D66">
        <w:rPr>
          <w:rFonts w:ascii="Times New Roman"/>
          <w:sz w:val="24"/>
        </w:rPr>
        <w:t>Di= dokumen ke-i</w:t>
      </w:r>
    </w:p>
    <w:p w:rsidR="003D68A7" w:rsidRPr="00016D66" w:rsidRDefault="003D68A7" w:rsidP="003D68A7">
      <w:pPr>
        <w:spacing w:line="360" w:lineRule="auto"/>
        <w:jc w:val="both"/>
        <w:rPr>
          <w:sz w:val="24"/>
        </w:rPr>
      </w:pPr>
      <w:r w:rsidRPr="00016D66">
        <w:rPr>
          <w:rFonts w:ascii="Times New Roman"/>
          <w:sz w:val="24"/>
        </w:rPr>
        <w:t>Maka :</w:t>
      </w:r>
    </w:p>
    <w:p w:rsidR="003D68A7" w:rsidRPr="00E82B70" w:rsidRDefault="003D68A7" w:rsidP="003D68A7">
      <w:pPr>
        <w:spacing w:line="360" w:lineRule="auto"/>
        <w:jc w:val="both"/>
      </w:pPr>
      <m:oMathPara>
        <m:oMathParaPr>
          <m:jc m:val="left"/>
        </m:oMathParaPr>
        <m:oMath>
          <m:r>
            <w:rPr>
              <w:rFonts w:ascii="Cambria Math" w:hAnsi="Cambria Math"/>
            </w:rPr>
            <w:lastRenderedPageBreak/>
            <m:t xml:space="preserve">Sim </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f>
            <m:fPr>
              <m:ctrlPr>
                <w:rPr>
                  <w:rFonts w:ascii="Cambria Math" w:hAnsi="Cambria Math"/>
                  <w:i/>
                </w:rPr>
              </m:ctrlPr>
            </m:fPr>
            <m:num>
              <m:nary>
                <m:naryPr>
                  <m:chr m:val="∑"/>
                  <m:limLoc m:val="subSup"/>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q,j</m:t>
                      </m:r>
                    </m:sub>
                  </m:sSub>
                </m:e>
              </m:nary>
            </m:num>
            <m:den>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r>
                    <w:rPr>
                      <w:rFonts w:ascii="Cambria Math" w:hAnsi="Cambria Math"/>
                    </w:rPr>
                    <m:t xml:space="preserve"> </m:t>
                  </m:r>
                </m:e>
              </m:rad>
              <m:r>
                <w:rPr>
                  <w:rFonts w:ascii="Cambria Math" w:hAnsi="Cambria Math"/>
                </w:rPr>
                <m:t xml:space="preserve"> </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r>
                <w:rPr>
                  <w:rFonts w:ascii="Cambria Math" w:hAnsi="Cambria Math"/>
                </w:rPr>
                <m:t xml:space="preserve"> </m:t>
              </m:r>
            </m:den>
          </m:f>
        </m:oMath>
      </m:oMathPara>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Di = dokumen ke-i</w:t>
      </w:r>
    </w:p>
    <w:p w:rsidR="003D68A7" w:rsidRPr="00016D66" w:rsidRDefault="003D68A7" w:rsidP="003D68A7">
      <w:pPr>
        <w:spacing w:line="240" w:lineRule="auto"/>
        <w:jc w:val="both"/>
        <w:rPr>
          <w:sz w:val="24"/>
        </w:rPr>
      </w:pPr>
      <w:r w:rsidRPr="00016D66">
        <w:rPr>
          <w:rFonts w:ascii="Times New Roman"/>
          <w:sz w:val="24"/>
        </w:rPr>
        <w:t>Q = query (kata kunci)</w:t>
      </w:r>
    </w:p>
    <w:p w:rsidR="003D68A7" w:rsidRPr="00016D66" w:rsidRDefault="003D68A7" w:rsidP="003D68A7">
      <w:pPr>
        <w:spacing w:line="240" w:lineRule="auto"/>
        <w:jc w:val="both"/>
        <w:rPr>
          <w:sz w:val="24"/>
          <w:lang w:val="id-ID"/>
        </w:rPr>
      </w:pPr>
      <w:r w:rsidRPr="00016D66">
        <w:rPr>
          <w:rFonts w:ascii="Times New Roman"/>
          <w:sz w:val="24"/>
        </w:rPr>
        <w:t>J = kata diseluruh dokumen</w:t>
      </w:r>
    </w:p>
    <w:p w:rsidR="003D68A7" w:rsidRPr="00E82B70" w:rsidRDefault="003D68A7" w:rsidP="003D68A7">
      <w:pPr>
        <w:spacing w:line="360" w:lineRule="auto"/>
        <w:jc w:val="both"/>
      </w:pPr>
      <m:oMathPara>
        <m:oMathParaPr>
          <m:jc m:val="left"/>
        </m:oMathParaPr>
        <m:oMath>
          <m:r>
            <w:rPr>
              <w:rFonts w:ascii="Cambria Math" w:hAnsi="Cambria Math"/>
            </w:rPr>
            <m:t>Cosine∅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Q*D</m:t>
              </m:r>
            </m:num>
            <m:den>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3D68A7">
      <w:pPr>
        <w:spacing w:line="240" w:lineRule="auto"/>
        <w:jc w:val="both"/>
        <w:rPr>
          <w:sz w:val="24"/>
        </w:rPr>
      </w:pPr>
      <w:r w:rsidRPr="00016D66">
        <w:rPr>
          <w:rFonts w:ascii="Times New Roman"/>
          <w:sz w:val="24"/>
        </w:rPr>
        <w:t>Di = dokumen ke-i</w:t>
      </w:r>
    </w:p>
    <w:p w:rsidR="003D68A7" w:rsidRPr="00016D66" w:rsidRDefault="003D68A7" w:rsidP="003D68A7">
      <w:pPr>
        <w:spacing w:line="240" w:lineRule="auto"/>
        <w:jc w:val="both"/>
        <w:rPr>
          <w:sz w:val="24"/>
        </w:rPr>
      </w:pPr>
      <w:r w:rsidRPr="00016D66">
        <w:rPr>
          <w:rFonts w:ascii="Times New Roman"/>
          <w:sz w:val="24"/>
        </w:rPr>
        <w:t>Q = query (kata kunci)</w:t>
      </w:r>
    </w:p>
    <w:p w:rsidR="003D68A7" w:rsidRPr="00016D66" w:rsidRDefault="003D68A7" w:rsidP="003D68A7">
      <w:pPr>
        <w:spacing w:line="240" w:lineRule="auto"/>
        <w:jc w:val="both"/>
        <w:rPr>
          <w:sz w:val="24"/>
        </w:rPr>
      </w:pPr>
      <w:r w:rsidRPr="00016D66">
        <w:rPr>
          <w:rFonts w:ascii="Times New Roman"/>
          <w:sz w:val="24"/>
        </w:rPr>
        <w:t>|Q| = Vektor Q</w:t>
      </w:r>
    </w:p>
    <w:p w:rsidR="00345904" w:rsidRPr="00016D66" w:rsidRDefault="003D68A7" w:rsidP="003D68A7">
      <w:pPr>
        <w:spacing w:line="240" w:lineRule="auto"/>
        <w:jc w:val="both"/>
        <w:rPr>
          <w:rFonts w:ascii="Times New Roman"/>
          <w:sz w:val="24"/>
          <w:lang w:val="id-ID"/>
        </w:rPr>
      </w:pPr>
      <w:r w:rsidRPr="00016D66">
        <w:rPr>
          <w:rFonts w:ascii="Times New Roman"/>
          <w:sz w:val="24"/>
        </w:rPr>
        <w:t>|Di| = Vektor Di</w:t>
      </w:r>
    </w:p>
    <w:p w:rsidR="003D68A7" w:rsidRPr="00016D66" w:rsidRDefault="003D68A7" w:rsidP="003D68A7">
      <w:pPr>
        <w:spacing w:line="360" w:lineRule="auto"/>
        <w:jc w:val="both"/>
        <w:rPr>
          <w:sz w:val="24"/>
        </w:rPr>
      </w:pPr>
      <w:r w:rsidRPr="00016D66">
        <w:rPr>
          <w:rFonts w:ascii="Times New Roman"/>
          <w:b/>
          <w:bCs/>
          <w:sz w:val="24"/>
          <w:lang w:val="id-ID"/>
        </w:rPr>
        <w:t>2.6.1</w:t>
      </w:r>
      <w:r w:rsidRPr="00016D66">
        <w:rPr>
          <w:rFonts w:ascii="Times New Roman"/>
          <w:b/>
          <w:bCs/>
          <w:sz w:val="24"/>
          <w:lang w:val="id-ID"/>
        </w:rPr>
        <w:tab/>
      </w:r>
      <w:r w:rsidRPr="00016D66">
        <w:rPr>
          <w:rFonts w:ascii="Times New Roman"/>
          <w:b/>
          <w:bCs/>
          <w:sz w:val="24"/>
        </w:rPr>
        <w:t>Modul Vector Space Model (Similarity Analysis)</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Tahapan proses analisa VSM adalah sebagai berikut; Menghitung bobot dokumen dengan tf-idf, Menghitung jarak tiap </w:t>
      </w:r>
      <w:r w:rsidRPr="00016D66">
        <w:rPr>
          <w:rFonts w:ascii="Times New Roman"/>
          <w:i/>
          <w:iCs/>
          <w:sz w:val="24"/>
        </w:rPr>
        <w:t xml:space="preserve">query </w:t>
      </w:r>
      <w:r w:rsidRPr="00016D66">
        <w:rPr>
          <w:rFonts w:ascii="Times New Roman"/>
          <w:sz w:val="24"/>
        </w:rPr>
        <w:t xml:space="preserve">dan dokumen, Menghitung dot produk, Meng hitung </w:t>
      </w:r>
      <w:r w:rsidRPr="00016D66">
        <w:rPr>
          <w:rFonts w:ascii="Times New Roman"/>
          <w:i/>
          <w:iCs/>
          <w:sz w:val="24"/>
        </w:rPr>
        <w:t xml:space="preserve">similarity, </w:t>
      </w:r>
      <w:r w:rsidRPr="00016D66">
        <w:rPr>
          <w:rFonts w:ascii="Times New Roman"/>
          <w:sz w:val="24"/>
        </w:rPr>
        <w:t>dan Membuat rangking.</w:t>
      </w:r>
    </w:p>
    <w:p w:rsidR="003D68A7" w:rsidRPr="00C96694" w:rsidRDefault="00C96694" w:rsidP="003D68A7">
      <w:pPr>
        <w:spacing w:line="360" w:lineRule="auto"/>
        <w:jc w:val="both"/>
        <w:rPr>
          <w:b/>
          <w:sz w:val="24"/>
        </w:rPr>
      </w:pPr>
      <w:r w:rsidRPr="00C96694">
        <w:rPr>
          <w:rFonts w:ascii="Times New Roman"/>
          <w:b/>
          <w:sz w:val="24"/>
          <w:lang w:val="id-ID"/>
        </w:rPr>
        <w:t>2.6.1.1</w:t>
      </w:r>
      <w:r w:rsidRPr="00C96694">
        <w:rPr>
          <w:rFonts w:ascii="Times New Roman"/>
          <w:b/>
          <w:sz w:val="24"/>
          <w:lang w:val="id-ID"/>
        </w:rPr>
        <w:tab/>
      </w:r>
      <w:r w:rsidR="003D68A7" w:rsidRPr="00C96694">
        <w:rPr>
          <w:rFonts w:ascii="Times New Roman"/>
          <w:b/>
          <w:sz w:val="24"/>
        </w:rPr>
        <w:t>Menghitung bobot dokumen dengan tf-idf</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Langkah pertama adala menghitung bobot dengan </w:t>
      </w:r>
      <w:r w:rsidRPr="00016D66">
        <w:rPr>
          <w:rFonts w:ascii="Times New Roman"/>
          <w:i/>
          <w:iCs/>
          <w:sz w:val="24"/>
        </w:rPr>
        <w:t xml:space="preserve">tf-idf. </w:t>
      </w:r>
      <w:r w:rsidRPr="00016D66">
        <w:rPr>
          <w:rFonts w:ascii="Times New Roman"/>
          <w:sz w:val="24"/>
        </w:rPr>
        <w:t xml:space="preserve"> Setelah hasl perhitungan tf didapatkan, langkah slanjutnya dilakukan perhitungan </w:t>
      </w:r>
      <w:r w:rsidRPr="00016D66">
        <w:rPr>
          <w:rFonts w:ascii="Times New Roman"/>
          <w:i/>
          <w:iCs/>
          <w:sz w:val="24"/>
        </w:rPr>
        <w:t xml:space="preserve">inverse document frequency </w:t>
      </w:r>
      <w:r w:rsidRPr="00016D66">
        <w:rPr>
          <w:rFonts w:ascii="Times New Roman"/>
          <w:sz w:val="24"/>
        </w:rPr>
        <w:t xml:space="preserve">(idf) tiap tokenuntuk menghitung bobot token, seperti yang ditunjukkan pada </w:t>
      </w:r>
      <w:r w:rsidR="00C96694">
        <w:rPr>
          <w:rFonts w:ascii="Times New Roman"/>
          <w:sz w:val="24"/>
          <w:lang w:val="id-ID"/>
        </w:rPr>
        <w:t>persamaan (2.1)</w:t>
      </w:r>
      <w:r w:rsidR="00D54923" w:rsidRPr="00016D66">
        <w:rPr>
          <w:rFonts w:ascii="Times New Roman"/>
          <w:sz w:val="24"/>
          <w:lang w:val="id-ID"/>
        </w:rPr>
        <w:t xml:space="preserve"> :</w:t>
      </w:r>
    </w:p>
    <w:p w:rsidR="003D68A7" w:rsidRPr="00C96694" w:rsidRDefault="003D68A7" w:rsidP="003D68A7">
      <w:pPr>
        <w:spacing w:line="360" w:lineRule="auto"/>
        <w:jc w:val="both"/>
        <w:rPr>
          <w:lang w:val="id-ID"/>
        </w:rPr>
      </w:pPr>
      <w:r>
        <w:tab/>
      </w:r>
      <w:r>
        <w:rPr>
          <w:rFonts w:ascii="Times New Roman"/>
          <w:i/>
          <w:iCs/>
        </w:rPr>
        <w:t xml:space="preserve">Idf = log </w:t>
      </w:r>
      <w:r>
        <w:rPr>
          <w:rFonts w:ascii="Cambria Math" w:hAnsi="Cambria Math"/>
          <w:i/>
          <w:iCs/>
        </w:rPr>
        <w:t>(</w:t>
      </w:r>
      <w:r>
        <w:rPr>
          <w:rFonts w:ascii="Cambria Math" w:hAnsi="Cambria Math"/>
          <w:i/>
          <w:iCs/>
          <w:lang w:val="id-ID"/>
        </w:rPr>
        <w:t>D/df</w:t>
      </w:r>
      <w:r>
        <w:rPr>
          <w:rFonts w:ascii="Cambria Math" w:hAnsi="Cambria Math"/>
          <w:i/>
          <w:iCs/>
        </w:rPr>
        <w:t>)</w:t>
      </w:r>
      <w:r>
        <w:rPr>
          <w:rFonts w:ascii="Times New Roman"/>
          <w:i/>
          <w:iCs/>
        </w:rPr>
        <w:t xml:space="preserve"> </w:t>
      </w:r>
      <w:r w:rsidR="00C96694">
        <w:rPr>
          <w:rFonts w:ascii="Times New Roman"/>
          <w:i/>
          <w:iCs/>
          <w:lang w:val="id-ID"/>
        </w:rPr>
        <w:t>.............................</w:t>
      </w:r>
      <w:r w:rsidR="00C96694">
        <w:rPr>
          <w:rFonts w:ascii="Times New Roman"/>
          <w:iCs/>
          <w:lang w:val="id-ID"/>
        </w:rPr>
        <w:t>Persamaan 2.1</w:t>
      </w:r>
    </w:p>
    <w:p w:rsidR="003D68A7" w:rsidRPr="00016D66" w:rsidRDefault="003D68A7" w:rsidP="003D68A7">
      <w:pPr>
        <w:spacing w:line="360" w:lineRule="auto"/>
        <w:jc w:val="both"/>
        <w:rPr>
          <w:sz w:val="24"/>
        </w:rPr>
      </w:pPr>
      <w:r w:rsidRPr="00016D66">
        <w:rPr>
          <w:rFonts w:ascii="Times New Roman"/>
          <w:sz w:val="24"/>
        </w:rPr>
        <w:t>Dimana D = jumlah dokumen dalam korpus</w:t>
      </w:r>
    </w:p>
    <w:p w:rsidR="003D68A7" w:rsidRPr="00016D66" w:rsidRDefault="003D68A7" w:rsidP="003D68A7">
      <w:pPr>
        <w:spacing w:line="360" w:lineRule="auto"/>
        <w:jc w:val="both"/>
        <w:rPr>
          <w:sz w:val="24"/>
        </w:rPr>
      </w:pPr>
      <w:r w:rsidRPr="00016D66">
        <w:rPr>
          <w:sz w:val="24"/>
        </w:rPr>
        <w:lastRenderedPageBreak/>
        <w:tab/>
      </w:r>
      <w:r w:rsidRPr="00016D66">
        <w:rPr>
          <w:rFonts w:ascii="Times New Roman"/>
          <w:sz w:val="24"/>
        </w:rPr>
        <w:t xml:space="preserve">Selanjutnya, setelah nilai </w:t>
      </w:r>
      <w:r w:rsidRPr="00016D66">
        <w:rPr>
          <w:rFonts w:ascii="Times New Roman"/>
          <w:i/>
          <w:iCs/>
          <w:sz w:val="24"/>
        </w:rPr>
        <w:t xml:space="preserve">tf </w:t>
      </w:r>
      <w:r w:rsidRPr="00016D66">
        <w:rPr>
          <w:rFonts w:ascii="Times New Roman"/>
          <w:sz w:val="24"/>
        </w:rPr>
        <w:t xml:space="preserve"> dan </w:t>
      </w:r>
      <w:r w:rsidRPr="00016D66">
        <w:rPr>
          <w:rFonts w:ascii="Times New Roman"/>
          <w:i/>
          <w:iCs/>
          <w:sz w:val="24"/>
        </w:rPr>
        <w:t xml:space="preserve">idf </w:t>
      </w:r>
      <w:r w:rsidRPr="00016D66">
        <w:rPr>
          <w:rFonts w:ascii="Times New Roman"/>
          <w:sz w:val="24"/>
        </w:rPr>
        <w:t xml:space="preserve"> telah didapatkan, kemudian dimasukkan dalam perhitungan </w:t>
      </w:r>
      <w:r w:rsidRPr="00016D66">
        <w:rPr>
          <w:rFonts w:ascii="Times New Roman"/>
          <w:i/>
          <w:iCs/>
          <w:sz w:val="24"/>
        </w:rPr>
        <w:t xml:space="preserve">tf-idf weighting </w:t>
      </w:r>
      <w:r w:rsidRPr="00016D66">
        <w:rPr>
          <w:rFonts w:ascii="Times New Roman"/>
          <w:sz w:val="24"/>
        </w:rPr>
        <w:t xml:space="preserve">untung menghiung bobot hubungan suatu token di dalam dokumen [Robertson,2005]. Seperti yang ditunjukkan pada </w:t>
      </w:r>
      <w:r w:rsidR="00C96694">
        <w:rPr>
          <w:rFonts w:ascii="Times New Roman"/>
          <w:sz w:val="24"/>
          <w:lang w:val="id-ID"/>
        </w:rPr>
        <w:t>persamaan (2.2)</w:t>
      </w:r>
      <w:r w:rsidR="00D54923" w:rsidRPr="00016D66">
        <w:rPr>
          <w:rFonts w:ascii="Times New Roman"/>
          <w:sz w:val="24"/>
          <w:lang w:val="id-ID"/>
        </w:rPr>
        <w:t xml:space="preserve"> :</w:t>
      </w:r>
    </w:p>
    <w:p w:rsidR="003D68A7" w:rsidRPr="00C96694" w:rsidRDefault="003D68A7" w:rsidP="003D68A7">
      <w:pPr>
        <w:spacing w:line="360" w:lineRule="auto"/>
        <w:jc w:val="both"/>
        <w:rPr>
          <w:lang w:val="id-ID"/>
        </w:rPr>
      </w:pPr>
      <w:r>
        <w:tab/>
      </w:r>
      <m:oMath>
        <m:sSub>
          <m:sSubPr>
            <m:ctrlPr>
              <w:rPr>
                <w:rFonts w:ascii="Cambria Math" w:hAnsi="Cambria Math"/>
                <w:i/>
              </w:rPr>
            </m:ctrlPr>
          </m:sSubPr>
          <m:e>
            <m:r>
              <w:rPr>
                <w:rFonts w:ascii="Cambria Math" w:hAnsi="Cambria Math"/>
              </w:rPr>
              <m:t>Wf</m:t>
            </m:r>
          </m:e>
          <m:sub>
            <m:d>
              <m:dPr>
                <m:ctrlPr>
                  <w:rPr>
                    <w:rFonts w:ascii="Cambria Math" w:hAnsi="Cambria Math"/>
                    <w:i/>
                  </w:rPr>
                </m:ctrlPr>
              </m:dPr>
              <m:e>
                <m:r>
                  <w:rPr>
                    <w:rFonts w:ascii="Cambria Math" w:hAnsi="Cambria Math"/>
                  </w:rPr>
                  <m:t>t,d</m:t>
                </m:r>
              </m:e>
            </m:d>
          </m:sub>
        </m:sSub>
        <m:r>
          <w:rPr>
            <w:rFonts w:ascii="Cambria Math" w:hAnsi="Cambria Math"/>
          </w:rPr>
          <m:t>=</m:t>
        </m:r>
        <m:sSub>
          <m:sSubPr>
            <m:ctrlPr>
              <w:rPr>
                <w:rFonts w:ascii="Cambria Math" w:hAnsi="Cambria Math"/>
                <w:i/>
              </w:rPr>
            </m:ctrlPr>
          </m:sSubPr>
          <m:e>
            <m:r>
              <w:rPr>
                <w:rFonts w:ascii="Cambria Math" w:hAnsi="Cambria Math"/>
              </w:rPr>
              <m:t>tf</m:t>
            </m:r>
          </m:e>
          <m:sub>
            <m:d>
              <m:dPr>
                <m:ctrlPr>
                  <w:rPr>
                    <w:rFonts w:ascii="Cambria Math" w:hAnsi="Cambria Math"/>
                    <w:i/>
                  </w:rPr>
                </m:ctrlPr>
              </m:dPr>
              <m:e>
                <m:r>
                  <w:rPr>
                    <w:rFonts w:ascii="Cambria Math" w:hAnsi="Cambria Math"/>
                  </w:rPr>
                  <m:t>t,d</m:t>
                </m:r>
              </m:e>
            </m:d>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m:t>
            </m:r>
          </m:sub>
        </m:sSub>
      </m:oMath>
      <w:r w:rsidR="00C96694">
        <w:rPr>
          <w:lang w:val="id-ID"/>
        </w:rPr>
        <w:t>.............................</w:t>
      </w:r>
      <w:r w:rsidR="00C96694" w:rsidRPr="00C96694">
        <w:rPr>
          <w:rFonts w:ascii="Times New Roman" w:cs="Times New Roman"/>
          <w:sz w:val="24"/>
          <w:lang w:val="id-ID"/>
        </w:rPr>
        <w:t>Persamaan 2.2</w:t>
      </w:r>
    </w:p>
    <w:p w:rsidR="003D68A7" w:rsidRPr="00016D66" w:rsidRDefault="003D68A7" w:rsidP="003D68A7">
      <w:pPr>
        <w:spacing w:line="360" w:lineRule="auto"/>
        <w:jc w:val="both"/>
        <w:rPr>
          <w:sz w:val="24"/>
        </w:rPr>
      </w:pPr>
      <w:r w:rsidRPr="00016D66">
        <w:rPr>
          <w:rFonts w:ascii="Times New Roman"/>
          <w:sz w:val="24"/>
        </w:rPr>
        <w:t>Dimana</w:t>
      </w:r>
    </w:p>
    <w:p w:rsidR="003D68A7" w:rsidRPr="00016D66" w:rsidRDefault="003D68A7" w:rsidP="00016D66">
      <w:pPr>
        <w:spacing w:after="0" w:line="240" w:lineRule="auto"/>
        <w:jc w:val="both"/>
        <w:rPr>
          <w:sz w:val="24"/>
        </w:rPr>
      </w:pPr>
      <w:r w:rsidRPr="00016D66">
        <w:rPr>
          <w:rFonts w:ascii="Times New Roman"/>
          <w:sz w:val="24"/>
        </w:rPr>
        <w:t>d = dokumen ke-d</w:t>
      </w:r>
    </w:p>
    <w:p w:rsidR="003D68A7" w:rsidRPr="00016D66" w:rsidRDefault="003D68A7" w:rsidP="00016D66">
      <w:pPr>
        <w:spacing w:after="0" w:line="240" w:lineRule="auto"/>
        <w:jc w:val="both"/>
        <w:rPr>
          <w:sz w:val="24"/>
        </w:rPr>
      </w:pPr>
      <w:r w:rsidRPr="00016D66">
        <w:rPr>
          <w:rFonts w:ascii="Times New Roman"/>
          <w:sz w:val="24"/>
        </w:rPr>
        <w:t>t =kata ke-t dari kata kunci</w:t>
      </w:r>
    </w:p>
    <w:p w:rsidR="003D68A7" w:rsidRDefault="003D68A7" w:rsidP="00016D66">
      <w:pPr>
        <w:spacing w:after="0" w:line="240" w:lineRule="auto"/>
        <w:jc w:val="both"/>
        <w:rPr>
          <w:rFonts w:ascii="Times New Roman"/>
          <w:sz w:val="24"/>
          <w:lang w:val="id-ID"/>
        </w:rPr>
      </w:pPr>
      <w:r w:rsidRPr="00016D66">
        <w:rPr>
          <w:rFonts w:ascii="Times New Roman"/>
          <w:sz w:val="24"/>
        </w:rPr>
        <w:t>W = bobot dokumen ke-d terhadap kata ke-t</w:t>
      </w:r>
    </w:p>
    <w:p w:rsidR="00016D66" w:rsidRPr="00016D66" w:rsidRDefault="00016D66" w:rsidP="00016D66">
      <w:pPr>
        <w:spacing w:after="0" w:line="240" w:lineRule="auto"/>
        <w:jc w:val="both"/>
        <w:rPr>
          <w:sz w:val="24"/>
          <w:lang w:val="id-ID"/>
        </w:rPr>
      </w:pPr>
    </w:p>
    <w:p w:rsidR="003D68A7" w:rsidRPr="00016D66" w:rsidRDefault="00C96694" w:rsidP="00016D66">
      <w:pPr>
        <w:spacing w:after="0" w:line="360" w:lineRule="auto"/>
        <w:jc w:val="both"/>
        <w:rPr>
          <w:sz w:val="24"/>
        </w:rPr>
      </w:pPr>
      <w:r>
        <w:rPr>
          <w:rFonts w:ascii="Times New Roman"/>
          <w:b/>
          <w:bCs/>
          <w:sz w:val="24"/>
          <w:lang w:val="id-ID"/>
        </w:rPr>
        <w:t>2.6.1.2</w:t>
      </w:r>
      <w:r>
        <w:rPr>
          <w:rFonts w:ascii="Times New Roman"/>
          <w:b/>
          <w:bCs/>
          <w:sz w:val="24"/>
          <w:lang w:val="id-ID"/>
        </w:rPr>
        <w:tab/>
      </w:r>
      <w:r w:rsidR="003D68A7" w:rsidRPr="00016D66">
        <w:rPr>
          <w:rFonts w:ascii="Times New Roman"/>
          <w:b/>
          <w:bCs/>
          <w:sz w:val="24"/>
        </w:rPr>
        <w:t>Menghitung jarak tiap dokumen dan query</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Selanjutnya setelah pembobolan dengan </w:t>
      </w:r>
      <w:r w:rsidRPr="00016D66">
        <w:rPr>
          <w:rFonts w:ascii="Times New Roman"/>
          <w:i/>
          <w:iCs/>
          <w:sz w:val="24"/>
        </w:rPr>
        <w:t xml:space="preserve">tf-idf </w:t>
      </w:r>
      <w:r w:rsidRPr="00016D66">
        <w:rPr>
          <w:rFonts w:ascii="Times New Roman"/>
          <w:sz w:val="24"/>
        </w:rPr>
        <w:t xml:space="preserve">didapatkan, kemudian melakukan perhitungan jarak tiap dokumen dan </w:t>
      </w:r>
      <w:r w:rsidRPr="00016D66">
        <w:rPr>
          <w:rFonts w:ascii="Times New Roman"/>
          <w:i/>
          <w:iCs/>
          <w:sz w:val="24"/>
        </w:rPr>
        <w:t xml:space="preserve">query. </w:t>
      </w:r>
      <w:r w:rsidRPr="00016D66">
        <w:rPr>
          <w:rFonts w:ascii="Times New Roman"/>
          <w:sz w:val="24"/>
        </w:rPr>
        <w:t xml:space="preserve"> Seperti yang ditunjukkan pada </w:t>
      </w:r>
      <w:r w:rsidR="00C96694">
        <w:rPr>
          <w:rFonts w:ascii="Times New Roman"/>
          <w:sz w:val="24"/>
          <w:lang w:val="id-ID"/>
        </w:rPr>
        <w:t>persamaan (2.3) dan Persamaan (2.4)</w:t>
      </w:r>
      <w:r w:rsidR="00D54923" w:rsidRPr="00016D66">
        <w:rPr>
          <w:rFonts w:ascii="Times New Roman"/>
          <w:sz w:val="24"/>
          <w:lang w:val="id-ID"/>
        </w:rPr>
        <w:t xml:space="preserve"> :</w:t>
      </w:r>
    </w:p>
    <w:p w:rsidR="003D68A7" w:rsidRPr="00C96694" w:rsidRDefault="003D68A7" w:rsidP="003D68A7">
      <w:pPr>
        <w:spacing w:line="360" w:lineRule="auto"/>
        <w:jc w:val="both"/>
        <w:rPr>
          <w:lang w:val="id-ID"/>
        </w:rPr>
      </w:pPr>
      <w:r>
        <w:tab/>
      </w:r>
      <m:oMath>
        <m:d>
          <m:dPr>
            <m:begChr m:val="|"/>
            <m:endChr m:val="|"/>
            <m:ctrlPr>
              <w:rPr>
                <w:rFonts w:ascii="Cambria Math" w:hAnsi="Cambria Math"/>
                <w:i/>
              </w:rPr>
            </m:ctrlPr>
          </m:dPr>
          <m:e>
            <m:r>
              <w:rPr>
                <w:rFonts w:ascii="Cambria Math" w:hAnsi="Cambria Math"/>
              </w:rPr>
              <m:t>Q</m:t>
            </m:r>
          </m:e>
        </m:d>
        <m:r>
          <w:rPr>
            <w:rFonts w:ascii="Cambria Math" w:hAnsi="Cambria Math"/>
          </w:rPr>
          <m:t>=</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oMath>
      <w:r w:rsidR="00C96694">
        <w:rPr>
          <w:lang w:val="id-ID"/>
        </w:rPr>
        <w:t>.............................</w:t>
      </w:r>
      <w:r w:rsidR="00C96694" w:rsidRPr="00C96694">
        <w:rPr>
          <w:rFonts w:ascii="Times New Roman" w:cs="Times New Roman"/>
          <w:sz w:val="24"/>
          <w:lang w:val="id-ID"/>
        </w:rPr>
        <w:t>Persamaan 2.3</w:t>
      </w:r>
    </w:p>
    <w:p w:rsidR="003D68A7" w:rsidRPr="00016D66" w:rsidRDefault="003D68A7" w:rsidP="003D68A7">
      <w:pPr>
        <w:spacing w:line="360" w:lineRule="auto"/>
        <w:jc w:val="both"/>
        <w:rPr>
          <w:sz w:val="24"/>
        </w:rPr>
      </w:pPr>
      <w:r w:rsidRPr="00016D66">
        <w:rPr>
          <w:rFonts w:ascii="Times New Roman"/>
          <w:sz w:val="24"/>
        </w:rPr>
        <w:t xml:space="preserve">Perhitungan </w:t>
      </w:r>
      <w:r w:rsidRPr="00016D66">
        <w:rPr>
          <w:rFonts w:ascii="Times New Roman"/>
          <w:i/>
          <w:iCs/>
          <w:sz w:val="24"/>
        </w:rPr>
        <w:t xml:space="preserve">vector </w:t>
      </w:r>
      <w:r w:rsidRPr="00016D66">
        <w:rPr>
          <w:rFonts w:ascii="Times New Roman"/>
          <w:sz w:val="24"/>
        </w:rPr>
        <w:t xml:space="preserve">dari </w:t>
      </w:r>
      <w:r w:rsidRPr="00016D66">
        <w:rPr>
          <w:rFonts w:ascii="Times New Roman"/>
          <w:i/>
          <w:iCs/>
          <w:sz w:val="24"/>
        </w:rPr>
        <w:t>query</w:t>
      </w:r>
    </w:p>
    <w:p w:rsidR="003D68A7" w:rsidRDefault="003D68A7" w:rsidP="003D68A7">
      <w:pPr>
        <w:spacing w:line="360" w:lineRule="auto"/>
        <w:jc w:val="both"/>
      </w:pPr>
      <w:r>
        <w:rPr>
          <w:rFonts w:ascii="Times New Roman"/>
        </w:rPr>
        <w:t>sqrt (Q) = sqrt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2</m:t>
                </m:r>
              </m:sup>
            </m:sSubSup>
          </m:e>
        </m:nary>
      </m:oMath>
      <w:r>
        <w:rPr>
          <w:rFonts w:ascii="Times New Roman"/>
        </w:rPr>
        <w:t>)</w:t>
      </w:r>
    </w:p>
    <w:p w:rsidR="003D68A7" w:rsidRPr="00016D66" w:rsidRDefault="003D68A7" w:rsidP="00016D66">
      <w:pPr>
        <w:spacing w:after="0" w:line="360" w:lineRule="auto"/>
        <w:jc w:val="both"/>
        <w:rPr>
          <w:sz w:val="24"/>
        </w:rPr>
      </w:pPr>
      <w:r w:rsidRPr="00016D66">
        <w:rPr>
          <w:rFonts w:ascii="Times New Roman"/>
          <w:sz w:val="24"/>
        </w:rPr>
        <w:t>dimana</w:t>
      </w:r>
    </w:p>
    <w:p w:rsidR="003D68A7" w:rsidRPr="00016D66" w:rsidRDefault="003D68A7" w:rsidP="00016D66">
      <w:pPr>
        <w:spacing w:after="0" w:line="360" w:lineRule="auto"/>
        <w:jc w:val="both"/>
        <w:rPr>
          <w:sz w:val="24"/>
          <w:lang w:val="id-ID"/>
        </w:rPr>
      </w:pPr>
      <w:r w:rsidRPr="00016D66">
        <w:rPr>
          <w:rFonts w:ascii="Times New Roman"/>
          <w:sz w:val="24"/>
        </w:rPr>
        <w:t>j = kata di database</w:t>
      </w:r>
    </w:p>
    <w:p w:rsidR="003D68A7" w:rsidRPr="00C96694" w:rsidRDefault="003D68A7" w:rsidP="00016D66">
      <w:pPr>
        <w:spacing w:after="0" w:line="360" w:lineRule="auto"/>
        <w:ind w:left="709"/>
        <w:jc w:val="both"/>
        <w:rPr>
          <w:lang w:val="id-ID"/>
        </w:rPr>
      </w:p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ad>
          <m:radPr>
            <m:degHide m:val="on"/>
            <m:ctrlPr>
              <w:rPr>
                <w:rFonts w:ascii="Cambria Math" w:hAnsi="Cambria Math"/>
                <w:i/>
              </w:rPr>
            </m:ctrlPr>
          </m:radPr>
          <m:deg/>
          <m:e>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W</m:t>
                    </m:r>
                  </m:e>
                  <m:sub>
                    <m:r>
                      <w:rPr>
                        <w:rFonts w:ascii="Cambria Math" w:hAnsi="Cambria Math"/>
                      </w:rPr>
                      <m:t>q,j</m:t>
                    </m:r>
                  </m:sub>
                  <m:sup>
                    <m:r>
                      <w:rPr>
                        <w:rFonts w:ascii="Cambria Math" w:hAnsi="Cambria Math"/>
                      </w:rPr>
                      <m:t>2</m:t>
                    </m:r>
                  </m:sup>
                </m:sSubSup>
              </m:e>
            </m:nary>
          </m:e>
        </m:rad>
      </m:oMath>
      <w:r w:rsidR="00C96694">
        <w:rPr>
          <w:lang w:val="id-ID"/>
        </w:rPr>
        <w:t>...................................</w:t>
      </w:r>
      <w:r w:rsidR="00C96694" w:rsidRPr="00C96694">
        <w:rPr>
          <w:rFonts w:ascii="Times New Roman" w:cs="Times New Roman"/>
          <w:sz w:val="24"/>
          <w:lang w:val="id-ID"/>
        </w:rPr>
        <w:t>Persamaan 2.4</w:t>
      </w:r>
    </w:p>
    <w:p w:rsidR="003D68A7" w:rsidRPr="00016D66" w:rsidRDefault="003D68A7" w:rsidP="003D68A7">
      <w:pPr>
        <w:spacing w:line="360" w:lineRule="auto"/>
        <w:jc w:val="both"/>
        <w:rPr>
          <w:sz w:val="24"/>
        </w:rPr>
      </w:pPr>
      <w:r w:rsidRPr="00016D66">
        <w:rPr>
          <w:rFonts w:ascii="Times New Roman"/>
          <w:sz w:val="24"/>
        </w:rPr>
        <w:t xml:space="preserve">Perhitungan </w:t>
      </w:r>
      <w:r w:rsidRPr="00016D66">
        <w:rPr>
          <w:rFonts w:ascii="Times New Roman"/>
          <w:i/>
          <w:iCs/>
          <w:sz w:val="24"/>
        </w:rPr>
        <w:t xml:space="preserve">vector </w:t>
      </w:r>
      <w:r w:rsidRPr="00016D66">
        <w:rPr>
          <w:rFonts w:ascii="Times New Roman"/>
          <w:sz w:val="24"/>
        </w:rPr>
        <w:t>dari dokumen</w:t>
      </w:r>
    </w:p>
    <w:p w:rsidR="003D68A7" w:rsidRPr="00E4098B" w:rsidRDefault="003D68A7" w:rsidP="003D68A7">
      <w:pPr>
        <w:spacing w:line="360" w:lineRule="auto"/>
        <w:jc w:val="both"/>
        <w:rPr>
          <w:lang w:val="id-ID"/>
        </w:rPr>
      </w:pPr>
      <w:r>
        <w:rPr>
          <w:rFonts w:ascii="Times New Roman"/>
        </w:rPr>
        <w:t xml:space="preserve">sqrt (D) = sqrt </w:t>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j,i</m:t>
                </m:r>
              </m:sub>
              <m:sup>
                <m:r>
                  <w:rPr>
                    <w:rFonts w:ascii="Cambria Math" w:hAnsi="Cambria Math"/>
                  </w:rPr>
                  <m:t>2</m:t>
                </m:r>
              </m:sup>
            </m:sSubSup>
          </m:e>
        </m:nary>
        <m:r>
          <w:rPr>
            <w:rFonts w:ascii="Cambria Math" w:hAnsi="Cambria Math"/>
          </w:rPr>
          <m:t>)</m:t>
        </m:r>
      </m:oMath>
    </w:p>
    <w:p w:rsidR="003D68A7" w:rsidRPr="00016D66" w:rsidRDefault="003D68A7" w:rsidP="003D68A7">
      <w:pPr>
        <w:spacing w:line="360" w:lineRule="auto"/>
        <w:jc w:val="both"/>
        <w:rPr>
          <w:sz w:val="24"/>
        </w:rPr>
      </w:pPr>
      <w:r w:rsidRPr="00016D66">
        <w:rPr>
          <w:rFonts w:ascii="Times New Roman"/>
          <w:sz w:val="24"/>
        </w:rPr>
        <w:t>keterangan</w:t>
      </w:r>
    </w:p>
    <w:p w:rsidR="003D68A7" w:rsidRDefault="003D68A7" w:rsidP="003D68A7">
      <w:pPr>
        <w:spacing w:line="360" w:lineRule="auto"/>
        <w:jc w:val="both"/>
        <w:rPr>
          <w:rFonts w:ascii="Times New Roman"/>
          <w:sz w:val="24"/>
          <w:lang w:val="id-ID"/>
        </w:rPr>
      </w:pPr>
      <w:r w:rsidRPr="00016D66">
        <w:rPr>
          <w:rFonts w:ascii="Times New Roman"/>
          <w:sz w:val="24"/>
        </w:rPr>
        <w:t>j =kata di database</w:t>
      </w:r>
    </w:p>
    <w:p w:rsidR="00016D66" w:rsidRPr="00016D66" w:rsidRDefault="00016D66" w:rsidP="003D68A7">
      <w:pPr>
        <w:spacing w:line="360" w:lineRule="auto"/>
        <w:jc w:val="both"/>
        <w:rPr>
          <w:rFonts w:ascii="Times New Roman"/>
          <w:sz w:val="24"/>
          <w:lang w:val="id-ID"/>
        </w:rPr>
      </w:pPr>
    </w:p>
    <w:p w:rsidR="003D68A7" w:rsidRPr="00016D66" w:rsidRDefault="003D68A7" w:rsidP="003D68A7">
      <w:pPr>
        <w:spacing w:line="360" w:lineRule="auto"/>
        <w:jc w:val="both"/>
        <w:rPr>
          <w:sz w:val="24"/>
        </w:rPr>
      </w:pPr>
      <w:r w:rsidRPr="00016D66">
        <w:rPr>
          <w:rFonts w:ascii="Times New Roman"/>
          <w:b/>
          <w:bCs/>
          <w:sz w:val="24"/>
          <w:lang w:val="id-ID"/>
        </w:rPr>
        <w:lastRenderedPageBreak/>
        <w:t>2.6.</w:t>
      </w:r>
      <w:r w:rsidR="00C96694">
        <w:rPr>
          <w:rFonts w:ascii="Times New Roman"/>
          <w:b/>
          <w:bCs/>
          <w:sz w:val="24"/>
          <w:lang w:val="id-ID"/>
        </w:rPr>
        <w:t>1.</w:t>
      </w:r>
      <w:r w:rsidRPr="00016D66">
        <w:rPr>
          <w:rFonts w:ascii="Times New Roman"/>
          <w:b/>
          <w:bCs/>
          <w:sz w:val="24"/>
          <w:lang w:val="id-ID"/>
        </w:rPr>
        <w:t>3</w:t>
      </w:r>
      <w:r w:rsidRPr="00016D66">
        <w:rPr>
          <w:rFonts w:ascii="Times New Roman"/>
          <w:b/>
          <w:bCs/>
          <w:sz w:val="24"/>
          <w:lang w:val="id-ID"/>
        </w:rPr>
        <w:tab/>
      </w:r>
      <w:r w:rsidRPr="00016D66">
        <w:rPr>
          <w:rFonts w:ascii="Times New Roman"/>
          <w:b/>
          <w:bCs/>
          <w:sz w:val="24"/>
        </w:rPr>
        <w:t>Menghitung dot produk</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Selanjutnya setelah jarak dari dokumen dan query didapatkan, dilakukan perhitungan dot produk. Seperti yang ditunjukkan pada </w:t>
      </w:r>
      <w:r w:rsidR="00C96694">
        <w:rPr>
          <w:rFonts w:ascii="Times New Roman"/>
          <w:sz w:val="24"/>
          <w:lang w:val="id-ID"/>
        </w:rPr>
        <w:t>Persamaan (2.5)</w:t>
      </w:r>
      <w:r w:rsidR="00D54923" w:rsidRPr="00016D66">
        <w:rPr>
          <w:rFonts w:ascii="Times New Roman"/>
          <w:sz w:val="24"/>
          <w:lang w:val="id-ID"/>
        </w:rPr>
        <w:t xml:space="preserve"> :</w:t>
      </w:r>
    </w:p>
    <w:p w:rsidR="003D68A7" w:rsidRPr="00C96694" w:rsidRDefault="003D68A7" w:rsidP="003D68A7">
      <w:pPr>
        <w:spacing w:line="360" w:lineRule="auto"/>
        <w:jc w:val="both"/>
        <w:rPr>
          <w:lang w:val="id-ID"/>
        </w:rPr>
      </w:pPr>
      <w:r>
        <w:tab/>
      </w:r>
      <m:oMath>
        <m:r>
          <w:rPr>
            <w:rFonts w:ascii="Cambria Math" w:hAnsi="Cambria Math"/>
          </w:rPr>
          <m:t xml:space="preserve">Sum </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oMath>
      <w:r>
        <w:rPr>
          <w:rFonts w:ascii="Times New Roman"/>
        </w:rPr>
        <w:t xml:space="preserve">   </w:t>
      </w:r>
      <w:r w:rsidR="00C96694">
        <w:rPr>
          <w:rFonts w:ascii="Times New Roman"/>
          <w:lang w:val="id-ID"/>
        </w:rPr>
        <w:t>...............</w:t>
      </w:r>
      <w:r w:rsidR="00C96694" w:rsidRPr="00C96694">
        <w:rPr>
          <w:rFonts w:ascii="Times New Roman"/>
          <w:sz w:val="24"/>
          <w:lang w:val="id-ID"/>
        </w:rPr>
        <w:t>Persamaan 2.5</w:t>
      </w:r>
    </w:p>
    <w:p w:rsidR="003D68A7" w:rsidRPr="00016D66" w:rsidRDefault="003D68A7" w:rsidP="003D68A7">
      <w:pPr>
        <w:spacing w:line="360" w:lineRule="auto"/>
        <w:jc w:val="both"/>
        <w:rPr>
          <w:sz w:val="24"/>
        </w:rPr>
      </w:pPr>
      <w:r w:rsidRPr="00016D66">
        <w:rPr>
          <w:rFonts w:ascii="Times New Roman"/>
          <w:sz w:val="24"/>
        </w:rPr>
        <w:t xml:space="preserve">Keterangan </w:t>
      </w:r>
    </w:p>
    <w:p w:rsidR="003D68A7" w:rsidRPr="00016D66" w:rsidRDefault="003D68A7" w:rsidP="003D68A7">
      <w:pPr>
        <w:spacing w:line="360" w:lineRule="auto"/>
        <w:jc w:val="both"/>
        <w:rPr>
          <w:sz w:val="24"/>
        </w:rPr>
      </w:pPr>
      <w:r w:rsidRPr="00016D66">
        <w:rPr>
          <w:rFonts w:ascii="Times New Roman"/>
          <w:sz w:val="24"/>
        </w:rPr>
        <w:t>j = kata di database</w:t>
      </w:r>
    </w:p>
    <w:p w:rsidR="003D68A7" w:rsidRPr="00016D66" w:rsidRDefault="003D68A7" w:rsidP="003D68A7">
      <w:pPr>
        <w:spacing w:line="360" w:lineRule="auto"/>
        <w:jc w:val="both"/>
        <w:rPr>
          <w:sz w:val="24"/>
        </w:rPr>
      </w:pPr>
      <w:r w:rsidRPr="00016D66">
        <w:rPr>
          <w:rFonts w:ascii="Times New Roman"/>
          <w:b/>
          <w:bCs/>
          <w:sz w:val="24"/>
          <w:lang w:val="id-ID"/>
        </w:rPr>
        <w:t>2.6.</w:t>
      </w:r>
      <w:r w:rsidR="00C96694">
        <w:rPr>
          <w:rFonts w:ascii="Times New Roman"/>
          <w:b/>
          <w:bCs/>
          <w:sz w:val="24"/>
          <w:lang w:val="id-ID"/>
        </w:rPr>
        <w:t>1.</w:t>
      </w:r>
      <w:r w:rsidRPr="00016D66">
        <w:rPr>
          <w:rFonts w:ascii="Times New Roman"/>
          <w:b/>
          <w:bCs/>
          <w:sz w:val="24"/>
          <w:lang w:val="id-ID"/>
        </w:rPr>
        <w:t>4</w:t>
      </w:r>
      <w:r w:rsidRPr="00016D66">
        <w:rPr>
          <w:rFonts w:ascii="Times New Roman"/>
          <w:b/>
          <w:bCs/>
          <w:sz w:val="24"/>
          <w:lang w:val="id-ID"/>
        </w:rPr>
        <w:tab/>
      </w:r>
      <w:r w:rsidRPr="00016D66">
        <w:rPr>
          <w:rFonts w:ascii="Times New Roman"/>
          <w:b/>
          <w:bCs/>
          <w:sz w:val="24"/>
        </w:rPr>
        <w:t>Menghitung similaritas</w:t>
      </w:r>
    </w:p>
    <w:p w:rsidR="003D68A7" w:rsidRPr="00016D66" w:rsidRDefault="003D68A7" w:rsidP="003D68A7">
      <w:pPr>
        <w:spacing w:line="360" w:lineRule="auto"/>
        <w:jc w:val="both"/>
        <w:rPr>
          <w:sz w:val="24"/>
        </w:rPr>
      </w:pPr>
      <w:r w:rsidRPr="00016D66">
        <w:rPr>
          <w:sz w:val="24"/>
        </w:rPr>
        <w:tab/>
      </w:r>
      <w:r w:rsidRPr="00016D66">
        <w:rPr>
          <w:rFonts w:ascii="Times New Roman"/>
          <w:sz w:val="24"/>
        </w:rPr>
        <w:t xml:space="preserve">Langkah selanjutnya adalah menghitung nilai Cosinus sudut antara </w:t>
      </w:r>
      <w:r w:rsidRPr="00016D66">
        <w:rPr>
          <w:rFonts w:ascii="Times New Roman"/>
          <w:i/>
          <w:iCs/>
          <w:sz w:val="24"/>
        </w:rPr>
        <w:t xml:space="preserve">vector query </w:t>
      </w:r>
      <w:r w:rsidRPr="00016D66">
        <w:rPr>
          <w:rFonts w:ascii="Times New Roman"/>
          <w:sz w:val="24"/>
        </w:rPr>
        <w:t xml:space="preserve">dengan tiap dokumen seperti yang ditunjukkan pada </w:t>
      </w:r>
      <w:r w:rsidR="00C96694">
        <w:rPr>
          <w:rFonts w:ascii="Times New Roman"/>
          <w:sz w:val="24"/>
          <w:lang w:val="id-ID"/>
        </w:rPr>
        <w:t>persamaan (2.6)</w:t>
      </w:r>
      <w:r w:rsidR="00D54923" w:rsidRPr="00016D66">
        <w:rPr>
          <w:rFonts w:ascii="Times New Roman"/>
          <w:sz w:val="24"/>
          <w:lang w:val="id-ID"/>
        </w:rPr>
        <w:t xml:space="preserve"> :</w:t>
      </w:r>
    </w:p>
    <w:p w:rsidR="003D68A7" w:rsidRPr="00C96694" w:rsidRDefault="003D68A7" w:rsidP="003D68A7">
      <w:pPr>
        <w:spacing w:line="360" w:lineRule="auto"/>
        <w:ind w:firstLine="720"/>
        <w:jc w:val="both"/>
        <w:rPr>
          <w:lang w:val="id-ID"/>
        </w:rPr>
      </w:pPr>
      <m:oMath>
        <m:r>
          <w:rPr>
            <w:rFonts w:ascii="Cambria Math" w:hAnsi="Cambria Math"/>
          </w:rPr>
          <m:t>Costine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Q*D</m:t>
            </m:r>
          </m:num>
          <m:den>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Pr>
          <w:rFonts w:ascii="Times New Roman"/>
        </w:rPr>
        <w:t xml:space="preserve"> </w:t>
      </w:r>
      <w:r w:rsidR="00C96694">
        <w:rPr>
          <w:rFonts w:ascii="Times New Roman"/>
          <w:lang w:val="id-ID"/>
        </w:rPr>
        <w:t>.............................</w:t>
      </w:r>
      <w:r w:rsidR="00C96694" w:rsidRPr="00C96694">
        <w:rPr>
          <w:rFonts w:ascii="Times New Roman"/>
          <w:sz w:val="24"/>
          <w:lang w:val="id-ID"/>
        </w:rPr>
        <w:t>Persamaan 2.6</w:t>
      </w:r>
    </w:p>
    <w:p w:rsidR="003D68A7" w:rsidRPr="00016D66" w:rsidRDefault="003D68A7" w:rsidP="003D68A7">
      <w:pPr>
        <w:spacing w:line="360" w:lineRule="auto"/>
        <w:jc w:val="both"/>
        <w:rPr>
          <w:sz w:val="24"/>
        </w:rPr>
      </w:pPr>
      <w:r w:rsidRPr="00016D66">
        <w:rPr>
          <w:rFonts w:ascii="Times New Roman"/>
          <w:b/>
          <w:bCs/>
          <w:sz w:val="24"/>
          <w:lang w:val="id-ID"/>
        </w:rPr>
        <w:t>2.6.</w:t>
      </w:r>
      <w:r w:rsidR="00C96694">
        <w:rPr>
          <w:rFonts w:ascii="Times New Roman"/>
          <w:b/>
          <w:bCs/>
          <w:sz w:val="24"/>
          <w:lang w:val="id-ID"/>
        </w:rPr>
        <w:t>1.</w:t>
      </w:r>
      <w:r w:rsidRPr="00016D66">
        <w:rPr>
          <w:rFonts w:ascii="Times New Roman"/>
          <w:b/>
          <w:bCs/>
          <w:sz w:val="24"/>
          <w:lang w:val="id-ID"/>
        </w:rPr>
        <w:t>5</w:t>
      </w:r>
      <w:r w:rsidRPr="00016D66">
        <w:rPr>
          <w:rFonts w:ascii="Times New Roman"/>
          <w:b/>
          <w:bCs/>
          <w:sz w:val="24"/>
          <w:lang w:val="id-ID"/>
        </w:rPr>
        <w:tab/>
      </w:r>
      <w:r w:rsidRPr="00016D66">
        <w:rPr>
          <w:rFonts w:ascii="Times New Roman"/>
          <w:b/>
          <w:bCs/>
          <w:sz w:val="24"/>
        </w:rPr>
        <w:t>Membuat rangking</w:t>
      </w:r>
    </w:p>
    <w:p w:rsidR="00345904" w:rsidRPr="00016D66" w:rsidRDefault="003D68A7" w:rsidP="00016D66">
      <w:pPr>
        <w:spacing w:line="360" w:lineRule="auto"/>
        <w:ind w:firstLine="720"/>
        <w:jc w:val="both"/>
        <w:rPr>
          <w:rFonts w:ascii="Times New Roman"/>
          <w:sz w:val="24"/>
          <w:lang w:val="id-ID"/>
        </w:rPr>
      </w:pPr>
      <w:r w:rsidRPr="00016D66">
        <w:rPr>
          <w:rFonts w:ascii="Times New Roman"/>
          <w:sz w:val="24"/>
        </w:rPr>
        <w:t>Setelah menghitung nilai cosinus lalu di buat perangkingan dari dokumen-dokumen tersebut.</w:t>
      </w: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Scrum</w:t>
      </w:r>
    </w:p>
    <w:p w:rsidR="001164AB" w:rsidRPr="00C41428" w:rsidRDefault="00DB2315">
      <w:pPr>
        <w:spacing w:after="0" w:line="360" w:lineRule="auto"/>
        <w:jc w:val="both"/>
        <w:rPr>
          <w:rFonts w:ascii="Times New Roman" w:cs="Times New Roman"/>
          <w:lang w:val="id-ID"/>
        </w:rPr>
      </w:pPr>
      <w:r w:rsidRPr="00C41428">
        <w:rPr>
          <w:rFonts w:ascii="Times New Roman" w:cs="Times New Roman"/>
          <w:sz w:val="24"/>
          <w:szCs w:val="28"/>
        </w:rPr>
        <w:tab/>
        <w:t>Scrum sebuah kerangka kerja di mana orang-orang dapat menyelesaikan permasalahan kompleks yang senantiasa berubah, di mana pada saat bersamaan menghasilkan produk dengan nilai setinggi mungkin secara kreatif dan produktif.</w:t>
      </w:r>
    </w:p>
    <w:p w:rsidR="001164AB" w:rsidRPr="00C41428" w:rsidRDefault="00DB2315">
      <w:pPr>
        <w:spacing w:after="0" w:line="360" w:lineRule="auto"/>
        <w:jc w:val="both"/>
        <w:rPr>
          <w:rFonts w:ascii="Times New Roman" w:cs="Times New Roman"/>
        </w:rPr>
      </w:pPr>
      <w:r w:rsidRPr="00C41428">
        <w:rPr>
          <w:rFonts w:ascii="Times New Roman" w:cs="Times New Roman"/>
          <w:sz w:val="24"/>
          <w:szCs w:val="28"/>
        </w:rPr>
        <w:t>Scrum Sifat :</w:t>
      </w:r>
    </w:p>
    <w:p w:rsidR="001164AB" w:rsidRPr="00C41428" w:rsidRDefault="00DB2315">
      <w:pPr>
        <w:pStyle w:val="ListParagraph"/>
        <w:numPr>
          <w:ilvl w:val="0"/>
          <w:numId w:val="27"/>
        </w:numPr>
        <w:spacing w:after="0" w:line="360" w:lineRule="auto"/>
        <w:jc w:val="both"/>
        <w:rPr>
          <w:rFonts w:ascii="Times New Roman" w:cs="Times New Roman"/>
        </w:rPr>
      </w:pPr>
      <w:r w:rsidRPr="00C41428">
        <w:rPr>
          <w:rFonts w:ascii="Times New Roman" w:cs="Times New Roman"/>
          <w:sz w:val="24"/>
          <w:szCs w:val="28"/>
        </w:rPr>
        <w:t>Ringan</w:t>
      </w:r>
    </w:p>
    <w:p w:rsidR="001164AB" w:rsidRPr="00C41428" w:rsidRDefault="00DB2315">
      <w:pPr>
        <w:pStyle w:val="ListParagraph"/>
        <w:numPr>
          <w:ilvl w:val="0"/>
          <w:numId w:val="28"/>
        </w:numPr>
        <w:spacing w:after="0" w:line="360" w:lineRule="auto"/>
        <w:jc w:val="both"/>
        <w:rPr>
          <w:rFonts w:ascii="Times New Roman" w:cs="Times New Roman"/>
        </w:rPr>
      </w:pPr>
      <w:r w:rsidRPr="00C41428">
        <w:rPr>
          <w:rFonts w:ascii="Times New Roman" w:cs="Times New Roman"/>
          <w:sz w:val="24"/>
          <w:szCs w:val="28"/>
        </w:rPr>
        <w:t>Mudah dipahami</w:t>
      </w:r>
    </w:p>
    <w:p w:rsidR="001164AB" w:rsidRPr="00C41428" w:rsidRDefault="00DB2315">
      <w:pPr>
        <w:pStyle w:val="ListParagraph"/>
        <w:numPr>
          <w:ilvl w:val="0"/>
          <w:numId w:val="29"/>
        </w:numPr>
        <w:spacing w:after="0" w:line="360" w:lineRule="auto"/>
        <w:jc w:val="both"/>
        <w:rPr>
          <w:rFonts w:ascii="Times New Roman" w:cs="Times New Roman"/>
        </w:rPr>
      </w:pPr>
      <w:r w:rsidRPr="00C41428">
        <w:rPr>
          <w:rFonts w:ascii="Times New Roman" w:cs="Times New Roman"/>
          <w:sz w:val="24"/>
          <w:szCs w:val="28"/>
        </w:rPr>
        <w:t>Sulit dikuasai</w:t>
      </w:r>
    </w:p>
    <w:p w:rsidR="001164AB" w:rsidRPr="00C41428" w:rsidRDefault="00DB2315">
      <w:pPr>
        <w:spacing w:after="0" w:line="360" w:lineRule="auto"/>
        <w:jc w:val="both"/>
        <w:rPr>
          <w:rFonts w:ascii="Times New Roman" w:cs="Times New Roman"/>
        </w:rPr>
      </w:pPr>
      <w:r w:rsidRPr="00C41428">
        <w:rPr>
          <w:rFonts w:ascii="Times New Roman" w:cs="Times New Roman"/>
        </w:rPr>
        <w:tab/>
      </w:r>
      <w:r w:rsidRPr="00C41428">
        <w:rPr>
          <w:rFonts w:ascii="Times New Roman" w:cs="Times New Roman"/>
          <w:sz w:val="24"/>
          <w:szCs w:val="28"/>
        </w:rPr>
        <w:t xml:space="preserve">Scrum adalah kerangka kerja proses yang telah digunakan untuk mengelola pengembangan produk kompleks semenjak awal 1990-an. Scrum bukanlah sebuah proses ataupun teknik untuk mengembangkan produk; daripada itu, ini adalah sebuah kerangka kerja di mana di dalamnya anda dapat memasukkan beragam proses dan teknik. scrum akan mengekspos pererakan </w:t>
      </w:r>
      <w:r w:rsidRPr="00C41428">
        <w:rPr>
          <w:rFonts w:ascii="Times New Roman" w:cs="Times New Roman"/>
          <w:sz w:val="24"/>
          <w:szCs w:val="28"/>
        </w:rPr>
        <w:lastRenderedPageBreak/>
        <w:t>efektufutas manajemen produk dan praktik pengembangan yang sedan anda jalani, dengan begitu anda dapat melakukan peningkatan.</w:t>
      </w:r>
    </w:p>
    <w:p w:rsidR="001164AB" w:rsidRDefault="00DB2315">
      <w:pPr>
        <w:spacing w:after="0" w:line="360" w:lineRule="auto"/>
        <w:contextualSpacing/>
        <w:jc w:val="both"/>
        <w:rPr>
          <w:rFonts w:ascii="Times New Roman" w:cs="Times New Roman"/>
          <w:sz w:val="24"/>
          <w:szCs w:val="28"/>
          <w:lang w:val="id-ID"/>
        </w:rPr>
      </w:pPr>
      <w:r w:rsidRPr="00C41428">
        <w:rPr>
          <w:rFonts w:ascii="Times New Roman" w:cs="Times New Roman"/>
          <w:sz w:val="24"/>
          <w:szCs w:val="28"/>
        </w:rPr>
        <w:tab/>
        <w:t>Kerangka kerja Scrum terdiri dari tim Scrum, serta peran-peran mereka di dalamamnya, acara-acara, artefak-artefak, dan aturan-aturan. setiap komponen di dalam kerangka kerja memiliki maksud tertentu dan peran penting demi keberhasilan pengguna scrum.</w:t>
      </w:r>
    </w:p>
    <w:p w:rsidR="00AE6F4C" w:rsidRDefault="00AE6F4C" w:rsidP="00AE6F4C">
      <w:pPr>
        <w:spacing w:after="0" w:line="360" w:lineRule="auto"/>
        <w:contextualSpacing/>
        <w:jc w:val="center"/>
        <w:rPr>
          <w:rFonts w:ascii="Times New Roman" w:cs="Times New Roman"/>
          <w:sz w:val="24"/>
          <w:szCs w:val="28"/>
          <w:lang w:val="id-ID"/>
        </w:rPr>
      </w:pPr>
      <w:r w:rsidRPr="00AE6F4C">
        <w:rPr>
          <w:rFonts w:ascii="Times New Roman" w:cs="Times New Roman"/>
          <w:noProof/>
          <w:sz w:val="24"/>
          <w:szCs w:val="28"/>
        </w:rPr>
        <w:drawing>
          <wp:inline distT="0" distB="0" distL="0" distR="0">
            <wp:extent cx="4419600" cy="1362075"/>
            <wp:effectExtent l="19050" t="0" r="0" b="0"/>
            <wp:docPr id="16" name="Picture 2" descr="C:\Users\Amin Rois\Downloads\image.jpg"/>
            <wp:cNvGraphicFramePr/>
            <a:graphic xmlns:a="http://schemas.openxmlformats.org/drawingml/2006/main">
              <a:graphicData uri="http://schemas.openxmlformats.org/drawingml/2006/picture">
                <pic:pic xmlns:pic="http://schemas.openxmlformats.org/drawingml/2006/picture">
                  <pic:nvPicPr>
                    <pic:cNvPr id="3074" name="Picture 2" descr="C:\Users\Amin Rois\Downloads\image.jpg"/>
                    <pic:cNvPicPr>
                      <a:picLocks noChangeAspect="1" noChangeArrowheads="1"/>
                    </pic:cNvPicPr>
                  </pic:nvPicPr>
                  <pic:blipFill>
                    <a:blip r:embed="rId9" cstate="print"/>
                    <a:srcRect/>
                    <a:stretch>
                      <a:fillRect/>
                    </a:stretch>
                  </pic:blipFill>
                  <pic:spPr bwMode="auto">
                    <a:xfrm>
                      <a:off x="0" y="0"/>
                      <a:ext cx="4419600" cy="1362075"/>
                    </a:xfrm>
                    <a:prstGeom prst="rect">
                      <a:avLst/>
                    </a:prstGeom>
                    <a:noFill/>
                  </pic:spPr>
                </pic:pic>
              </a:graphicData>
            </a:graphic>
          </wp:inline>
        </w:drawing>
      </w:r>
    </w:p>
    <w:p w:rsidR="00AE6F4C" w:rsidRDefault="00176951" w:rsidP="00176951">
      <w:pPr>
        <w:spacing w:after="0" w:line="360" w:lineRule="auto"/>
        <w:contextualSpacing/>
        <w:jc w:val="center"/>
        <w:rPr>
          <w:rFonts w:ascii="Times New Roman" w:cs="Times New Roman"/>
          <w:sz w:val="24"/>
          <w:szCs w:val="28"/>
          <w:lang w:val="id-ID"/>
        </w:rPr>
      </w:pPr>
      <w:r w:rsidRPr="00176951">
        <w:rPr>
          <w:rFonts w:ascii="Times New Roman" w:cs="Times New Roman"/>
          <w:b/>
          <w:sz w:val="24"/>
          <w:szCs w:val="28"/>
          <w:lang w:val="id-ID"/>
        </w:rPr>
        <w:t>Gambar 2.3</w:t>
      </w:r>
      <w:r>
        <w:rPr>
          <w:rFonts w:ascii="Times New Roman" w:cs="Times New Roman"/>
          <w:sz w:val="24"/>
          <w:szCs w:val="28"/>
          <w:lang w:val="id-ID"/>
        </w:rPr>
        <w:t xml:space="preserve"> Ilustrasi Metode Scrum</w:t>
      </w:r>
    </w:p>
    <w:p w:rsidR="003D68A7" w:rsidRPr="003D68A7" w:rsidRDefault="003D68A7" w:rsidP="003D68A7">
      <w:pPr>
        <w:pStyle w:val="ListParagraph"/>
        <w:numPr>
          <w:ilvl w:val="0"/>
          <w:numId w:val="36"/>
        </w:numPr>
        <w:spacing w:line="360" w:lineRule="auto"/>
        <w:contextualSpacing/>
        <w:jc w:val="both"/>
        <w:rPr>
          <w:rFonts w:ascii="Times New Roman" w:cs="Times New Roman"/>
          <w:vanish/>
          <w:color w:val="000000"/>
          <w:sz w:val="24"/>
          <w:szCs w:val="24"/>
        </w:rPr>
      </w:pPr>
    </w:p>
    <w:p w:rsidR="003D68A7" w:rsidRPr="003D68A7" w:rsidRDefault="003D68A7" w:rsidP="003D68A7">
      <w:pPr>
        <w:pStyle w:val="ListParagraph"/>
        <w:numPr>
          <w:ilvl w:val="1"/>
          <w:numId w:val="36"/>
        </w:numPr>
        <w:spacing w:line="360" w:lineRule="auto"/>
        <w:contextualSpacing/>
        <w:jc w:val="both"/>
        <w:rPr>
          <w:rFonts w:ascii="Times New Roman" w:cs="Times New Roman"/>
          <w:vanish/>
          <w:color w:val="000000"/>
          <w:sz w:val="24"/>
          <w:szCs w:val="24"/>
        </w:rPr>
      </w:pPr>
    </w:p>
    <w:p w:rsidR="00AE6F4C" w:rsidRPr="003D68A7" w:rsidRDefault="00AE6F4C" w:rsidP="003D68A7">
      <w:pPr>
        <w:pStyle w:val="ListParagraph"/>
        <w:numPr>
          <w:ilvl w:val="2"/>
          <w:numId w:val="1"/>
        </w:numPr>
        <w:spacing w:line="360" w:lineRule="auto"/>
        <w:contextualSpacing/>
        <w:jc w:val="both"/>
        <w:rPr>
          <w:rFonts w:ascii="Times New Roman" w:cs="Times New Roman"/>
          <w:color w:val="000000"/>
          <w:sz w:val="26"/>
          <w:szCs w:val="24"/>
        </w:rPr>
      </w:pPr>
      <w:r w:rsidRPr="003D68A7">
        <w:rPr>
          <w:rFonts w:ascii="Times New Roman" w:cs="Times New Roman"/>
          <w:color w:val="000000"/>
          <w:sz w:val="24"/>
          <w:szCs w:val="24"/>
        </w:rPr>
        <w:t>Product Owner</w:t>
      </w:r>
    </w:p>
    <w:p w:rsidR="00AE6F4C" w:rsidRDefault="00AE6F4C" w:rsidP="00AE6F4C">
      <w:pPr>
        <w:spacing w:line="360" w:lineRule="auto"/>
        <w:ind w:firstLine="360"/>
        <w:jc w:val="both"/>
        <w:rPr>
          <w:rFonts w:ascii="Times New Roman" w:cs="Times New Roman"/>
          <w:color w:val="000000"/>
          <w:sz w:val="24"/>
        </w:rPr>
      </w:pPr>
      <w:r w:rsidRPr="00E3513D">
        <w:rPr>
          <w:rFonts w:ascii="Times New Roman" w:cs="Times New Roman"/>
          <w:color w:val="000000"/>
          <w:sz w:val="24"/>
        </w:rPr>
        <w:t>Product Owner bertanggung-jawab untuk memaksimalkan nilai produk dan hasil kerja Tim</w:t>
      </w:r>
      <w:r>
        <w:rPr>
          <w:rFonts w:ascii="Times New Roman" w:cs="Times New Roman"/>
          <w:color w:val="000000"/>
          <w:sz w:val="24"/>
        </w:rPr>
        <w:t xml:space="preserve"> </w:t>
      </w:r>
      <w:r w:rsidRPr="00E3513D">
        <w:rPr>
          <w:rFonts w:ascii="Times New Roman" w:cs="Times New Roman"/>
          <w:color w:val="000000"/>
          <w:sz w:val="24"/>
        </w:rPr>
        <w:t xml:space="preserve">Pengembang. Cara pelaksanaannya sangat bervariasi </w:t>
      </w:r>
      <w:r>
        <w:rPr>
          <w:rFonts w:ascii="Times New Roman" w:cs="Times New Roman"/>
          <w:color w:val="000000"/>
          <w:sz w:val="24"/>
        </w:rPr>
        <w:t xml:space="preserve">antar organisasi, Tim Scrum dan </w:t>
      </w:r>
      <w:r w:rsidRPr="00E3513D">
        <w:rPr>
          <w:rFonts w:ascii="Times New Roman" w:cs="Times New Roman"/>
          <w:color w:val="000000"/>
          <w:sz w:val="24"/>
        </w:rPr>
        <w:t>individu.</w:t>
      </w:r>
      <w:r>
        <w:rPr>
          <w:rFonts w:ascii="Times New Roman" w:cs="Times New Roman"/>
          <w:color w:val="000000"/>
          <w:sz w:val="24"/>
        </w:rPr>
        <w:t xml:space="preserve"> </w:t>
      </w:r>
      <w:r w:rsidRPr="00E3513D">
        <w:rPr>
          <w:rFonts w:ascii="Times New Roman" w:cs="Times New Roman"/>
          <w:color w:val="000000"/>
          <w:sz w:val="24"/>
        </w:rPr>
        <w:t>Product Owner merupakan satu-satunya orang yang bertanggung-jawab untuk mengelola</w:t>
      </w:r>
      <w:r>
        <w:rPr>
          <w:rFonts w:ascii="Times New Roman" w:cs="Times New Roman"/>
          <w:color w:val="000000"/>
          <w:sz w:val="24"/>
        </w:rPr>
        <w:t xml:space="preserve"> </w:t>
      </w:r>
      <w:r w:rsidRPr="00E3513D">
        <w:rPr>
          <w:rFonts w:ascii="Times New Roman" w:cs="Times New Roman"/>
          <w:color w:val="000000"/>
          <w:sz w:val="24"/>
        </w:rPr>
        <w:t>Product Backlog.</w:t>
      </w:r>
    </w:p>
    <w:p w:rsidR="00AE6F4C" w:rsidRPr="003D68A7" w:rsidRDefault="00AE6F4C" w:rsidP="003D68A7">
      <w:pPr>
        <w:pStyle w:val="ListParagraph"/>
        <w:numPr>
          <w:ilvl w:val="2"/>
          <w:numId w:val="1"/>
        </w:numPr>
        <w:spacing w:line="360" w:lineRule="auto"/>
        <w:contextualSpacing/>
        <w:jc w:val="both"/>
        <w:rPr>
          <w:rFonts w:ascii="Times New Roman" w:cs="Times New Roman"/>
          <w:sz w:val="26"/>
          <w:szCs w:val="24"/>
        </w:rPr>
      </w:pPr>
      <w:r w:rsidRPr="003D68A7">
        <w:rPr>
          <w:rFonts w:ascii="Times New Roman" w:cs="Times New Roman"/>
          <w:sz w:val="24"/>
          <w:szCs w:val="24"/>
        </w:rPr>
        <w:t>Scrum Master</w:t>
      </w:r>
    </w:p>
    <w:p w:rsidR="00AE6F4C" w:rsidRDefault="00AE6F4C" w:rsidP="00AE6F4C">
      <w:pPr>
        <w:spacing w:line="360" w:lineRule="auto"/>
        <w:ind w:firstLine="360"/>
        <w:jc w:val="both"/>
        <w:rPr>
          <w:rFonts w:ascii="Times New Roman" w:cs="Times New Roman"/>
          <w:color w:val="000000"/>
          <w:sz w:val="24"/>
        </w:rPr>
      </w:pPr>
      <w:r w:rsidRPr="00E3513D">
        <w:rPr>
          <w:rFonts w:ascii="Times New Roman" w:cs="Times New Roman"/>
          <w:color w:val="000000"/>
          <w:sz w:val="24"/>
        </w:rPr>
        <w:t>Scrum Master bertanggung jawab untuk memastikan Scrum telah dipahami dan dilaksanakan.  Scrum Master melakukannya dengan memastikan Tim Scrum mengikuti teori, praktik, dan aturan main Scrum.</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Tim Scrum</w:t>
      </w:r>
    </w:p>
    <w:p w:rsidR="00AE6F4C" w:rsidRDefault="00AE6F4C" w:rsidP="00AE6F4C">
      <w:pPr>
        <w:spacing w:line="360" w:lineRule="auto"/>
        <w:ind w:firstLine="360"/>
        <w:jc w:val="both"/>
        <w:rPr>
          <w:rFonts w:ascii="Times New Roman" w:cs="Times New Roman"/>
          <w:color w:val="000000"/>
          <w:sz w:val="24"/>
          <w:szCs w:val="24"/>
        </w:rPr>
      </w:pPr>
      <w:r w:rsidRPr="00E3513D">
        <w:rPr>
          <w:rFonts w:ascii="Times New Roman" w:cs="Times New Roman"/>
          <w:color w:val="000000"/>
          <w:sz w:val="24"/>
          <w:szCs w:val="24"/>
        </w:rPr>
        <w:t>mengatur diri mereka sendiri dan berfungsi antar-lintas. Tim yang mengatur dirinya sendiri</w:t>
      </w:r>
      <w:r>
        <w:rPr>
          <w:rFonts w:ascii="Times New Roman" w:cs="Times New Roman"/>
          <w:color w:val="000000"/>
          <w:sz w:val="24"/>
          <w:szCs w:val="24"/>
        </w:rPr>
        <w:t xml:space="preserve"> </w:t>
      </w:r>
      <w:r w:rsidRPr="00E3513D">
        <w:rPr>
          <w:rFonts w:ascii="Times New Roman" w:cs="Times New Roman"/>
          <w:color w:val="000000"/>
          <w:sz w:val="24"/>
          <w:szCs w:val="24"/>
        </w:rPr>
        <w:t>menentukan cara terbaik untuk menyelesaikan pekerjaannya, daripada diatur oleh pihak lain</w:t>
      </w:r>
      <w:r>
        <w:rPr>
          <w:rFonts w:ascii="Times New Roman" w:cs="Times New Roman"/>
          <w:color w:val="000000"/>
          <w:sz w:val="24"/>
          <w:szCs w:val="24"/>
        </w:rPr>
        <w:t xml:space="preserve"> </w:t>
      </w:r>
      <w:r w:rsidRPr="00E3513D">
        <w:rPr>
          <w:rFonts w:ascii="Times New Roman" w:cs="Times New Roman"/>
          <w:color w:val="000000"/>
          <w:sz w:val="24"/>
          <w:szCs w:val="24"/>
        </w:rPr>
        <w:t>yang berada di luar anggota tim. Tim yang berfungsi antar-lintas memiliki semua kompetensi</w:t>
      </w:r>
      <w:r>
        <w:rPr>
          <w:rFonts w:ascii="Times New Roman" w:cs="Times New Roman"/>
          <w:color w:val="000000"/>
          <w:sz w:val="24"/>
          <w:szCs w:val="24"/>
        </w:rPr>
        <w:t xml:space="preserve"> </w:t>
      </w:r>
      <w:r w:rsidRPr="00E3513D">
        <w:rPr>
          <w:rFonts w:ascii="Times New Roman" w:cs="Times New Roman"/>
          <w:color w:val="000000"/>
          <w:sz w:val="24"/>
          <w:szCs w:val="24"/>
        </w:rPr>
        <w:t>yang dibutuhkan untuk menyelesaikan pekerjaan, tan</w:t>
      </w:r>
      <w:r>
        <w:rPr>
          <w:rFonts w:ascii="Times New Roman" w:cs="Times New Roman"/>
          <w:color w:val="000000"/>
          <w:sz w:val="24"/>
          <w:szCs w:val="24"/>
        </w:rPr>
        <w:t xml:space="preserve">pa mengandalkan pihak lain yang </w:t>
      </w:r>
      <w:r w:rsidRPr="00E3513D">
        <w:rPr>
          <w:rFonts w:ascii="Times New Roman" w:cs="Times New Roman"/>
          <w:color w:val="000000"/>
          <w:sz w:val="24"/>
          <w:szCs w:val="24"/>
        </w:rPr>
        <w:t>berada</w:t>
      </w:r>
      <w:r>
        <w:rPr>
          <w:rFonts w:ascii="Times New Roman" w:cs="Times New Roman"/>
          <w:color w:val="000000"/>
          <w:sz w:val="24"/>
          <w:szCs w:val="24"/>
        </w:rPr>
        <w:t xml:space="preserve"> </w:t>
      </w:r>
      <w:r w:rsidRPr="00E3513D">
        <w:rPr>
          <w:rFonts w:ascii="Times New Roman" w:cs="Times New Roman"/>
          <w:color w:val="000000"/>
          <w:sz w:val="24"/>
          <w:szCs w:val="24"/>
        </w:rPr>
        <w:t>di luar anggota tim. Model tim di dalam Scrum dirancang sedemikian rupa untuk</w:t>
      </w:r>
      <w:r>
        <w:rPr>
          <w:rFonts w:ascii="Times New Roman" w:cs="Times New Roman"/>
          <w:color w:val="000000"/>
          <w:sz w:val="24"/>
          <w:szCs w:val="24"/>
        </w:rPr>
        <w:t xml:space="preserve"> </w:t>
      </w:r>
      <w:r w:rsidRPr="00E3513D">
        <w:rPr>
          <w:rFonts w:ascii="Times New Roman" w:cs="Times New Roman"/>
          <w:color w:val="000000"/>
          <w:sz w:val="24"/>
          <w:szCs w:val="24"/>
        </w:rPr>
        <w:lastRenderedPageBreak/>
        <w:t>mengotimalisasi fleksibilitas, kreatifitas dan produktifitas.</w:t>
      </w:r>
      <w:r>
        <w:rPr>
          <w:rFonts w:ascii="Times New Roman" w:cs="Times New Roman"/>
          <w:color w:val="000000"/>
          <w:sz w:val="24"/>
          <w:szCs w:val="24"/>
        </w:rPr>
        <w:t xml:space="preserve"> Tim Scrum menghantarkan produk </w:t>
      </w:r>
      <w:r w:rsidRPr="00E3513D">
        <w:rPr>
          <w:rFonts w:ascii="Times New Roman" w:cs="Times New Roman"/>
          <w:color w:val="000000"/>
          <w:sz w:val="24"/>
          <w:szCs w:val="24"/>
        </w:rPr>
        <w:t>secara berkala dan bertahap untuk memperbesar</w:t>
      </w:r>
      <w:r>
        <w:rPr>
          <w:rFonts w:ascii="Times New Roman" w:cs="Times New Roman"/>
          <w:color w:val="000000"/>
          <w:sz w:val="24"/>
          <w:szCs w:val="24"/>
        </w:rPr>
        <w:t xml:space="preserve"> kesempatan mendapatkan masukan. </w:t>
      </w:r>
      <w:r w:rsidRPr="00E3513D">
        <w:rPr>
          <w:rFonts w:ascii="Times New Roman" w:cs="Times New Roman"/>
          <w:color w:val="000000"/>
          <w:sz w:val="24"/>
          <w:szCs w:val="24"/>
        </w:rPr>
        <w:t>Penghantaran secara bertahap dari sebuah produk yang</w:t>
      </w:r>
      <w:r>
        <w:rPr>
          <w:rFonts w:ascii="Times New Roman" w:cs="Times New Roman"/>
          <w:color w:val="000000"/>
          <w:sz w:val="24"/>
          <w:szCs w:val="24"/>
        </w:rPr>
        <w:t xml:space="preserve"> </w:t>
      </w:r>
      <w:r w:rsidRPr="00E3513D">
        <w:rPr>
          <w:rFonts w:ascii="Times New Roman" w:cs="Times New Roman"/>
          <w:color w:val="000000"/>
          <w:sz w:val="24"/>
          <w:szCs w:val="24"/>
        </w:rPr>
        <w:t>“Selesai”, memastikan produk yang berpotensi dapat digunakan, selalu siap.</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Inkremen</w:t>
      </w:r>
    </w:p>
    <w:p w:rsidR="00AE6F4C" w:rsidRDefault="00AE6F4C" w:rsidP="00AE6F4C">
      <w:pPr>
        <w:spacing w:line="360" w:lineRule="auto"/>
        <w:ind w:firstLine="360"/>
        <w:jc w:val="both"/>
        <w:rPr>
          <w:rFonts w:ascii="Times New Roman" w:cs="Times New Roman"/>
          <w:color w:val="000000"/>
          <w:sz w:val="24"/>
        </w:rPr>
      </w:pPr>
      <w:r w:rsidRPr="00C52593">
        <w:rPr>
          <w:rFonts w:ascii="Times New Roman" w:cs="Times New Roman"/>
          <w:color w:val="000000"/>
          <w:sz w:val="24"/>
        </w:rPr>
        <w:t>Inkremen ( tambahan potongan produk ) adalah gabungan dari semua item Product Backlog yang diselesaikan pada Sprint berjalan dan nilai-nilai dari Inkremen sprint-sprint sebelumnya. Pada akhir Sprint, inkremen terbaru harus “Selesai”, yang artinya berada dalam kondisi yang berfungsi penuh dan memenuhi definisi “Selesai” yang dibuat oleh Tim Scrum. Terlepas apakah Product Owner akan merilis produknya, produk harus selalu berada dalam kondisi yang berfungsi penuh.</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Product Backlog</w:t>
      </w:r>
    </w:p>
    <w:p w:rsidR="00AE6F4C" w:rsidRPr="00AE6F4C" w:rsidRDefault="00AE6F4C" w:rsidP="00AE6F4C">
      <w:pPr>
        <w:spacing w:line="360" w:lineRule="auto"/>
        <w:ind w:firstLine="360"/>
        <w:jc w:val="both"/>
        <w:rPr>
          <w:rFonts w:ascii="Times New Roman" w:cs="Times New Roman"/>
          <w:color w:val="000000"/>
          <w:sz w:val="24"/>
          <w:lang w:val="id-ID"/>
        </w:rPr>
      </w:pPr>
      <w:r w:rsidRPr="00C52593">
        <w:rPr>
          <w:rFonts w:ascii="Times New Roman" w:cs="Times New Roman"/>
          <w:color w:val="000000"/>
          <w:sz w:val="24"/>
        </w:rPr>
        <w:t>Product Backlog adalah daftar terurut, dari setiap hal yang berkemungkinan dibutuhkan di dalam produk, dan juga merupakan sumber utama, dari daftar kebutuhan mengenai semua hal yang perlu dilakukan terhadap produk. Product Owner bertanggung-jawab terhadap Product Backlog, termasuk isinya, ketersediaannya, dan urutannya.</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Spint Backlog</w:t>
      </w:r>
    </w:p>
    <w:p w:rsidR="003D68A7" w:rsidRDefault="00AE6F4C" w:rsidP="00176951">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Sprint Backlog adalah sekumpulan item Product Backlog yang telah dipilih untuk dikerjakan di Sprint, juga di dalamnya rencana untuk mengembangkan potongan tambahan produk dan merealisasikan Sprint Goal. Sprint Backlog adalah perkiraan mengenai fungsionalitas apa yang akan tersedia di Inkremen selanjutnya dan pekerjaan yang perlu dikerjakan untuk menghantarkan fungsionalitas tersebut menjadi potongan tambahan produk yang “Selesai”.</w:t>
      </w:r>
    </w:p>
    <w:p w:rsidR="00016D66" w:rsidRPr="00016D66" w:rsidRDefault="00016D66" w:rsidP="00176951">
      <w:pPr>
        <w:spacing w:line="360" w:lineRule="auto"/>
        <w:ind w:firstLine="360"/>
        <w:jc w:val="both"/>
        <w:rPr>
          <w:rFonts w:ascii="Times New Roman" w:cs="Times New Roman"/>
          <w:color w:val="000000"/>
          <w:sz w:val="24"/>
          <w:lang w:val="id-ID"/>
        </w:rPr>
      </w:pP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lastRenderedPageBreak/>
        <w:t>Sprint</w:t>
      </w:r>
    </w:p>
    <w:p w:rsidR="00AE6F4C" w:rsidRPr="00F75488" w:rsidRDefault="00AE6F4C" w:rsidP="00AE6F4C">
      <w:pPr>
        <w:spacing w:line="360" w:lineRule="auto"/>
        <w:ind w:firstLine="360"/>
        <w:jc w:val="both"/>
        <w:rPr>
          <w:rFonts w:ascii="Times New Roman" w:cs="Times New Roman"/>
          <w:color w:val="000000"/>
          <w:sz w:val="24"/>
        </w:rPr>
      </w:pPr>
      <w:r w:rsidRPr="00F75488">
        <w:rPr>
          <w:rFonts w:ascii="Times New Roman" w:cs="Times New Roman"/>
          <w:color w:val="000000"/>
          <w:sz w:val="24"/>
        </w:rPr>
        <w:t>Jantung dari Scrum adalah Sprint, sebuah batasan waktu selama satu bulan atau kurang, di mana sebuah Inkremen yang “Selesai”, berfungsi, berpotensi untuk dirilis dikembangkan. Sprint biasanya memiliki durasi yang konsisten sepanjang proses pengembangan produk. Sprint yang baru, langsung dimulai setelah Sprint yang sebelumnya berakhir.</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Sprint Review</w:t>
      </w:r>
    </w:p>
    <w:p w:rsidR="00176951" w:rsidRPr="00176951" w:rsidRDefault="00AE6F4C" w:rsidP="00016D66">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 xml:space="preserve">Sprint Review diadakan di akhir Sprint untuk meninjau Inkremen dan merubah Product Backlog bila diperlukan. Pada saat Sprint Review, Tim Scrum dan stakeholder berkolaborasi untuk membahas apa yang telah dikerjakan dalam Sprint yang baru usai. Berdasarkan hasil tersebut tersebut dan semua perubahan Product Backlog pada saat Sprint, para hadirin berkolaborasi menentukan apa yang dapat dikerjakan di Sprint berikutnya, untuk mengoptimalisasi nilai produk. Pertemuan ini bersifat informal, bukan merupakan </w:t>
      </w:r>
      <w:r w:rsidRPr="00F75488">
        <w:rPr>
          <w:rFonts w:ascii="Times New Roman" w:cs="Times New Roman"/>
          <w:i/>
          <w:iCs/>
          <w:color w:val="000000"/>
          <w:sz w:val="24"/>
        </w:rPr>
        <w:t>status meeting</w:t>
      </w:r>
      <w:r w:rsidRPr="00F75488">
        <w:rPr>
          <w:rFonts w:ascii="Times New Roman" w:cs="Times New Roman"/>
          <w:color w:val="000000"/>
          <w:sz w:val="24"/>
        </w:rPr>
        <w:t>, dan presentasi dari Inkremen diharapkan dapat mengumpulkan masukan dan menumbuhkan semangat kolaborasi.</w:t>
      </w:r>
    </w:p>
    <w:p w:rsidR="00AE6F4C" w:rsidRPr="003D68A7" w:rsidRDefault="00AE6F4C" w:rsidP="003D68A7">
      <w:pPr>
        <w:pStyle w:val="ListParagraph"/>
        <w:numPr>
          <w:ilvl w:val="2"/>
          <w:numId w:val="1"/>
        </w:numPr>
        <w:spacing w:line="360" w:lineRule="auto"/>
        <w:contextualSpacing/>
        <w:jc w:val="both"/>
        <w:rPr>
          <w:rFonts w:ascii="Times New Roman" w:cs="Times New Roman"/>
          <w:sz w:val="24"/>
          <w:szCs w:val="24"/>
        </w:rPr>
      </w:pPr>
      <w:r w:rsidRPr="003D68A7">
        <w:rPr>
          <w:rFonts w:ascii="Times New Roman" w:cs="Times New Roman"/>
          <w:sz w:val="24"/>
          <w:szCs w:val="24"/>
        </w:rPr>
        <w:t>Sprint Restrospestive</w:t>
      </w:r>
    </w:p>
    <w:p w:rsidR="001164AB" w:rsidRDefault="00AE6F4C" w:rsidP="00176951">
      <w:pPr>
        <w:spacing w:line="360" w:lineRule="auto"/>
        <w:ind w:firstLine="360"/>
        <w:jc w:val="both"/>
        <w:rPr>
          <w:rFonts w:ascii="Times New Roman" w:cs="Times New Roman"/>
          <w:color w:val="000000"/>
          <w:sz w:val="24"/>
          <w:lang w:val="id-ID"/>
        </w:rPr>
      </w:pPr>
      <w:r w:rsidRPr="00F75488">
        <w:rPr>
          <w:rFonts w:ascii="Times New Roman" w:cs="Times New Roman"/>
          <w:color w:val="000000"/>
          <w:sz w:val="24"/>
        </w:rPr>
        <w:t>Sprint Retrospective adalah sebuah kesempatan bagi Tim Scrum untuk meninjau dirinya sendiri dan membuat perencanaan mengenai peningkatan yang akan dilakukan di Sprint berikutnya. Sprint Retrospective dilangsungkan setelah Sprint Review selesai dan sebelum Sprint Planning berikutnya. Ini adalah acara dengan batasan waktu maksimum selama tiga jam untuk Sprint yang berdurasi satu bulan. Untuk Sprint yang lebih pendek, batasan waktunya biasanya lebih singkat. Scrum Master memastikan bahwa acara ini dilaksanakan dan setiap hadirin memahami tujuannya. Scrum Master mengedukasi Tim Scrum untuk melaksanakannya dalam batasan waktu yang telah ditentukan. Scrum Master berpartisipasi sebagai rekan yang bertanggungjawab terhadap proses Scrum.</w:t>
      </w:r>
    </w:p>
    <w:p w:rsidR="00016D66" w:rsidRPr="00016D66" w:rsidRDefault="00016D66" w:rsidP="00176951">
      <w:pPr>
        <w:spacing w:line="360" w:lineRule="auto"/>
        <w:ind w:firstLine="360"/>
        <w:jc w:val="both"/>
        <w:rPr>
          <w:rFonts w:ascii="Times New Roman" w:cs="Times New Roman"/>
          <w:color w:val="000000"/>
          <w:sz w:val="24"/>
          <w:lang w:val="id-ID"/>
        </w:rPr>
      </w:pPr>
    </w:p>
    <w:p w:rsidR="001164AB" w:rsidRPr="003D68A7" w:rsidRDefault="00DB2315" w:rsidP="003D68A7">
      <w:pPr>
        <w:pStyle w:val="ListParagraph"/>
        <w:numPr>
          <w:ilvl w:val="1"/>
          <w:numId w:val="1"/>
        </w:numPr>
        <w:spacing w:after="0" w:line="360" w:lineRule="auto"/>
        <w:ind w:left="709" w:hanging="709"/>
        <w:contextualSpacing/>
        <w:jc w:val="both"/>
        <w:rPr>
          <w:rFonts w:ascii="Times New Roman" w:cs="Times New Roman"/>
          <w:b/>
          <w:sz w:val="24"/>
          <w:szCs w:val="28"/>
        </w:rPr>
      </w:pPr>
      <w:r w:rsidRPr="003D68A7">
        <w:rPr>
          <w:rFonts w:ascii="Times New Roman" w:cs="Times New Roman"/>
          <w:b/>
          <w:sz w:val="24"/>
          <w:szCs w:val="28"/>
        </w:rPr>
        <w:lastRenderedPageBreak/>
        <w:t>Waterfall</w:t>
      </w:r>
    </w:p>
    <w:p w:rsidR="001164AB" w:rsidRPr="00C41428" w:rsidRDefault="00DB2315">
      <w:pPr>
        <w:spacing w:after="0" w:line="360" w:lineRule="auto"/>
        <w:contextualSpacing/>
        <w:jc w:val="both"/>
        <w:rPr>
          <w:rFonts w:ascii="Times New Roman" w:cs="Times New Roman"/>
          <w:sz w:val="24"/>
          <w:szCs w:val="28"/>
        </w:rPr>
      </w:pPr>
      <w:r w:rsidRPr="00C41428">
        <w:rPr>
          <w:rFonts w:ascii="Times New Roman" w:cs="Times New Roman"/>
          <w:sz w:val="24"/>
          <w:szCs w:val="28"/>
        </w:rPr>
        <w:tab/>
        <w:t>Model Waterfall merupakan salah satu model pengembangan perangkat lunak yang ada di dalam model SDLC (</w:t>
      </w:r>
      <w:r w:rsidRPr="00C41428">
        <w:rPr>
          <w:rFonts w:ascii="Times New Roman" w:cs="Times New Roman"/>
          <w:i/>
          <w:iCs/>
          <w:sz w:val="24"/>
          <w:szCs w:val="28"/>
        </w:rPr>
        <w:t>Sequencial Developmen Life Cycle</w:t>
      </w:r>
      <w:r w:rsidRPr="00C41428">
        <w:rPr>
          <w:rFonts w:ascii="Times New Roman" w:cs="Times New Roman"/>
          <w:sz w:val="24"/>
          <w:szCs w:val="28"/>
        </w:rPr>
        <w:t xml:space="preserve">). menurut Sukanto dan Shalahuddin (2013:26) mengemukakan bahwa " SDLC atau </w:t>
      </w:r>
      <w:r w:rsidRPr="00C41428">
        <w:rPr>
          <w:rFonts w:ascii="Times New Roman" w:cs="Times New Roman"/>
          <w:i/>
          <w:iCs/>
          <w:sz w:val="24"/>
          <w:szCs w:val="28"/>
        </w:rPr>
        <w:t xml:space="preserve">Software Development Life Cycle  </w:t>
      </w:r>
      <w:r w:rsidRPr="00C41428">
        <w:rPr>
          <w:rFonts w:ascii="Times New Roman" w:cs="Times New Roman"/>
          <w:sz w:val="24"/>
          <w:szCs w:val="28"/>
        </w:rPr>
        <w:t xml:space="preserve">atau sering disebut juga </w:t>
      </w:r>
      <w:r w:rsidRPr="00C41428">
        <w:rPr>
          <w:rFonts w:ascii="Times New Roman" w:cs="Times New Roman"/>
          <w:i/>
          <w:iCs/>
          <w:sz w:val="24"/>
          <w:szCs w:val="28"/>
        </w:rPr>
        <w:t xml:space="preserve">System Development Life Cycle </w:t>
      </w:r>
      <w:r w:rsidRPr="00C41428">
        <w:rPr>
          <w:rFonts w:ascii="Times New Roman" w:cs="Times New Roman"/>
          <w:sz w:val="24"/>
          <w:szCs w:val="28"/>
        </w:rPr>
        <w:t xml:space="preserve">adalah proses mengembangkan atau mengubah suatu sistem perangkat lunak dengan menggunakan model-model dan metodologi yang digunakan orang untuk mengembangkan sistem-sistem perangkat lunak sebelumnya, berdasarkan </w:t>
      </w:r>
      <w:r w:rsidRPr="00C41428">
        <w:rPr>
          <w:rFonts w:ascii="Times New Roman" w:cs="Times New Roman"/>
          <w:i/>
          <w:iCs/>
          <w:sz w:val="24"/>
          <w:szCs w:val="28"/>
        </w:rPr>
        <w:t xml:space="preserve">best practice </w:t>
      </w:r>
      <w:r w:rsidRPr="00C41428">
        <w:rPr>
          <w:rFonts w:ascii="Times New Roman" w:cs="Times New Roman"/>
          <w:sz w:val="24"/>
          <w:szCs w:val="28"/>
        </w:rPr>
        <w:t>atau cara-cara yang sudah teruji baik.</w:t>
      </w:r>
    </w:p>
    <w:p w:rsidR="001164AB" w:rsidRDefault="00DB2315">
      <w:pPr>
        <w:spacing w:after="0" w:line="360" w:lineRule="auto"/>
        <w:contextualSpacing/>
        <w:jc w:val="both"/>
        <w:rPr>
          <w:rFonts w:ascii="Times New Roman" w:cs="Times New Roman"/>
          <w:sz w:val="24"/>
          <w:szCs w:val="28"/>
          <w:lang w:val="id-ID"/>
        </w:rPr>
      </w:pPr>
      <w:r w:rsidRPr="00C41428">
        <w:rPr>
          <w:rFonts w:ascii="Times New Roman" w:cs="Times New Roman"/>
          <w:sz w:val="24"/>
          <w:szCs w:val="28"/>
        </w:rPr>
        <w:tab/>
        <w:t xml:space="preserve">Sedangkan Sukanto dan Shalahuddin (2013:28) di jelaskan bahwa model </w:t>
      </w:r>
      <w:r w:rsidRPr="00C41428">
        <w:rPr>
          <w:rFonts w:ascii="Times New Roman" w:cs="Times New Roman"/>
          <w:i/>
          <w:iCs/>
          <w:sz w:val="24"/>
          <w:szCs w:val="28"/>
        </w:rPr>
        <w:t xml:space="preserve">waterfall </w:t>
      </w:r>
      <w:r w:rsidRPr="00C41428">
        <w:rPr>
          <w:rFonts w:ascii="Times New Roman" w:cs="Times New Roman"/>
          <w:sz w:val="24"/>
          <w:szCs w:val="28"/>
        </w:rPr>
        <w:t xml:space="preserve"> sering juga di sebut model sekuensi linear atau alur hidup klasik. pengembangan sistem dikerjakan secara terurut mulai dari analisis, desain, pengkodean, pengujian dan tahap pendukung  </w:t>
      </w:r>
    </w:p>
    <w:p w:rsidR="00AE6F4C" w:rsidRDefault="00AE6F4C" w:rsidP="00AE6F4C">
      <w:pPr>
        <w:spacing w:after="0" w:line="360" w:lineRule="auto"/>
        <w:contextualSpacing/>
        <w:jc w:val="center"/>
        <w:rPr>
          <w:rFonts w:ascii="Times New Roman" w:cs="Times New Roman"/>
          <w:i/>
          <w:iCs/>
          <w:sz w:val="24"/>
          <w:szCs w:val="28"/>
          <w:lang w:val="id-ID"/>
        </w:rPr>
      </w:pPr>
      <w:r w:rsidRPr="00AE6F4C">
        <w:rPr>
          <w:rFonts w:ascii="Times New Roman" w:cs="Times New Roman"/>
          <w:i/>
          <w:iCs/>
          <w:noProof/>
          <w:sz w:val="24"/>
          <w:szCs w:val="28"/>
        </w:rPr>
        <w:drawing>
          <wp:inline distT="0" distB="0" distL="0" distR="0">
            <wp:extent cx="4067175" cy="1257300"/>
            <wp:effectExtent l="19050" t="0" r="9525" b="0"/>
            <wp:docPr id="1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4068797" cy="1257801"/>
                    </a:xfrm>
                    <a:prstGeom prst="rect">
                      <a:avLst/>
                    </a:prstGeom>
                    <a:noFill/>
                    <a:ln w="9525">
                      <a:noFill/>
                      <a:miter lim="800000"/>
                      <a:headEnd/>
                      <a:tailEnd/>
                    </a:ln>
                  </pic:spPr>
                </pic:pic>
              </a:graphicData>
            </a:graphic>
          </wp:inline>
        </w:drawing>
      </w:r>
    </w:p>
    <w:p w:rsidR="00AE6F4C" w:rsidRPr="00AE6F4C" w:rsidRDefault="00176951" w:rsidP="00AE6F4C">
      <w:pPr>
        <w:spacing w:after="0" w:line="360" w:lineRule="auto"/>
        <w:contextualSpacing/>
        <w:jc w:val="center"/>
        <w:rPr>
          <w:rFonts w:ascii="Times New Roman" w:cs="Times New Roman"/>
          <w:iCs/>
          <w:sz w:val="24"/>
          <w:szCs w:val="28"/>
          <w:lang w:val="id-ID"/>
        </w:rPr>
      </w:pPr>
      <w:r w:rsidRPr="00176951">
        <w:rPr>
          <w:rFonts w:ascii="Times New Roman" w:cs="Times New Roman"/>
          <w:b/>
          <w:iCs/>
          <w:sz w:val="24"/>
          <w:szCs w:val="28"/>
          <w:lang w:val="id-ID"/>
        </w:rPr>
        <w:t>Gambar 2.4</w:t>
      </w:r>
      <w:r w:rsidR="00AE6F4C">
        <w:rPr>
          <w:rFonts w:ascii="Times New Roman" w:cs="Times New Roman"/>
          <w:iCs/>
          <w:sz w:val="24"/>
          <w:szCs w:val="28"/>
          <w:lang w:val="id-ID"/>
        </w:rPr>
        <w:t xml:space="preserve"> </w:t>
      </w:r>
      <w:r>
        <w:rPr>
          <w:rFonts w:ascii="Times New Roman" w:cs="Times New Roman"/>
          <w:iCs/>
          <w:sz w:val="24"/>
          <w:szCs w:val="28"/>
          <w:lang w:val="id-ID"/>
        </w:rPr>
        <w:t>Ilustrasi Waterfall</w:t>
      </w:r>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.1.</w:t>
      </w:r>
      <w:r w:rsidR="00AE6F4C">
        <w:rPr>
          <w:rFonts w:ascii="Times New Roman" w:cs="Times New Roman"/>
          <w:color w:val="000000"/>
          <w:sz w:val="24"/>
          <w:szCs w:val="24"/>
          <w:lang w:val="id-ID"/>
        </w:rPr>
        <w:t xml:space="preserve"> </w:t>
      </w:r>
      <w:r w:rsidR="00AE6F4C" w:rsidRPr="00E3513D">
        <w:rPr>
          <w:rFonts w:ascii="Times New Roman" w:cs="Times New Roman"/>
          <w:color w:val="000000"/>
          <w:sz w:val="24"/>
          <w:szCs w:val="24"/>
        </w:rPr>
        <w:t xml:space="preserve">Analisis Kebutuhan Perangkat Lunak </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 xml:space="preserve">Proses pengumpulan kebutuhan dilakukan secara intensif untuk mespesifikasikan kebutuhan perangkat lunak agar dapat dipahami perangkat lunak seperti apa yang dibutuhkan oleh </w:t>
      </w:r>
      <w:r w:rsidRPr="00E3513D">
        <w:rPr>
          <w:rFonts w:ascii="Times New Roman" w:cs="Times New Roman"/>
          <w:i/>
          <w:iCs/>
          <w:color w:val="000000"/>
          <w:sz w:val="24"/>
          <w:szCs w:val="24"/>
        </w:rPr>
        <w:t>user</w:t>
      </w:r>
      <w:r w:rsidRPr="00E3513D">
        <w:rPr>
          <w:rFonts w:ascii="Times New Roman" w:cs="Times New Roman"/>
          <w:color w:val="000000"/>
          <w:sz w:val="24"/>
          <w:szCs w:val="24"/>
        </w:rPr>
        <w:t>. Spesifikasi kebutuhan perangkat lunak pada tahap ini perlu untuk didokumentasikan.</w:t>
      </w:r>
    </w:p>
    <w:p w:rsidR="00AE6F4C" w:rsidRPr="00E3513D" w:rsidRDefault="00AE6F4C" w:rsidP="00AE6F4C">
      <w:pPr>
        <w:spacing w:line="360" w:lineRule="auto"/>
        <w:jc w:val="both"/>
        <w:rPr>
          <w:rFonts w:ascii="Times New Roman" w:cs="Times New Roman"/>
          <w:color w:val="000000"/>
          <w:sz w:val="24"/>
          <w:szCs w:val="24"/>
        </w:rPr>
      </w:pPr>
      <w:r w:rsidRPr="00AE6F4C">
        <w:rPr>
          <w:rFonts w:ascii="Times New Roman" w:cs="Times New Roman"/>
          <w:b/>
          <w:color w:val="000000"/>
          <w:sz w:val="24"/>
          <w:szCs w:val="24"/>
        </w:rPr>
        <w:t>2</w:t>
      </w:r>
      <w:r w:rsidR="003D68A7">
        <w:rPr>
          <w:rFonts w:ascii="Times New Roman" w:cs="Times New Roman"/>
          <w:b/>
          <w:color w:val="000000"/>
          <w:sz w:val="24"/>
          <w:szCs w:val="24"/>
          <w:lang w:val="id-ID"/>
        </w:rPr>
        <w:t>.8</w:t>
      </w:r>
      <w:r w:rsidRPr="00AE6F4C">
        <w:rPr>
          <w:rFonts w:ascii="Times New Roman" w:cs="Times New Roman"/>
          <w:b/>
          <w:color w:val="000000"/>
          <w:sz w:val="24"/>
          <w:szCs w:val="24"/>
          <w:lang w:val="id-ID"/>
        </w:rPr>
        <w:t>.2</w:t>
      </w:r>
      <w:r w:rsidRPr="00AE6F4C">
        <w:rPr>
          <w:rFonts w:ascii="Times New Roman" w:cs="Times New Roman"/>
          <w:b/>
          <w:color w:val="000000"/>
          <w:sz w:val="24"/>
          <w:szCs w:val="24"/>
        </w:rPr>
        <w:t>.</w:t>
      </w:r>
      <w:r w:rsidRPr="00E3513D">
        <w:rPr>
          <w:rFonts w:ascii="Times New Roman" w:cs="Times New Roman"/>
          <w:color w:val="000000"/>
          <w:sz w:val="24"/>
          <w:szCs w:val="24"/>
        </w:rPr>
        <w:t xml:space="preserve"> Desain</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 xml:space="preserve">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representasi desain </w:t>
      </w:r>
      <w:r w:rsidRPr="00E3513D">
        <w:rPr>
          <w:rFonts w:ascii="Times New Roman" w:cs="Times New Roman"/>
          <w:color w:val="000000"/>
          <w:sz w:val="24"/>
          <w:szCs w:val="24"/>
        </w:rPr>
        <w:lastRenderedPageBreak/>
        <w:t>agar dapat diimplementasikan menjadi program pada tahap selanjutnya. Desain perangkat lunak yang dihasilkan pada tahap ini juga perlu didokumentasikan.</w:t>
      </w:r>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.3</w:t>
      </w:r>
      <w:r w:rsidR="00AE6F4C" w:rsidRPr="00AE6F4C">
        <w:rPr>
          <w:rFonts w:ascii="Times New Roman" w:cs="Times New Roman"/>
          <w:b/>
          <w:color w:val="000000"/>
          <w:sz w:val="24"/>
          <w:szCs w:val="24"/>
        </w:rPr>
        <w:t>.</w:t>
      </w:r>
      <w:r w:rsidR="00AE6F4C" w:rsidRPr="00E3513D">
        <w:rPr>
          <w:rFonts w:ascii="Times New Roman" w:cs="Times New Roman"/>
          <w:color w:val="000000"/>
          <w:sz w:val="24"/>
          <w:szCs w:val="24"/>
        </w:rPr>
        <w:t xml:space="preserve"> Pembuatan Kode Program</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Desain harus ditranslasikan ke dalam program perangkat lunak. Hasil dari tahap ini adalah program komputer sesuai dengan desain yang telah dibuat pada tahap desain.</w:t>
      </w:r>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w:t>
      </w:r>
      <w:r w:rsidR="00AE6F4C" w:rsidRPr="00AE6F4C">
        <w:rPr>
          <w:rFonts w:ascii="Times New Roman" w:cs="Times New Roman"/>
          <w:b/>
          <w:color w:val="000000"/>
          <w:sz w:val="24"/>
          <w:szCs w:val="24"/>
        </w:rPr>
        <w:t>4.</w:t>
      </w:r>
      <w:r w:rsidR="00AE6F4C" w:rsidRPr="00E3513D">
        <w:rPr>
          <w:rFonts w:ascii="Times New Roman" w:cs="Times New Roman"/>
          <w:color w:val="000000"/>
          <w:sz w:val="24"/>
          <w:szCs w:val="24"/>
        </w:rPr>
        <w:t xml:space="preserve"> Pengujian</w:t>
      </w:r>
    </w:p>
    <w:p w:rsidR="00AE6F4C" w:rsidRPr="00E3513D" w:rsidRDefault="00AE6F4C" w:rsidP="00AE6F4C">
      <w:pPr>
        <w:spacing w:line="360" w:lineRule="auto"/>
        <w:jc w:val="both"/>
        <w:rPr>
          <w:rFonts w:ascii="Times New Roman" w:cs="Times New Roman"/>
          <w:color w:val="000000"/>
          <w:sz w:val="24"/>
          <w:szCs w:val="24"/>
        </w:rPr>
      </w:pPr>
      <w:r w:rsidRPr="00E3513D">
        <w:rPr>
          <w:rFonts w:ascii="Times New Roman" w:cs="Times New Roman"/>
          <w:color w:val="000000"/>
          <w:sz w:val="24"/>
          <w:szCs w:val="24"/>
        </w:rPr>
        <w:t>Pengujian fokus pada perangkat lunak secara dari segi lojik dan fungsional dan memastikan bahwa semua bagian sudah diuji. Hal ini dilakukan untuk meminimalisir kesalahan (</w:t>
      </w:r>
      <w:r w:rsidRPr="00E3513D">
        <w:rPr>
          <w:rFonts w:ascii="Times New Roman" w:cs="Times New Roman"/>
          <w:i/>
          <w:iCs/>
          <w:color w:val="000000"/>
          <w:sz w:val="24"/>
          <w:szCs w:val="24"/>
        </w:rPr>
        <w:t>error</w:t>
      </w:r>
      <w:r w:rsidRPr="00E3513D">
        <w:rPr>
          <w:rFonts w:ascii="Times New Roman" w:cs="Times New Roman"/>
          <w:color w:val="000000"/>
          <w:sz w:val="24"/>
          <w:szCs w:val="24"/>
        </w:rPr>
        <w:t>) dan memastikann keluaran yang dihasilkan sesuai dengan yang diinginkan.</w:t>
      </w:r>
    </w:p>
    <w:p w:rsidR="00AE6F4C" w:rsidRPr="00E3513D" w:rsidRDefault="003D68A7" w:rsidP="00AE6F4C">
      <w:pPr>
        <w:spacing w:line="360" w:lineRule="auto"/>
        <w:jc w:val="both"/>
        <w:rPr>
          <w:rFonts w:ascii="Times New Roman" w:cs="Times New Roman"/>
          <w:color w:val="000000"/>
          <w:sz w:val="24"/>
          <w:szCs w:val="24"/>
        </w:rPr>
      </w:pPr>
      <w:r>
        <w:rPr>
          <w:rFonts w:ascii="Times New Roman" w:cs="Times New Roman"/>
          <w:b/>
          <w:color w:val="000000"/>
          <w:sz w:val="24"/>
          <w:szCs w:val="24"/>
          <w:lang w:val="id-ID"/>
        </w:rPr>
        <w:t>2.8</w:t>
      </w:r>
      <w:r w:rsidR="00AE6F4C" w:rsidRPr="00AE6F4C">
        <w:rPr>
          <w:rFonts w:ascii="Times New Roman" w:cs="Times New Roman"/>
          <w:b/>
          <w:color w:val="000000"/>
          <w:sz w:val="24"/>
          <w:szCs w:val="24"/>
          <w:lang w:val="id-ID"/>
        </w:rPr>
        <w:t>.</w:t>
      </w:r>
      <w:r w:rsidR="00AE6F4C" w:rsidRPr="00AE6F4C">
        <w:rPr>
          <w:rFonts w:ascii="Times New Roman" w:cs="Times New Roman"/>
          <w:b/>
          <w:color w:val="000000"/>
          <w:sz w:val="24"/>
          <w:szCs w:val="24"/>
        </w:rPr>
        <w:t>5.</w:t>
      </w:r>
      <w:r w:rsidR="00AE6F4C" w:rsidRPr="00E3513D">
        <w:rPr>
          <w:rFonts w:ascii="Times New Roman" w:cs="Times New Roman"/>
          <w:color w:val="000000"/>
          <w:sz w:val="24"/>
          <w:szCs w:val="24"/>
        </w:rPr>
        <w:t xml:space="preserve"> Pendukung (</w:t>
      </w:r>
      <w:r w:rsidR="00AE6F4C" w:rsidRPr="00E3513D">
        <w:rPr>
          <w:rFonts w:ascii="Times New Roman" w:cs="Times New Roman"/>
          <w:i/>
          <w:iCs/>
          <w:color w:val="000000"/>
          <w:sz w:val="24"/>
          <w:szCs w:val="24"/>
        </w:rPr>
        <w:t>Support</w:t>
      </w:r>
      <w:r w:rsidR="00AE6F4C" w:rsidRPr="00E3513D">
        <w:rPr>
          <w:rFonts w:ascii="Times New Roman" w:cs="Times New Roman"/>
          <w:color w:val="000000"/>
          <w:sz w:val="24"/>
          <w:szCs w:val="24"/>
        </w:rPr>
        <w:t>) atau Pemeliharaan (</w:t>
      </w:r>
      <w:r w:rsidR="00AE6F4C" w:rsidRPr="00E3513D">
        <w:rPr>
          <w:rFonts w:ascii="Times New Roman" w:cs="Times New Roman"/>
          <w:i/>
          <w:iCs/>
          <w:color w:val="000000"/>
          <w:sz w:val="24"/>
          <w:szCs w:val="24"/>
        </w:rPr>
        <w:t>Maintenance</w:t>
      </w:r>
      <w:r w:rsidR="00AE6F4C" w:rsidRPr="00E3513D">
        <w:rPr>
          <w:rFonts w:ascii="Times New Roman" w:cs="Times New Roman"/>
          <w:color w:val="000000"/>
          <w:sz w:val="24"/>
          <w:szCs w:val="24"/>
        </w:rPr>
        <w:t>)</w:t>
      </w:r>
    </w:p>
    <w:p w:rsidR="006E7694" w:rsidRPr="003D68A7" w:rsidRDefault="00AE6F4C" w:rsidP="003D68A7">
      <w:pPr>
        <w:tabs>
          <w:tab w:val="left" w:pos="7937"/>
        </w:tabs>
        <w:spacing w:line="360" w:lineRule="auto"/>
        <w:ind w:right="-1"/>
        <w:jc w:val="both"/>
        <w:rPr>
          <w:rFonts w:ascii="Times New Roman" w:cs="Times New Roman"/>
          <w:sz w:val="24"/>
          <w:szCs w:val="24"/>
          <w:lang w:val="id-ID"/>
        </w:rPr>
      </w:pPr>
      <w:r w:rsidRPr="00E3513D">
        <w:rPr>
          <w:rFonts w:ascii="Times New Roman" w:cs="Times New Roman"/>
          <w:color w:val="000000"/>
          <w:sz w:val="24"/>
          <w:szCs w:val="24"/>
        </w:rPr>
        <w:t xml:space="preserve"> Tidak menutup kemungkinan sebuah perangkat lunak mengalami perubahan ketika sudah dikirimkan ke </w:t>
      </w:r>
      <w:r w:rsidRPr="00E3513D">
        <w:rPr>
          <w:rFonts w:ascii="Times New Roman" w:cs="Times New Roman"/>
          <w:i/>
          <w:iCs/>
          <w:color w:val="000000"/>
          <w:sz w:val="24"/>
          <w:szCs w:val="24"/>
        </w:rPr>
        <w:t>user</w:t>
      </w:r>
      <w:r w:rsidRPr="00E3513D">
        <w:rPr>
          <w:rFonts w:ascii="Times New Roman" w:cs="Times New Roman"/>
          <w:color w:val="000000"/>
          <w:sz w:val="24"/>
          <w:szCs w:val="24"/>
        </w:rPr>
        <w:t>.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rsidR="001164AB" w:rsidRPr="000A4319" w:rsidRDefault="00DB2315" w:rsidP="003D68A7">
      <w:pPr>
        <w:pStyle w:val="ListParagraph"/>
        <w:numPr>
          <w:ilvl w:val="1"/>
          <w:numId w:val="1"/>
        </w:numPr>
        <w:suppressAutoHyphens/>
        <w:spacing w:after="0" w:line="360" w:lineRule="auto"/>
        <w:ind w:left="567" w:hanging="567"/>
        <w:jc w:val="both"/>
        <w:rPr>
          <w:rFonts w:ascii="Times New Roman" w:eastAsia="Calibri" w:cs="Times New Roman"/>
          <w:b/>
          <w:bCs/>
          <w:color w:val="000000"/>
          <w:sz w:val="24"/>
          <w:szCs w:val="24"/>
        </w:rPr>
      </w:pPr>
      <w:r w:rsidRPr="000A4319">
        <w:rPr>
          <w:rStyle w:val="Emphasis"/>
          <w:rFonts w:ascii="Times New Roman" w:cs="Times New Roman"/>
          <w:b/>
          <w:i w:val="0"/>
          <w:color w:val="161616"/>
          <w:sz w:val="24"/>
          <w:szCs w:val="24"/>
          <w:shd w:val="clear" w:color="auto" w:fill="FFFFFF"/>
        </w:rPr>
        <w:t>Unified Modelling Language (UML)</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r w:rsidRPr="00C41428">
        <w:rPr>
          <w:rFonts w:ascii="Times New Roman" w:cs="Times New Roman"/>
          <w:sz w:val="24"/>
          <w:szCs w:val="24"/>
        </w:rPr>
        <w:t>Menurut Windu Gata (Urva, dkk, 2015) hasil pemodelan pada OOAD terdokumentasikan dalam bentuk Unified Modeling Language (UML). UML adalah bahasa spesifikasi standar yang dipergunakan untuk mendokumentasikan, menspesifikasikan dan membangun perangkat lunak.UML merupakan metodologi dalam mengembangkan sistem berorientasi objek dan juga merupakan alat untuk mendukung pengembangan sistem. UML saat ini sangat banyak dipergunakan dalam dunia industri yang merupakan standar bahasa pemodelan umum</w:t>
      </w:r>
      <w:r w:rsidRPr="00C41428">
        <w:rPr>
          <w:rFonts w:ascii="Times New Roman" w:cs="Times New Roman"/>
          <w:b/>
          <w:spacing w:val="-5"/>
          <w:sz w:val="24"/>
          <w:szCs w:val="24"/>
        </w:rPr>
        <w:t xml:space="preserve"> </w:t>
      </w:r>
      <w:r w:rsidRPr="00C41428">
        <w:rPr>
          <w:rFonts w:ascii="Times New Roman" w:cs="Times New Roman"/>
          <w:sz w:val="24"/>
          <w:szCs w:val="24"/>
        </w:rPr>
        <w:t xml:space="preserve">dalam industri perangkat lunak dan pengembangan sistem. </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r w:rsidRPr="00C41428">
        <w:rPr>
          <w:rFonts w:ascii="Times New Roman" w:cs="Times New Roman"/>
          <w:sz w:val="24"/>
          <w:szCs w:val="24"/>
        </w:rPr>
        <w:lastRenderedPageBreak/>
        <w:t>Alat bantu yang digunakan dalam perancangan berorientasi objek berbasiskan UML adalah sebagai berikut :</w:t>
      </w:r>
    </w:p>
    <w:p w:rsidR="001164AB" w:rsidRPr="00C41428" w:rsidRDefault="00DB2315">
      <w:pPr>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Use case Diagram</w:t>
      </w:r>
    </w:p>
    <w:p w:rsidR="00E83616" w:rsidRDefault="00DB2315" w:rsidP="000A4319">
      <w:pPr>
        <w:spacing w:line="360" w:lineRule="auto"/>
        <w:ind w:firstLine="567"/>
        <w:jc w:val="both"/>
        <w:rPr>
          <w:rFonts w:ascii="Times New Roman" w:cs="Times New Roman"/>
          <w:sz w:val="24"/>
          <w:szCs w:val="24"/>
          <w:lang w:val="id-ID"/>
        </w:rPr>
      </w:pPr>
      <w:r w:rsidRPr="00C41428">
        <w:rPr>
          <w:rFonts w:ascii="Times New Roman" w:cs="Times New Roman"/>
          <w:sz w:val="24"/>
          <w:szCs w:val="24"/>
        </w:rPr>
        <w:t>Use case diagram merupakan pemodelan untuk kelakukan (behavior) sistem informasi yang akan dibuat. Use case mendeskripsikan sebuah interaksi antara satu atau lebih aktor dengan sistem informasi yang akan dibuat. Dapat dikatakan use case digunakan untuk mengetahui fungsi apa saja yang ada di dalam sistem informasi dan siapa saja yang berhak menggunakan fungsi-fungsi tersebut. Simbolsimbol yang digunakan</w:t>
      </w:r>
      <w:r w:rsidR="000A4319">
        <w:rPr>
          <w:rFonts w:ascii="Times New Roman" w:cs="Times New Roman"/>
          <w:sz w:val="24"/>
          <w:szCs w:val="24"/>
        </w:rPr>
        <w:t xml:space="preserve"> dalam use case diagram, yaitu </w:t>
      </w:r>
    </w:p>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b/>
          <w:spacing w:val="-5"/>
          <w:sz w:val="24"/>
          <w:szCs w:val="24"/>
        </w:rPr>
        <w:t xml:space="preserve">Tabel 2.1  </w:t>
      </w:r>
      <w:r w:rsidRPr="00C41428">
        <w:rPr>
          <w:rFonts w:ascii="Times New Roman" w:cs="Times New Roman"/>
          <w:spacing w:val="-5"/>
          <w:sz w:val="24"/>
          <w:szCs w:val="24"/>
        </w:rPr>
        <w:t>Simbol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after="0"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rPr>
          <w:trHeight w:val="1790"/>
        </w:trPr>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733425" cy="63817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l="5376" t="4953" r="5376" b="86476"/>
                          <a:stretch/>
                        </pic:blipFill>
                        <pic:spPr>
                          <a:xfrm>
                            <a:off x="0" y="0"/>
                            <a:ext cx="733425" cy="638175"/>
                          </a:xfrm>
                          <a:prstGeom prst="rect">
                            <a:avLst/>
                          </a:prstGeom>
                          <a:ln>
                            <a:noFill/>
                          </a:ln>
                        </pic:spPr>
                      </pic:pic>
                    </a:graphicData>
                  </a:graphic>
                </wp:inline>
              </w:drawing>
            </w:r>
          </w:p>
        </w:tc>
        <w:tc>
          <w:tcPr>
            <w:tcW w:w="6095" w:type="dxa"/>
            <w:vAlign w:val="bottom"/>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Use case menggambarkan fungsionalitas yang disediakan sistem sebagai unit-unit yang bertukan pesan antar unit dengan aktor, biasanya dinyatakan dengan menggunakan kata kerja di awal nama use case.</w:t>
            </w:r>
          </w:p>
        </w:tc>
      </w:tr>
      <w:tr w:rsidR="001164AB" w:rsidRPr="00C41428">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600075" cy="628650"/>
                  <wp:effectExtent l="1905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srcRect l="14117" t="28952" r="11765" b="59619"/>
                          <a:stretch/>
                        </pic:blipFill>
                        <pic:spPr>
                          <a:xfrm>
                            <a:off x="0" y="0"/>
                            <a:ext cx="600075" cy="628650"/>
                          </a:xfrm>
                          <a:prstGeom prst="rect">
                            <a:avLst/>
                          </a:prstGeom>
                          <a:ln>
                            <a:noFill/>
                          </a:ln>
                        </pic:spPr>
                      </pic:pic>
                    </a:graphicData>
                  </a:graphic>
                </wp:inline>
              </w:drawing>
            </w:r>
          </w:p>
        </w:tc>
        <w:tc>
          <w:tcPr>
            <w:tcW w:w="6095" w:type="dxa"/>
            <w:vAlign w:val="center"/>
          </w:tcPr>
          <w:p w:rsidR="001164AB" w:rsidRPr="000A4319" w:rsidRDefault="00DB2315" w:rsidP="00176951">
            <w:pPr>
              <w:spacing w:after="0" w:line="360" w:lineRule="auto"/>
              <w:jc w:val="both"/>
              <w:rPr>
                <w:rFonts w:ascii="Times New Roman" w:cs="Times New Roman"/>
                <w:sz w:val="24"/>
                <w:szCs w:val="24"/>
                <w:lang w:val="id-ID"/>
              </w:rPr>
            </w:pPr>
            <w:r w:rsidRPr="00C41428">
              <w:rPr>
                <w:rFonts w:ascii="Times New Roman" w:cs="Times New Roman"/>
                <w:sz w:val="24"/>
                <w:szCs w:val="24"/>
              </w:rPr>
              <w:t xml:space="preserve">Aktor adalah abstraction dari orang atau sistem yang lain yang mengaktifkan fungsi dari target sistem. Untuk mengidentifikasikan aktor, harus ditentukan pembagian </w:t>
            </w:r>
            <w:r w:rsidR="00016D66" w:rsidRPr="00C41428">
              <w:rPr>
                <w:rFonts w:ascii="Times New Roman" w:cs="Times New Roman"/>
                <w:sz w:val="24"/>
                <w:szCs w:val="24"/>
              </w:rPr>
              <w:t>tenaga kerja dan tugas-tugas yang berkaitan dengan peran pada konteks target sistem. Orang atau sistem bisa muncul</w:t>
            </w:r>
            <w:r w:rsidR="00016D66">
              <w:rPr>
                <w:rFonts w:ascii="Times New Roman" w:cs="Times New Roman"/>
                <w:sz w:val="24"/>
                <w:szCs w:val="24"/>
                <w:lang w:val="id-ID"/>
              </w:rPr>
              <w:t xml:space="preserve"> </w:t>
            </w:r>
            <w:r w:rsidR="00016D66" w:rsidRPr="00C41428">
              <w:rPr>
                <w:rFonts w:ascii="Times New Roman" w:cs="Times New Roman"/>
                <w:sz w:val="24"/>
                <w:szCs w:val="24"/>
              </w:rPr>
              <w:t>dalam beberapa peran. Perlu dicatat bahwa aktor berinteraksi dengan use case, tetapi tidak memiliki control terhadap use case.</w:t>
            </w:r>
          </w:p>
        </w:tc>
      </w:tr>
      <w:tr w:rsidR="00016D66" w:rsidRPr="00C41428">
        <w:tc>
          <w:tcPr>
            <w:tcW w:w="1843" w:type="dxa"/>
            <w:vAlign w:val="center"/>
          </w:tcPr>
          <w:p w:rsidR="00016D66" w:rsidRPr="00176951" w:rsidRDefault="00016D66" w:rsidP="0038346B">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rPr>
              <w:drawing>
                <wp:inline distT="0" distB="0" distL="0" distR="0">
                  <wp:extent cx="647700" cy="714375"/>
                  <wp:effectExtent l="1905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l="15054" t="70285" r="11829" b="15430"/>
                          <a:stretch/>
                        </pic:blipFill>
                        <pic:spPr>
                          <a:xfrm>
                            <a:off x="0" y="0"/>
                            <a:ext cx="647700" cy="714375"/>
                          </a:xfrm>
                          <a:prstGeom prst="rect">
                            <a:avLst/>
                          </a:prstGeom>
                          <a:ln>
                            <a:noFill/>
                          </a:ln>
                        </pic:spPr>
                      </pic:pic>
                    </a:graphicData>
                  </a:graphic>
                </wp:inline>
              </w:drawing>
            </w:r>
          </w:p>
        </w:tc>
        <w:tc>
          <w:tcPr>
            <w:tcW w:w="6095" w:type="dxa"/>
            <w:vAlign w:val="center"/>
          </w:tcPr>
          <w:p w:rsidR="00016D66" w:rsidRPr="00176951" w:rsidRDefault="00016D66" w:rsidP="0038346B">
            <w:pPr>
              <w:spacing w:line="360" w:lineRule="auto"/>
              <w:jc w:val="both"/>
              <w:rPr>
                <w:rFonts w:ascii="Times New Roman" w:cs="Times New Roman"/>
                <w:sz w:val="24"/>
                <w:szCs w:val="24"/>
              </w:rPr>
            </w:pPr>
            <w:r w:rsidRPr="00C41428">
              <w:rPr>
                <w:rFonts w:ascii="Times New Roman" w:cs="Times New Roman"/>
                <w:sz w:val="24"/>
                <w:szCs w:val="24"/>
              </w:rPr>
              <w:t>Asosiasi antara aktor dan use case, digambarkan dengan garis tanpa panah yang mengindikasikan siapa atau apa yang meminta interaksi secara langsung dan bukannya mengidikasikan aliran data</w:t>
            </w:r>
          </w:p>
        </w:tc>
      </w:tr>
    </w:tbl>
    <w:p w:rsidR="00016D66" w:rsidRDefault="00016D66" w:rsidP="008216C2">
      <w:pPr>
        <w:spacing w:after="0" w:line="360" w:lineRule="auto"/>
        <w:jc w:val="both"/>
        <w:rPr>
          <w:rFonts w:ascii="Times New Roman" w:cs="Times New Roman"/>
          <w:b/>
          <w:spacing w:val="-5"/>
          <w:sz w:val="24"/>
          <w:szCs w:val="24"/>
          <w:lang w:val="id-ID"/>
        </w:rPr>
      </w:pPr>
    </w:p>
    <w:p w:rsidR="00016D66" w:rsidRDefault="00016D66" w:rsidP="008216C2">
      <w:pPr>
        <w:spacing w:after="0" w:line="360" w:lineRule="auto"/>
        <w:jc w:val="both"/>
        <w:rPr>
          <w:rFonts w:ascii="Times New Roman" w:cs="Times New Roman"/>
          <w:b/>
          <w:spacing w:val="-5"/>
          <w:sz w:val="24"/>
          <w:szCs w:val="24"/>
          <w:lang w:val="id-ID"/>
        </w:rPr>
      </w:pPr>
    </w:p>
    <w:p w:rsidR="008216C2" w:rsidRDefault="008216C2" w:rsidP="008216C2">
      <w:pPr>
        <w:spacing w:after="0" w:line="360" w:lineRule="auto"/>
        <w:jc w:val="both"/>
        <w:rPr>
          <w:rFonts w:ascii="Times New Roman" w:cs="Times New Roman"/>
          <w:spacing w:val="-5"/>
          <w:sz w:val="24"/>
          <w:szCs w:val="24"/>
          <w:lang w:val="id-ID"/>
        </w:rPr>
      </w:pPr>
      <w:r w:rsidRPr="00C41428">
        <w:rPr>
          <w:rFonts w:ascii="Times New Roman" w:cs="Times New Roman"/>
          <w:b/>
          <w:spacing w:val="-5"/>
          <w:sz w:val="24"/>
          <w:szCs w:val="24"/>
        </w:rPr>
        <w:lastRenderedPageBreak/>
        <w:t>Tabel</w:t>
      </w:r>
      <w:r w:rsidRPr="00C41428">
        <w:rPr>
          <w:rFonts w:ascii="Times New Roman" w:cs="Times New Roman"/>
          <w:b/>
          <w:spacing w:val="-5"/>
          <w:sz w:val="24"/>
          <w:szCs w:val="24"/>
          <w:lang w:val="id-ID"/>
        </w:rPr>
        <w:t xml:space="preserve"> 2.</w:t>
      </w:r>
      <w:r>
        <w:rPr>
          <w:rFonts w:ascii="Times New Roman" w:cs="Times New Roman"/>
          <w:b/>
          <w:spacing w:val="-5"/>
          <w:sz w:val="24"/>
          <w:szCs w:val="24"/>
          <w:lang w:val="id-ID"/>
        </w:rPr>
        <w:t>1</w:t>
      </w:r>
      <w:r w:rsidRPr="00C41428">
        <w:rPr>
          <w:rFonts w:ascii="Times New Roman" w:cs="Times New Roman"/>
          <w:spacing w:val="-5"/>
          <w:sz w:val="24"/>
          <w:szCs w:val="24"/>
        </w:rPr>
        <w:t xml:space="preserve"> </w:t>
      </w:r>
      <w:r w:rsidRPr="00C41428">
        <w:rPr>
          <w:rFonts w:ascii="Times New Roman" w:cs="Times New Roman"/>
          <w:spacing w:val="-5"/>
          <w:sz w:val="24"/>
          <w:szCs w:val="24"/>
          <w:lang w:val="id-ID"/>
        </w:rPr>
        <w:t xml:space="preserve">( </w:t>
      </w:r>
      <w:r w:rsidRPr="00C41428">
        <w:rPr>
          <w:rFonts w:ascii="Times New Roman" w:cs="Times New Roman"/>
          <w:spacing w:val="-5"/>
          <w:sz w:val="24"/>
          <w:szCs w:val="24"/>
        </w:rPr>
        <w:t>lanjutan</w:t>
      </w:r>
      <w:r w:rsidRPr="00C41428">
        <w:rPr>
          <w:rFonts w:ascii="Times New Roman" w:cs="Times New Roman"/>
          <w:spacing w:val="-5"/>
          <w:sz w:val="24"/>
          <w:szCs w:val="24"/>
          <w:lang w:val="id-ID"/>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8216C2" w:rsidRPr="00C41428" w:rsidTr="005932AB">
        <w:tc>
          <w:tcPr>
            <w:tcW w:w="1843"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176951">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rPr>
              <w:drawing>
                <wp:inline distT="0" distB="0" distL="0" distR="0">
                  <wp:extent cx="752475" cy="333375"/>
                  <wp:effectExtent l="19050" t="0" r="9525" b="0"/>
                  <wp:docPr id="2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rcRect l="7527" t="94286" r="7527" b="952"/>
                          <a:stretch/>
                        </pic:blipFill>
                        <pic:spPr>
                          <a:xfrm>
                            <a:off x="0" y="0"/>
                            <a:ext cx="752475" cy="333375"/>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Asosiasi antara aktor dan use case yang menggunakan panah terbuka untuk mengidinkasikan bila actor berinteraksi secara pasif dengan sistem.</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176951">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rPr>
              <w:drawing>
                <wp:inline distT="0" distB="0" distL="0" distR="0">
                  <wp:extent cx="847725" cy="628650"/>
                  <wp:effectExtent l="19050" t="0" r="9525" b="0"/>
                  <wp:docPr id="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2" cstate="print"/>
                          <a:srcRect t="8955" b="41791"/>
                          <a:stretch/>
                        </pic:blipFill>
                        <pic:spPr>
                          <a:xfrm>
                            <a:off x="0" y="0"/>
                            <a:ext cx="847725" cy="628650"/>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Include, merupakan di dalam use case lain (required) atau pemanggilan use case oleh use case lain, contohnya adalah pemanggilan sebuah fungsi program.</w:t>
            </w:r>
          </w:p>
        </w:tc>
      </w:tr>
      <w:tr w:rsidR="00176951" w:rsidRPr="00176951"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noProof/>
                <w:spacing w:val="-5"/>
                <w:sz w:val="24"/>
                <w:szCs w:val="24"/>
                <w:lang w:val="id-ID" w:eastAsia="id-ID"/>
              </w:rPr>
            </w:pPr>
            <w:r w:rsidRPr="00C41428">
              <w:rPr>
                <w:rFonts w:ascii="Times New Roman" w:cs="Times New Roman"/>
                <w:noProof/>
                <w:spacing w:val="-5"/>
                <w:sz w:val="24"/>
                <w:szCs w:val="24"/>
              </w:rPr>
              <w:drawing>
                <wp:inline distT="0" distB="0" distL="0" distR="0">
                  <wp:extent cx="847725" cy="371475"/>
                  <wp:effectExtent l="19050" t="0" r="9525" b="0"/>
                  <wp:docPr id="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2" cstate="print"/>
                          <a:srcRect t="70895"/>
                          <a:stretch/>
                        </pic:blipFill>
                        <pic:spPr>
                          <a:xfrm>
                            <a:off x="0" y="0"/>
                            <a:ext cx="847725" cy="371475"/>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line="360" w:lineRule="auto"/>
              <w:jc w:val="both"/>
              <w:rPr>
                <w:rFonts w:ascii="Times New Roman" w:cs="Times New Roman"/>
                <w:sz w:val="24"/>
                <w:szCs w:val="24"/>
              </w:rPr>
            </w:pPr>
            <w:r w:rsidRPr="00C41428">
              <w:rPr>
                <w:rFonts w:ascii="Times New Roman" w:cs="Times New Roman"/>
                <w:sz w:val="24"/>
                <w:szCs w:val="24"/>
              </w:rPr>
              <w:t>Extend, merupakan perluasan dari use case lain jika kondisi atau syarat terpenuhi.</w:t>
            </w:r>
          </w:p>
        </w:tc>
      </w:tr>
    </w:tbl>
    <w:p w:rsidR="000A4319" w:rsidRPr="000A4319" w:rsidRDefault="000A4319">
      <w:pPr>
        <w:suppressAutoHyphens/>
        <w:spacing w:after="0" w:line="360" w:lineRule="auto"/>
        <w:jc w:val="both"/>
        <w:rPr>
          <w:rFonts w:ascii="Times New Roman" w:cs="Times New Roman"/>
          <w:spacing w:val="-5"/>
          <w:sz w:val="24"/>
          <w:szCs w:val="24"/>
          <w:lang w:val="id-ID"/>
        </w:rPr>
      </w:pPr>
    </w:p>
    <w:p w:rsidR="00DB1661" w:rsidRPr="00C41428" w:rsidRDefault="00DB1661" w:rsidP="00DB1661">
      <w:pPr>
        <w:pStyle w:val="ListParagraph"/>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 xml:space="preserve">Diagram Aktivitas </w:t>
      </w:r>
      <w:r w:rsidRPr="00C41428">
        <w:rPr>
          <w:rFonts w:ascii="Times New Roman" w:cs="Times New Roman"/>
          <w:i/>
          <w:spacing w:val="-5"/>
          <w:sz w:val="24"/>
          <w:szCs w:val="24"/>
        </w:rPr>
        <w:t>(Activity Diagram</w:t>
      </w:r>
      <w:r w:rsidRPr="00C41428">
        <w:rPr>
          <w:rFonts w:ascii="Times New Roman" w:cs="Times New Roman"/>
          <w:spacing w:val="-5"/>
          <w:sz w:val="24"/>
          <w:szCs w:val="24"/>
        </w:rPr>
        <w:t>)</w:t>
      </w:r>
    </w:p>
    <w:p w:rsidR="00176951" w:rsidRPr="00176951" w:rsidRDefault="00DB1661" w:rsidP="00016D66">
      <w:pPr>
        <w:spacing w:line="360" w:lineRule="auto"/>
        <w:ind w:left="450" w:firstLine="270"/>
        <w:jc w:val="both"/>
        <w:rPr>
          <w:rFonts w:ascii="Times New Roman" w:cs="Times New Roman"/>
          <w:sz w:val="24"/>
          <w:szCs w:val="24"/>
          <w:lang w:val="id-ID"/>
        </w:rPr>
      </w:pPr>
      <w:r w:rsidRPr="00C41428">
        <w:rPr>
          <w:rFonts w:ascii="Times New Roman" w:cs="Times New Roman"/>
          <w:sz w:val="24"/>
          <w:szCs w:val="24"/>
        </w:rPr>
        <w:t>Activity Diagram menggambarkan workflow (aliran kerja) atau aktivitas dari sebuah sistem atau proses bisnis. Simbol-simbol yang digunakan dalam activity diagram yaitu :</w:t>
      </w:r>
    </w:p>
    <w:p w:rsidR="00B96770" w:rsidRPr="00B96770" w:rsidRDefault="00B96770" w:rsidP="00B96770">
      <w:pPr>
        <w:spacing w:after="0" w:line="360" w:lineRule="auto"/>
        <w:jc w:val="both"/>
        <w:rPr>
          <w:rFonts w:ascii="Times New Roman" w:cs="Times New Roman"/>
          <w:spacing w:val="-5"/>
          <w:sz w:val="24"/>
          <w:szCs w:val="24"/>
          <w:lang w:val="id-ID"/>
        </w:rPr>
      </w:pPr>
      <w:r>
        <w:rPr>
          <w:rFonts w:ascii="Times New Roman" w:cs="Times New Roman"/>
          <w:b/>
          <w:spacing w:val="-5"/>
          <w:sz w:val="24"/>
          <w:szCs w:val="24"/>
        </w:rPr>
        <w:t>Tabel 2.</w:t>
      </w:r>
      <w:r>
        <w:rPr>
          <w:rFonts w:ascii="Times New Roman" w:cs="Times New Roman"/>
          <w:b/>
          <w:spacing w:val="-5"/>
          <w:sz w:val="24"/>
          <w:szCs w:val="24"/>
          <w:lang w:val="id-ID"/>
        </w:rPr>
        <w:t>2</w:t>
      </w:r>
      <w:r w:rsidRPr="00C41428">
        <w:rPr>
          <w:rFonts w:ascii="Times New Roman" w:cs="Times New Roman"/>
          <w:b/>
          <w:spacing w:val="-5"/>
          <w:sz w:val="24"/>
          <w:szCs w:val="24"/>
        </w:rPr>
        <w:t xml:space="preserve">  </w:t>
      </w:r>
      <w:r>
        <w:rPr>
          <w:rFonts w:ascii="Times New Roman" w:cs="Times New Roman"/>
          <w:spacing w:val="-5"/>
          <w:sz w:val="24"/>
          <w:szCs w:val="24"/>
          <w:lang w:val="id-ID"/>
        </w:rPr>
        <w:t>Simbol Activity Diagram</w:t>
      </w:r>
    </w:p>
    <w:tbl>
      <w:tblPr>
        <w:tblW w:w="7704" w:type="dxa"/>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56"/>
      </w:tblGrid>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156"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66775" cy="485775"/>
                  <wp:effectExtent l="19050" t="0" r="9525" b="0"/>
                  <wp:docPr id="2" name="Picture 7"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1"/>
                          <pic:cNvPicPr>
                            <a:picLocks noChangeAspect="1" noChangeArrowheads="1"/>
                          </pic:cNvPicPr>
                        </pic:nvPicPr>
                        <pic:blipFill>
                          <a:blip r:embed="rId13" cstate="print"/>
                          <a:srcRect l="21552" b="91612"/>
                          <a:stretch>
                            <a:fillRect/>
                          </a:stretch>
                        </pic:blipFill>
                        <pic:spPr bwMode="auto">
                          <a:xfrm>
                            <a:off x="0" y="0"/>
                            <a:ext cx="866775" cy="48577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Start point, diletakkan pada pojok kiri atas dan merupakan awal aktifitas.</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533400" cy="609600"/>
                  <wp:effectExtent l="19050" t="0" r="0" b="0"/>
                  <wp:docPr id="8" name="Picture 8"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
                          <pic:cNvPicPr>
                            <a:picLocks noChangeAspect="1" noChangeArrowheads="1"/>
                          </pic:cNvPicPr>
                        </pic:nvPicPr>
                        <pic:blipFill>
                          <a:blip r:embed="rId14" cstate="print"/>
                          <a:srcRect l="25620" r="28099"/>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End point, akhir aktifitas.</w:t>
            </w:r>
          </w:p>
        </w:tc>
      </w:tr>
      <w:tr w:rsidR="00DB1661" w:rsidRPr="00C41428" w:rsidTr="008216C2">
        <w:trPr>
          <w:jc w:val="center"/>
        </w:trPr>
        <w:tc>
          <w:tcPr>
            <w:tcW w:w="1548" w:type="dxa"/>
            <w:vAlign w:val="center"/>
          </w:tcPr>
          <w:p w:rsidR="00DB1661" w:rsidRPr="00C41428" w:rsidRDefault="00DB1661" w:rsidP="00DE2002">
            <w:pPr>
              <w:spacing w:line="360" w:lineRule="auto"/>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47725" cy="314325"/>
                  <wp:effectExtent l="19050" t="0" r="9525" b="0"/>
                  <wp:docPr id="9" name="Picture 9"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1"/>
                          <pic:cNvPicPr>
                            <a:picLocks noChangeAspect="1" noChangeArrowheads="1"/>
                          </pic:cNvPicPr>
                        </pic:nvPicPr>
                        <pic:blipFill>
                          <a:blip r:embed="rId13" cstate="print"/>
                          <a:srcRect t="19785" b="73119"/>
                          <a:stretch>
                            <a:fillRect/>
                          </a:stretch>
                        </pic:blipFill>
                        <pic:spPr bwMode="auto">
                          <a:xfrm>
                            <a:off x="0" y="0"/>
                            <a:ext cx="847725" cy="31432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Activites, menggambarkan suatu proses/kegiatan bisnis.</w:t>
            </w:r>
          </w:p>
        </w:tc>
      </w:tr>
    </w:tbl>
    <w:p w:rsidR="00A64D6A" w:rsidRDefault="00A64D6A" w:rsidP="00DB1661">
      <w:pPr>
        <w:spacing w:line="360" w:lineRule="auto"/>
        <w:ind w:left="450" w:firstLine="270"/>
        <w:jc w:val="center"/>
        <w:rPr>
          <w:rFonts w:ascii="Times New Roman" w:cs="Times New Roman"/>
          <w:i/>
          <w:spacing w:val="-5"/>
          <w:sz w:val="24"/>
          <w:szCs w:val="24"/>
          <w:lang w:val="id-ID"/>
        </w:rPr>
      </w:pPr>
    </w:p>
    <w:p w:rsidR="00016D66" w:rsidRDefault="00016D66" w:rsidP="00DB1661">
      <w:pPr>
        <w:spacing w:line="360" w:lineRule="auto"/>
        <w:ind w:left="450" w:firstLine="270"/>
        <w:jc w:val="center"/>
        <w:rPr>
          <w:rFonts w:ascii="Times New Roman" w:cs="Times New Roman"/>
          <w:i/>
          <w:spacing w:val="-5"/>
          <w:sz w:val="24"/>
          <w:szCs w:val="24"/>
          <w:lang w:val="id-ID"/>
        </w:rPr>
      </w:pPr>
    </w:p>
    <w:p w:rsidR="00016D66" w:rsidRPr="00016D66" w:rsidRDefault="00016D66" w:rsidP="00016D66">
      <w:pPr>
        <w:spacing w:line="360" w:lineRule="auto"/>
        <w:rPr>
          <w:rFonts w:ascii="Times New Roman" w:cs="Times New Roman"/>
          <w:spacing w:val="-5"/>
          <w:sz w:val="24"/>
          <w:szCs w:val="24"/>
          <w:lang w:val="id-ID"/>
        </w:rPr>
      </w:pPr>
      <w:r w:rsidRPr="00016D66">
        <w:rPr>
          <w:rFonts w:ascii="Times New Roman" w:cs="Times New Roman"/>
          <w:b/>
          <w:spacing w:val="-5"/>
          <w:sz w:val="24"/>
          <w:szCs w:val="24"/>
          <w:lang w:val="id-ID"/>
        </w:rPr>
        <w:lastRenderedPageBreak/>
        <w:t>Tabel 2.2</w:t>
      </w:r>
      <w:r>
        <w:rPr>
          <w:rFonts w:ascii="Times New Roman" w:cs="Times New Roman"/>
          <w:spacing w:val="-5"/>
          <w:sz w:val="24"/>
          <w:szCs w:val="24"/>
          <w:lang w:val="id-ID"/>
        </w:rPr>
        <w:t xml:space="preserve"> (lanjutan)</w:t>
      </w:r>
    </w:p>
    <w:tbl>
      <w:tblPr>
        <w:tblW w:w="7704" w:type="dxa"/>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56"/>
      </w:tblGrid>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156" w:type="dxa"/>
            <w:vAlign w:val="center"/>
          </w:tcPr>
          <w:p w:rsidR="00016D66" w:rsidRPr="00C41428" w:rsidRDefault="00016D66" w:rsidP="0038346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47725" cy="895350"/>
                  <wp:effectExtent l="19050" t="0" r="9525" b="0"/>
                  <wp:docPr id="20" name="Picture 10"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1"/>
                          <pic:cNvPicPr>
                            <a:picLocks noChangeAspect="1" noChangeArrowheads="1"/>
                          </pic:cNvPicPr>
                        </pic:nvPicPr>
                        <pic:blipFill>
                          <a:blip r:embed="rId13" cstate="print"/>
                          <a:srcRect t="29892" b="49893"/>
                          <a:stretch>
                            <a:fillRect/>
                          </a:stretch>
                        </pic:blipFill>
                        <pic:spPr bwMode="auto">
                          <a:xfrm>
                            <a:off x="0" y="0"/>
                            <a:ext cx="847725" cy="895350"/>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Fork (Percabangan), digunakan untuk menunjukkan kegiatan yang dilakukan secara parallel atau untuk menggabungkan dua kegiatan pararel menjadi satu.</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781050" cy="628650"/>
                  <wp:effectExtent l="19050" t="0" r="0" b="0"/>
                  <wp:docPr id="21" name="Picture 11"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1"/>
                          <pic:cNvPicPr>
                            <a:picLocks noChangeAspect="1" noChangeArrowheads="1"/>
                          </pic:cNvPicPr>
                        </pic:nvPicPr>
                        <pic:blipFill>
                          <a:blip r:embed="rId13" cstate="print"/>
                          <a:srcRect l="7866" t="60001" b="25806"/>
                          <a:stretch>
                            <a:fillRect/>
                          </a:stretch>
                        </pic:blipFill>
                        <pic:spPr bwMode="auto">
                          <a:xfrm>
                            <a:off x="0" y="0"/>
                            <a:ext cx="781050" cy="628650"/>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Join (penggabungan) atau rake, digunakan untuk menunjukkan adanya dekomposisi.</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47725" cy="409575"/>
                  <wp:effectExtent l="19050" t="0" r="9525" b="0"/>
                  <wp:docPr id="22" name="Picture 12"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1"/>
                          <pic:cNvPicPr>
                            <a:picLocks noChangeAspect="1" noChangeArrowheads="1"/>
                          </pic:cNvPicPr>
                        </pic:nvPicPr>
                        <pic:blipFill>
                          <a:blip r:embed="rId13" cstate="print"/>
                          <a:srcRect t="76344" b="14409"/>
                          <a:stretch>
                            <a:fillRect/>
                          </a:stretch>
                        </pic:blipFill>
                        <pic:spPr bwMode="auto">
                          <a:xfrm>
                            <a:off x="0" y="0"/>
                            <a:ext cx="847725" cy="409575"/>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pacing w:val="-5"/>
                <w:sz w:val="24"/>
                <w:szCs w:val="24"/>
              </w:rPr>
            </w:pPr>
            <w:r w:rsidRPr="00C41428">
              <w:rPr>
                <w:rFonts w:ascii="Times New Roman" w:cs="Times New Roman"/>
                <w:sz w:val="24"/>
                <w:szCs w:val="24"/>
              </w:rPr>
              <w:t>Decision Points, menggambarkan pilihan untuk pengambilan keputusan, true, false</w:t>
            </w:r>
          </w:p>
        </w:tc>
      </w:tr>
      <w:tr w:rsidR="00016D66" w:rsidRPr="00C41428" w:rsidTr="0038346B">
        <w:trPr>
          <w:jc w:val="center"/>
        </w:trPr>
        <w:tc>
          <w:tcPr>
            <w:tcW w:w="1548" w:type="dxa"/>
            <w:vAlign w:val="center"/>
          </w:tcPr>
          <w:p w:rsidR="00016D66" w:rsidRPr="00C41428" w:rsidRDefault="00016D66" w:rsidP="0038346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47725" cy="504825"/>
                  <wp:effectExtent l="19050" t="0" r="9525" b="0"/>
                  <wp:docPr id="23" name="Picture 13"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1"/>
                          <pic:cNvPicPr>
                            <a:picLocks noChangeAspect="1" noChangeArrowheads="1"/>
                          </pic:cNvPicPr>
                        </pic:nvPicPr>
                        <pic:blipFill>
                          <a:blip r:embed="rId13" cstate="print"/>
                          <a:srcRect t="88602"/>
                          <a:stretch>
                            <a:fillRect/>
                          </a:stretch>
                        </pic:blipFill>
                        <pic:spPr bwMode="auto">
                          <a:xfrm>
                            <a:off x="0" y="0"/>
                            <a:ext cx="847725" cy="504825"/>
                          </a:xfrm>
                          <a:prstGeom prst="rect">
                            <a:avLst/>
                          </a:prstGeom>
                          <a:noFill/>
                          <a:ln w="9525">
                            <a:noFill/>
                            <a:miter lim="800000"/>
                            <a:headEnd/>
                            <a:tailEnd/>
                          </a:ln>
                        </pic:spPr>
                      </pic:pic>
                    </a:graphicData>
                  </a:graphic>
                </wp:inline>
              </w:drawing>
            </w:r>
          </w:p>
        </w:tc>
        <w:tc>
          <w:tcPr>
            <w:tcW w:w="6156" w:type="dxa"/>
            <w:vAlign w:val="center"/>
          </w:tcPr>
          <w:p w:rsidR="00016D66" w:rsidRPr="00C41428" w:rsidRDefault="00016D66" w:rsidP="0038346B">
            <w:pPr>
              <w:spacing w:line="360" w:lineRule="auto"/>
              <w:jc w:val="both"/>
              <w:rPr>
                <w:rFonts w:ascii="Times New Roman" w:cs="Times New Roman"/>
                <w:sz w:val="24"/>
                <w:szCs w:val="24"/>
              </w:rPr>
            </w:pPr>
            <w:r w:rsidRPr="00C41428">
              <w:rPr>
                <w:rFonts w:ascii="Times New Roman" w:cs="Times New Roman"/>
                <w:sz w:val="24"/>
                <w:szCs w:val="24"/>
              </w:rPr>
              <w:t>Swimlane, pembagian activity diagram untuk menunjukkan siapa melakukan apa.</w:t>
            </w:r>
          </w:p>
        </w:tc>
      </w:tr>
    </w:tbl>
    <w:p w:rsidR="00016D66" w:rsidRPr="00A64D6A" w:rsidRDefault="00016D66" w:rsidP="00016D66">
      <w:pPr>
        <w:spacing w:line="360" w:lineRule="auto"/>
        <w:rPr>
          <w:rFonts w:ascii="Times New Roman" w:cs="Times New Roman"/>
          <w:i/>
          <w:spacing w:val="-5"/>
          <w:sz w:val="24"/>
          <w:szCs w:val="24"/>
          <w:lang w:val="id-ID"/>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Kelas (</w:t>
      </w:r>
      <w:r w:rsidRPr="00C41428">
        <w:rPr>
          <w:rFonts w:ascii="Times New Roman" w:cs="Times New Roman"/>
          <w:i/>
          <w:spacing w:val="-5"/>
          <w:sz w:val="24"/>
          <w:szCs w:val="24"/>
        </w:rPr>
        <w:t>Class Diagram</w:t>
      </w:r>
      <w:r w:rsidRPr="00C41428">
        <w:rPr>
          <w:rFonts w:ascii="Times New Roman" w:cs="Times New Roman"/>
          <w:spacing w:val="-5"/>
          <w:sz w:val="24"/>
          <w:szCs w:val="24"/>
        </w:rPr>
        <w:t>)</w:t>
      </w:r>
    </w:p>
    <w:p w:rsidR="001164AB" w:rsidRDefault="00DB2315">
      <w:pPr>
        <w:spacing w:line="360" w:lineRule="auto"/>
        <w:ind w:firstLine="567"/>
        <w:jc w:val="both"/>
        <w:rPr>
          <w:rFonts w:ascii="Times New Roman" w:cs="Times New Roman"/>
          <w:sz w:val="24"/>
          <w:szCs w:val="24"/>
          <w:lang w:val="id-ID"/>
        </w:rPr>
      </w:pPr>
      <w:r w:rsidRPr="00C41428">
        <w:rPr>
          <w:rFonts w:ascii="Times New Roman" w:cs="Times New Roman"/>
          <w:sz w:val="24"/>
          <w:szCs w:val="24"/>
        </w:rPr>
        <w:t>Merupakan hubungan antar kelas dan penjelasan detail tiap-tiap kelas di dalam model desain dari suatu sistem, juga memperlihatkan aturan-aturan dan tanggng jawab entitas yang menentukan perilaku sistem. Class diagram juga menunjukkan atribut-atribut dan operasi-operasi dari sebuah kelas dan constraint yang berhubungan dengan objek yang dikoneksikan. Class diagram secara khas meliputi: Kelas (Class), Relasi, Associations, Generalization dan Aggregation, Atribut (Attributes), Operasi (Operations/Method), Visibility, tingkat akses objek eksternal kepada suatu operasi atau atribut. Hubungan antar kelas mempunyai keterangan yang disebut dengan multiplicity atau kardinaliti.</w:t>
      </w:r>
    </w:p>
    <w:p w:rsidR="00016D66" w:rsidRDefault="00016D66">
      <w:pPr>
        <w:spacing w:line="360" w:lineRule="auto"/>
        <w:ind w:firstLine="567"/>
        <w:jc w:val="both"/>
        <w:rPr>
          <w:rFonts w:ascii="Times New Roman" w:cs="Times New Roman"/>
          <w:sz w:val="24"/>
          <w:szCs w:val="24"/>
          <w:lang w:val="id-ID"/>
        </w:rPr>
      </w:pPr>
    </w:p>
    <w:p w:rsidR="00016D66" w:rsidRPr="00016D66" w:rsidRDefault="00016D66">
      <w:pPr>
        <w:spacing w:line="360" w:lineRule="auto"/>
        <w:ind w:firstLine="567"/>
        <w:jc w:val="both"/>
        <w:rPr>
          <w:rFonts w:ascii="Times New Roman" w:cs="Times New Roman"/>
          <w:sz w:val="24"/>
          <w:szCs w:val="24"/>
          <w:lang w:val="id-ID"/>
        </w:rPr>
      </w:pPr>
    </w:p>
    <w:p w:rsidR="001164AB" w:rsidRPr="00C41428" w:rsidRDefault="00DB2315">
      <w:pPr>
        <w:spacing w:after="0" w:line="360" w:lineRule="auto"/>
        <w:jc w:val="both"/>
        <w:rPr>
          <w:rFonts w:ascii="Times New Roman" w:cs="Times New Roman"/>
          <w:i/>
          <w:spacing w:val="-5"/>
          <w:sz w:val="24"/>
          <w:szCs w:val="24"/>
        </w:rPr>
      </w:pPr>
      <w:r w:rsidRPr="00C41428">
        <w:rPr>
          <w:rFonts w:ascii="Times New Roman" w:cs="Times New Roman"/>
          <w:b/>
          <w:spacing w:val="-5"/>
          <w:sz w:val="24"/>
          <w:szCs w:val="24"/>
        </w:rPr>
        <w:lastRenderedPageBreak/>
        <w:t>Tabel 2.</w:t>
      </w:r>
      <w:r w:rsidR="007D6B4E">
        <w:rPr>
          <w:rFonts w:ascii="Times New Roman" w:cs="Times New Roman"/>
          <w:b/>
          <w:spacing w:val="-5"/>
          <w:sz w:val="24"/>
          <w:szCs w:val="24"/>
          <w:lang w:val="id-ID"/>
        </w:rPr>
        <w:t>3</w:t>
      </w:r>
      <w:r w:rsidRPr="00C41428">
        <w:rPr>
          <w:rFonts w:ascii="Times New Roman" w:cs="Times New Roman"/>
          <w:b/>
          <w:spacing w:val="-5"/>
          <w:sz w:val="24"/>
          <w:szCs w:val="24"/>
        </w:rPr>
        <w:t xml:space="preserve">  </w:t>
      </w:r>
      <w:r w:rsidRPr="00C41428">
        <w:rPr>
          <w:rFonts w:ascii="Times New Roman" w:cs="Times New Roman"/>
          <w:sz w:val="24"/>
          <w:szCs w:val="24"/>
        </w:rPr>
        <w:t xml:space="preserve">Multiplicity Class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6048"/>
      </w:tblGrid>
      <w:tr w:rsidR="001164AB" w:rsidRPr="00C41428">
        <w:tc>
          <w:tcPr>
            <w:tcW w:w="1890"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Multiplicity</w:t>
            </w:r>
          </w:p>
        </w:tc>
        <w:tc>
          <w:tcPr>
            <w:tcW w:w="6048"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Satu dan hanya satu</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atau 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maksimal 1</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n..n</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Batasan antara. Contoh 2..4 mempunyai arti minimal 2 maksimum 4</w:t>
            </w:r>
          </w:p>
        </w:tc>
      </w:tr>
    </w:tbl>
    <w:p w:rsidR="001164AB" w:rsidRPr="00C41428" w:rsidRDefault="001164AB">
      <w:pPr>
        <w:suppressAutoHyphens/>
        <w:spacing w:after="0" w:line="360" w:lineRule="auto"/>
        <w:rPr>
          <w:rFonts w:ascii="Times New Roman" w:cs="Times New Roman"/>
          <w:spacing w:val="-5"/>
          <w:sz w:val="24"/>
          <w:szCs w:val="24"/>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Urutan (</w:t>
      </w:r>
      <w:r w:rsidRPr="00C41428">
        <w:rPr>
          <w:rFonts w:ascii="Times New Roman" w:cs="Times New Roman"/>
          <w:i/>
          <w:spacing w:val="-5"/>
          <w:sz w:val="24"/>
          <w:szCs w:val="24"/>
        </w:rPr>
        <w:t>Squence Diagram</w:t>
      </w:r>
      <w:r w:rsidRPr="00C41428">
        <w:rPr>
          <w:rFonts w:ascii="Times New Roman" w:cs="Times New Roman"/>
          <w:spacing w:val="-5"/>
          <w:sz w:val="24"/>
          <w:szCs w:val="24"/>
        </w:rPr>
        <w:t>)</w:t>
      </w:r>
    </w:p>
    <w:p w:rsidR="001164AB" w:rsidRPr="00C41428" w:rsidRDefault="00DB2315">
      <w:pPr>
        <w:spacing w:line="360" w:lineRule="auto"/>
        <w:ind w:firstLine="567"/>
        <w:rPr>
          <w:rFonts w:ascii="Times New Roman" w:cs="Times New Roman"/>
          <w:sz w:val="24"/>
          <w:szCs w:val="24"/>
        </w:rPr>
      </w:pPr>
      <w:r w:rsidRPr="00C41428">
        <w:rPr>
          <w:rFonts w:ascii="Times New Roman" w:cs="Times New Roman"/>
          <w:sz w:val="24"/>
          <w:szCs w:val="24"/>
        </w:rPr>
        <w:t>Sequence diagram menggambarkan kelakuan objek pada use case dengan mendeskripsikan waktu hidup objek dan pesan yang dikirimkan dan diterima antar objek. Simbol-simbol yang digunakan dalam sequence diagram yaitu :</w:t>
      </w:r>
    </w:p>
    <w:p w:rsidR="001164AB" w:rsidRPr="00C41428" w:rsidRDefault="00DB2315">
      <w:pPr>
        <w:spacing w:after="0" w:line="360" w:lineRule="auto"/>
        <w:jc w:val="both"/>
        <w:rPr>
          <w:rFonts w:ascii="Times New Roman" w:cs="Times New Roman"/>
          <w:i/>
          <w:sz w:val="24"/>
          <w:szCs w:val="24"/>
        </w:rPr>
      </w:pPr>
      <w:r w:rsidRPr="00C41428">
        <w:rPr>
          <w:rFonts w:ascii="Times New Roman" w:cs="Times New Roman"/>
          <w:b/>
          <w:spacing w:val="-5"/>
          <w:sz w:val="24"/>
          <w:szCs w:val="24"/>
        </w:rPr>
        <w:t>Tabel 2.</w:t>
      </w:r>
      <w:r w:rsidR="008216C2">
        <w:rPr>
          <w:rFonts w:ascii="Times New Roman" w:cs="Times New Roman"/>
          <w:b/>
          <w:spacing w:val="-5"/>
          <w:sz w:val="24"/>
          <w:szCs w:val="24"/>
          <w:lang w:val="id-ID"/>
        </w:rPr>
        <w:t>4</w:t>
      </w:r>
      <w:r w:rsidRPr="00C41428">
        <w:rPr>
          <w:rFonts w:ascii="Times New Roman" w:cs="Times New Roman"/>
          <w:b/>
          <w:spacing w:val="-5"/>
          <w:sz w:val="24"/>
          <w:szCs w:val="24"/>
        </w:rPr>
        <w:t xml:space="preserve">  </w:t>
      </w:r>
      <w:r w:rsidRPr="00C41428">
        <w:rPr>
          <w:rFonts w:ascii="Times New Roman" w:cs="Times New Roman"/>
          <w:sz w:val="24"/>
          <w:szCs w:val="24"/>
        </w:rPr>
        <w:t xml:space="preserve">Simbol </w:t>
      </w:r>
      <w:r w:rsidRPr="00C41428">
        <w:rPr>
          <w:rFonts w:ascii="Times New Roman" w:cs="Times New Roman"/>
          <w:i/>
          <w:sz w:val="24"/>
          <w:szCs w:val="24"/>
        </w:rPr>
        <w:t>Sequence</w:t>
      </w:r>
      <w:r w:rsidRPr="00C41428">
        <w:rPr>
          <w:rFonts w:ascii="Times New Roman" w:cs="Times New Roman"/>
          <w:sz w:val="24"/>
          <w:szCs w:val="24"/>
        </w:rPr>
        <w:t xml:space="preserve">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666750" cy="630903"/>
                  <wp:effectExtent l="0" t="0" r="0" b="0"/>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5" cstate="print"/>
                          <a:srcRect l="14708" t="9412" r="30589" b="38823"/>
                          <a:stretch/>
                        </pic:blipFill>
                        <pic:spPr>
                          <a:xfrm>
                            <a:off x="0" y="0"/>
                            <a:ext cx="666750" cy="630903"/>
                          </a:xfrm>
                          <a:prstGeom prst="rect">
                            <a:avLst/>
                          </a:prstGeom>
                        </pic:spPr>
                      </pic:pic>
                    </a:graphicData>
                  </a:graphic>
                </wp:inline>
              </w:drawing>
            </w:r>
          </w:p>
        </w:tc>
        <w:tc>
          <w:tcPr>
            <w:tcW w:w="6095" w:type="dxa"/>
            <w:vAlign w:val="center"/>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EntityClass, merupakan bagian dari sistem yang berisi kumpulan kelas berupa entitas-entitas yang membentuk gambaran awal sistem dan menjadi landasan untuk menyusun basis data</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19150" cy="609600"/>
                  <wp:effectExtent l="19050" t="0" r="0" b="0"/>
                  <wp:docPr id="1033"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16" cstate="print"/>
                          <a:srcRect t="61925" b="3348"/>
                          <a:stretch/>
                        </pic:blipFill>
                        <pic:spPr>
                          <a:xfrm>
                            <a:off x="0" y="0"/>
                            <a:ext cx="819150" cy="609600"/>
                          </a:xfrm>
                          <a:prstGeom prst="rect">
                            <a:avLst/>
                          </a:prstGeom>
                          <a:ln>
                            <a:noFill/>
                          </a:ln>
                        </pic:spPr>
                      </pic:pic>
                    </a:graphicData>
                  </a:graphic>
                </wp:inline>
              </w:drawing>
            </w:r>
          </w:p>
        </w:tc>
        <w:tc>
          <w:tcPr>
            <w:tcW w:w="6095" w:type="dxa"/>
            <w:vAlign w:val="center"/>
          </w:tcPr>
          <w:p w:rsidR="001164AB" w:rsidRPr="00C41428" w:rsidRDefault="00DB2315" w:rsidP="000A4319">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Boundary Class, berisi kumpulan kelas yang menjadi interface atau interaksi antara satu atau lebih aktor dengan </w:t>
            </w:r>
            <w:r w:rsidR="008216C2" w:rsidRPr="00C41428">
              <w:rPr>
                <w:rFonts w:ascii="Times New Roman" w:cs="Times New Roman"/>
                <w:sz w:val="24"/>
                <w:szCs w:val="24"/>
              </w:rPr>
              <w:t>sistem, seperti tampilan formentry dan form cetak.</w:t>
            </w:r>
          </w:p>
        </w:tc>
      </w:tr>
      <w:tr w:rsidR="008216C2" w:rsidRPr="00C41428">
        <w:tc>
          <w:tcPr>
            <w:tcW w:w="1843" w:type="dxa"/>
            <w:vAlign w:val="center"/>
          </w:tcPr>
          <w:p w:rsidR="008216C2" w:rsidRPr="00C41428" w:rsidRDefault="008216C2" w:rsidP="005932AB">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28675" cy="628650"/>
                  <wp:effectExtent l="19050" t="0" r="9525" b="0"/>
                  <wp:docPr id="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7" cstate="print"/>
                          <a:srcRect b="84398"/>
                          <a:stretch/>
                        </pic:blipFill>
                        <pic:spPr>
                          <a:xfrm>
                            <a:off x="0" y="0"/>
                            <a:ext cx="828675" cy="628650"/>
                          </a:xfrm>
                          <a:prstGeom prst="rect">
                            <a:avLst/>
                          </a:prstGeom>
                          <a:ln>
                            <a:noFill/>
                          </a:ln>
                        </pic:spPr>
                      </pic:pic>
                    </a:graphicData>
                  </a:graphic>
                </wp:inline>
              </w:drawing>
            </w:r>
          </w:p>
        </w:tc>
        <w:tc>
          <w:tcPr>
            <w:tcW w:w="6095" w:type="dxa"/>
            <w:vAlign w:val="center"/>
          </w:tcPr>
          <w:p w:rsidR="008216C2" w:rsidRPr="00C41428" w:rsidRDefault="008216C2" w:rsidP="00176951">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Control class, suatu objek yang berisi logika aplikasi yang tidak memiliki tanggung jawab kepada entitas, contohnya </w:t>
            </w:r>
            <w:r w:rsidR="00016D66" w:rsidRPr="00C41428">
              <w:rPr>
                <w:rFonts w:ascii="Times New Roman" w:cs="Times New Roman"/>
                <w:sz w:val="24"/>
                <w:szCs w:val="24"/>
              </w:rPr>
              <w:t>adalah kalkulasi dan aturan bisnis yang melibatkan berbagai objek.</w:t>
            </w:r>
          </w:p>
        </w:tc>
      </w:tr>
      <w:tr w:rsidR="00016D66" w:rsidRPr="00C41428">
        <w:tc>
          <w:tcPr>
            <w:tcW w:w="1843" w:type="dxa"/>
            <w:vAlign w:val="center"/>
          </w:tcPr>
          <w:p w:rsidR="00016D66" w:rsidRPr="00C41428" w:rsidRDefault="00016D66" w:rsidP="0038346B">
            <w:pPr>
              <w:spacing w:after="0" w:line="360" w:lineRule="auto"/>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828675" cy="276225"/>
                  <wp:effectExtent l="19050" t="0" r="9525" b="0"/>
                  <wp:docPr id="2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17" cstate="print"/>
                          <a:srcRect t="26004" b="67140"/>
                          <a:stretch/>
                        </pic:blipFill>
                        <pic:spPr>
                          <a:xfrm>
                            <a:off x="0" y="0"/>
                            <a:ext cx="828675" cy="276225"/>
                          </a:xfrm>
                          <a:prstGeom prst="rect">
                            <a:avLst/>
                          </a:prstGeom>
                          <a:ln>
                            <a:noFill/>
                          </a:ln>
                        </pic:spPr>
                      </pic:pic>
                    </a:graphicData>
                  </a:graphic>
                </wp:inline>
              </w:drawing>
            </w:r>
          </w:p>
        </w:tc>
        <w:tc>
          <w:tcPr>
            <w:tcW w:w="6095" w:type="dxa"/>
            <w:vAlign w:val="center"/>
          </w:tcPr>
          <w:p w:rsidR="00016D66" w:rsidRPr="00C41428" w:rsidRDefault="00016D66" w:rsidP="0038346B">
            <w:pPr>
              <w:spacing w:after="0" w:line="360" w:lineRule="auto"/>
              <w:jc w:val="both"/>
              <w:rPr>
                <w:rFonts w:ascii="Times New Roman" w:cs="Times New Roman"/>
                <w:spacing w:val="-5"/>
                <w:sz w:val="24"/>
                <w:szCs w:val="24"/>
              </w:rPr>
            </w:pPr>
            <w:r w:rsidRPr="00C41428">
              <w:rPr>
                <w:rFonts w:ascii="Times New Roman" w:cs="Times New Roman"/>
                <w:sz w:val="24"/>
                <w:szCs w:val="24"/>
              </w:rPr>
              <w:t>Message, simbol mengirim pesan antar class</w:t>
            </w:r>
          </w:p>
        </w:tc>
      </w:tr>
    </w:tbl>
    <w:p w:rsidR="00016D66" w:rsidRDefault="00016D66" w:rsidP="00176951">
      <w:pPr>
        <w:spacing w:after="0" w:line="360" w:lineRule="auto"/>
        <w:jc w:val="both"/>
        <w:rPr>
          <w:rFonts w:ascii="Times New Roman" w:cs="Times New Roman"/>
          <w:b/>
          <w:sz w:val="24"/>
          <w:szCs w:val="24"/>
          <w:lang w:val="id-ID"/>
        </w:rPr>
      </w:pPr>
    </w:p>
    <w:p w:rsidR="00016D66" w:rsidRDefault="00016D66" w:rsidP="00176951">
      <w:pPr>
        <w:spacing w:after="0" w:line="360" w:lineRule="auto"/>
        <w:jc w:val="both"/>
        <w:rPr>
          <w:rFonts w:ascii="Times New Roman" w:cs="Times New Roman"/>
          <w:b/>
          <w:sz w:val="24"/>
          <w:szCs w:val="24"/>
          <w:lang w:val="id-ID"/>
        </w:rPr>
      </w:pPr>
    </w:p>
    <w:p w:rsidR="001164AB" w:rsidRPr="00176951" w:rsidRDefault="00176951" w:rsidP="00176951">
      <w:pPr>
        <w:spacing w:after="0" w:line="360" w:lineRule="auto"/>
        <w:jc w:val="both"/>
        <w:rPr>
          <w:rFonts w:ascii="Times New Roman" w:cs="Times New Roman"/>
          <w:sz w:val="24"/>
          <w:szCs w:val="24"/>
          <w:lang w:val="id-ID"/>
        </w:rPr>
      </w:pPr>
      <w:r>
        <w:rPr>
          <w:rFonts w:ascii="Times New Roman" w:cs="Times New Roman"/>
          <w:b/>
          <w:sz w:val="24"/>
          <w:szCs w:val="24"/>
          <w:lang w:val="id-ID"/>
        </w:rPr>
        <w:lastRenderedPageBreak/>
        <w:t xml:space="preserve">Tabel 2.4 </w:t>
      </w:r>
      <w:r>
        <w:rPr>
          <w:rFonts w:ascii="Times New Roman" w:cs="Times New Roman"/>
          <w:sz w:val="24"/>
          <w:szCs w:val="24"/>
          <w:lang w:val="id-ID"/>
        </w:rPr>
        <w:t>(lanjutan)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76951" w:rsidRPr="00C41428" w:rsidTr="00E6227F">
        <w:tc>
          <w:tcPr>
            <w:tcW w:w="1843" w:type="dxa"/>
            <w:vAlign w:val="center"/>
          </w:tcPr>
          <w:p w:rsidR="00176951" w:rsidRPr="00C41428" w:rsidRDefault="00176951" w:rsidP="00E6227F">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76951" w:rsidRPr="00C41428" w:rsidRDefault="00176951" w:rsidP="00E6227F">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76951" w:rsidRPr="00C41428" w:rsidTr="00E6227F">
        <w:tc>
          <w:tcPr>
            <w:tcW w:w="1843" w:type="dxa"/>
            <w:vAlign w:val="center"/>
          </w:tcPr>
          <w:p w:rsidR="00176951" w:rsidRPr="00C41428" w:rsidRDefault="00176951" w:rsidP="00E6227F">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rPr>
              <w:drawing>
                <wp:inline distT="0" distB="0" distL="0" distR="0">
                  <wp:extent cx="314325" cy="714375"/>
                  <wp:effectExtent l="19050" t="0" r="9525" b="0"/>
                  <wp:docPr id="103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9"/>
                          <pic:cNvPicPr/>
                        </pic:nvPicPr>
                        <pic:blipFill>
                          <a:blip r:embed="rId17" cstate="print"/>
                          <a:srcRect t="65248" r="62070" b="17021"/>
                          <a:stretch/>
                        </pic:blipFill>
                        <pic:spPr>
                          <a:xfrm>
                            <a:off x="0" y="0"/>
                            <a:ext cx="314325" cy="714375"/>
                          </a:xfrm>
                          <a:prstGeom prst="rect">
                            <a:avLst/>
                          </a:prstGeom>
                          <a:ln>
                            <a:noFill/>
                          </a:ln>
                        </pic:spPr>
                      </pic:pic>
                    </a:graphicData>
                  </a:graphic>
                </wp:inline>
              </w:drawing>
            </w:r>
          </w:p>
        </w:tc>
        <w:tc>
          <w:tcPr>
            <w:tcW w:w="6095" w:type="dxa"/>
            <w:vAlign w:val="center"/>
          </w:tcPr>
          <w:p w:rsidR="00176951" w:rsidRPr="00C41428" w:rsidRDefault="00176951" w:rsidP="00E6227F">
            <w:pPr>
              <w:spacing w:after="0" w:line="360" w:lineRule="auto"/>
              <w:jc w:val="both"/>
              <w:rPr>
                <w:rFonts w:ascii="Times New Roman" w:cs="Times New Roman"/>
                <w:spacing w:val="-5"/>
                <w:sz w:val="24"/>
                <w:szCs w:val="24"/>
              </w:rPr>
            </w:pPr>
            <w:r w:rsidRPr="00C41428">
              <w:rPr>
                <w:rFonts w:ascii="Times New Roman" w:cs="Times New Roman"/>
                <w:sz w:val="24"/>
                <w:szCs w:val="24"/>
              </w:rPr>
              <w:t>Activation, activation mewakili sebuah eksekusi operasi dari objek, panjang kotak ini berbanding lurus dengan durasi aktivitas sebuah operasi</w:t>
            </w:r>
          </w:p>
        </w:tc>
      </w:tr>
      <w:tr w:rsidR="00176951" w:rsidRPr="00C41428" w:rsidTr="00176951">
        <w:tc>
          <w:tcPr>
            <w:tcW w:w="1843"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after="0" w:line="360" w:lineRule="auto"/>
              <w:jc w:val="center"/>
              <w:rPr>
                <w:rFonts w:ascii="Times New Roman" w:cs="Times New Roman"/>
                <w:noProof/>
                <w:spacing w:val="-5"/>
                <w:sz w:val="24"/>
                <w:szCs w:val="24"/>
                <w:lang w:val="id-ID" w:eastAsia="id-ID"/>
              </w:rPr>
            </w:pPr>
            <w:r w:rsidRPr="00C41428">
              <w:rPr>
                <w:rFonts w:ascii="Times New Roman" w:cs="Times New Roman"/>
                <w:noProof/>
                <w:spacing w:val="-5"/>
                <w:sz w:val="24"/>
                <w:szCs w:val="24"/>
              </w:rPr>
              <w:drawing>
                <wp:inline distT="0" distB="0" distL="0" distR="0">
                  <wp:extent cx="514350" cy="552450"/>
                  <wp:effectExtent l="19050" t="0" r="0" b="0"/>
                  <wp:docPr id="103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0"/>
                          <pic:cNvPicPr/>
                        </pic:nvPicPr>
                        <pic:blipFill>
                          <a:blip r:embed="rId17" cstate="print"/>
                          <a:srcRect t="86288" r="37930"/>
                          <a:stretch/>
                        </pic:blipFill>
                        <pic:spPr>
                          <a:xfrm>
                            <a:off x="0" y="0"/>
                            <a:ext cx="514350" cy="552450"/>
                          </a:xfrm>
                          <a:prstGeom prst="rect">
                            <a:avLst/>
                          </a:prstGeom>
                          <a:ln>
                            <a:noFill/>
                          </a:ln>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vAlign w:val="center"/>
          </w:tcPr>
          <w:p w:rsidR="00176951" w:rsidRPr="00176951" w:rsidRDefault="00176951" w:rsidP="00E6227F">
            <w:pPr>
              <w:spacing w:after="0" w:line="360" w:lineRule="auto"/>
              <w:jc w:val="both"/>
              <w:rPr>
                <w:rFonts w:ascii="Times New Roman" w:cs="Times New Roman"/>
                <w:sz w:val="24"/>
                <w:szCs w:val="24"/>
              </w:rPr>
            </w:pPr>
            <w:r w:rsidRPr="00C41428">
              <w:rPr>
                <w:rFonts w:ascii="Times New Roman" w:cs="Times New Roman"/>
                <w:sz w:val="24"/>
                <w:szCs w:val="24"/>
              </w:rPr>
              <w:t>Lifeline, garis titik-titik yang terhubung dengan objek, sepanjang lifeline terdapat activation</w:t>
            </w:r>
          </w:p>
        </w:tc>
      </w:tr>
    </w:tbl>
    <w:p w:rsidR="00176951" w:rsidRPr="00176951" w:rsidRDefault="00176951">
      <w:pPr>
        <w:spacing w:after="0" w:line="360" w:lineRule="auto"/>
        <w:ind w:left="450" w:firstLine="270"/>
        <w:jc w:val="both"/>
        <w:rPr>
          <w:rFonts w:ascii="Times New Roman" w:cs="Times New Roman"/>
          <w:spacing w:val="-5"/>
          <w:sz w:val="24"/>
          <w:szCs w:val="24"/>
          <w:lang w:val="id-ID"/>
        </w:rPr>
      </w:pPr>
    </w:p>
    <w:p w:rsidR="001164AB" w:rsidRPr="007D6B4E" w:rsidRDefault="00DB2315" w:rsidP="003D68A7">
      <w:pPr>
        <w:pStyle w:val="ListParagraph"/>
        <w:numPr>
          <w:ilvl w:val="1"/>
          <w:numId w:val="1"/>
        </w:numPr>
        <w:suppressAutoHyphens/>
        <w:spacing w:after="0" w:line="360" w:lineRule="auto"/>
        <w:ind w:left="567" w:hanging="567"/>
        <w:jc w:val="both"/>
        <w:rPr>
          <w:rFonts w:ascii="Times New Roman" w:cs="Times New Roman"/>
          <w:i/>
          <w:iCs/>
          <w:sz w:val="24"/>
          <w:szCs w:val="24"/>
        </w:rPr>
      </w:pPr>
      <w:bookmarkStart w:id="0" w:name="_GoBack"/>
      <w:r w:rsidRPr="007D6B4E">
        <w:rPr>
          <w:rFonts w:ascii="Times New Roman" w:cs="Times New Roman"/>
          <w:b/>
          <w:iCs/>
          <w:sz w:val="24"/>
          <w:szCs w:val="24"/>
        </w:rPr>
        <w:t xml:space="preserve">Entity </w:t>
      </w:r>
      <w:r w:rsidRPr="007D6B4E">
        <w:rPr>
          <w:rFonts w:ascii="Times New Roman" w:cs="Times New Roman"/>
          <w:b/>
          <w:iCs/>
          <w:sz w:val="24"/>
          <w:szCs w:val="24"/>
          <w:lang w:val="id-ID"/>
        </w:rPr>
        <w:t>R</w:t>
      </w:r>
      <w:r w:rsidRPr="007D6B4E">
        <w:rPr>
          <w:rFonts w:ascii="Times New Roman" w:cs="Times New Roman"/>
          <w:b/>
          <w:iCs/>
          <w:sz w:val="24"/>
          <w:szCs w:val="24"/>
        </w:rPr>
        <w:t xml:space="preserve">elational </w:t>
      </w:r>
      <w:r w:rsidRPr="007D6B4E">
        <w:rPr>
          <w:rFonts w:ascii="Times New Roman" w:cs="Times New Roman"/>
          <w:b/>
          <w:iCs/>
          <w:sz w:val="24"/>
          <w:szCs w:val="24"/>
          <w:lang w:val="id-ID"/>
        </w:rPr>
        <w:t>D</w:t>
      </w:r>
      <w:r w:rsidRPr="007D6B4E">
        <w:rPr>
          <w:rFonts w:ascii="Times New Roman" w:cs="Times New Roman"/>
          <w:b/>
          <w:iCs/>
          <w:sz w:val="24"/>
          <w:szCs w:val="24"/>
        </w:rPr>
        <w:t>iagram (ERD)</w:t>
      </w:r>
    </w:p>
    <w:p w:rsidR="001164AB" w:rsidRPr="00C41428" w:rsidRDefault="00DB2315">
      <w:pPr>
        <w:pStyle w:val="Default"/>
        <w:spacing w:line="360" w:lineRule="auto"/>
        <w:ind w:firstLine="567"/>
        <w:jc w:val="both"/>
      </w:pPr>
      <w:r w:rsidRPr="00C41428">
        <w:t>ERD (Fridayanthie, dkk, 2016) adalah model teknik pendekatan yang menyatakan atau menggambarkan hubungan suatu model. Didalam hubungan ini tersebut dinyatakan yang utama dari ERD adalah menunjukan objek data (Entity) dan hubungan (Relationship), yang ada pada Entity berikutnya. Menurut Simarmata (2010:67), “Entity RelationShip Diagram (ERD) adalah alat pemodelan data utama dan akan mambantu mengorganisasi data dalam suatu proyek ke dalam entitas-entitas dan menentukan hubungan antar entitas”.</w:t>
      </w:r>
    </w:p>
    <w:p w:rsidR="001164AB" w:rsidRPr="00C41428" w:rsidRDefault="00DB2315">
      <w:pPr>
        <w:pStyle w:val="Default"/>
        <w:spacing w:line="360" w:lineRule="auto"/>
        <w:ind w:firstLine="567"/>
        <w:jc w:val="both"/>
      </w:pPr>
      <w:r w:rsidRPr="00C41428">
        <w:t xml:space="preserve">Proses memungkinkan analis menghasilkan struktur basis data dapat disimpan dan diambil secara efisien. Simbol-simbol dalam ERD (Entity Relationship Diagram) adalah sebagai berikut: </w:t>
      </w:r>
    </w:p>
    <w:p w:rsidR="001164AB" w:rsidRPr="00C41428" w:rsidRDefault="00DB2315">
      <w:pPr>
        <w:pStyle w:val="Default"/>
        <w:spacing w:line="360" w:lineRule="auto"/>
        <w:ind w:left="450" w:hanging="426"/>
        <w:jc w:val="both"/>
      </w:pPr>
      <w:r w:rsidRPr="00C41428">
        <w:t>a. Entitas</w:t>
      </w:r>
      <w:r w:rsidRPr="00C41428">
        <w:tab/>
        <w:t>: suatu yang nyata atau abstrak yang mempunyai karakteristik</w:t>
      </w:r>
    </w:p>
    <w:p w:rsidR="001164AB" w:rsidRPr="00C41428" w:rsidRDefault="00DB2315">
      <w:pPr>
        <w:pStyle w:val="Default"/>
        <w:spacing w:line="360" w:lineRule="auto"/>
        <w:ind w:left="900" w:firstLine="540"/>
        <w:jc w:val="both"/>
      </w:pPr>
      <w:r w:rsidRPr="00C41428">
        <w:t xml:space="preserve">  dimana. kita akan menyimpan data. </w:t>
      </w:r>
    </w:p>
    <w:p w:rsidR="001164AB" w:rsidRPr="00C41428" w:rsidRDefault="00DB2315">
      <w:pPr>
        <w:pStyle w:val="Default"/>
        <w:spacing w:line="360" w:lineRule="auto"/>
        <w:ind w:left="426" w:hanging="426"/>
        <w:jc w:val="both"/>
      </w:pPr>
      <w:r w:rsidRPr="00C41428">
        <w:t>b. Atribut</w:t>
      </w:r>
      <w:r w:rsidRPr="00C41428">
        <w:tab/>
        <w:t>: ciri umum semua atau sebagian besar instansi pada entitas</w:t>
      </w:r>
    </w:p>
    <w:p w:rsidR="001164AB" w:rsidRPr="00C41428" w:rsidRDefault="00DB2315">
      <w:pPr>
        <w:pStyle w:val="Default"/>
        <w:spacing w:line="360" w:lineRule="auto"/>
        <w:ind w:left="1866" w:hanging="426"/>
        <w:jc w:val="both"/>
      </w:pPr>
      <w:r w:rsidRPr="00C41428">
        <w:t xml:space="preserve">  tertentu. </w:t>
      </w:r>
    </w:p>
    <w:p w:rsidR="001164AB" w:rsidRPr="00C41428" w:rsidRDefault="00DB2315">
      <w:pPr>
        <w:pStyle w:val="Default"/>
        <w:spacing w:line="360" w:lineRule="auto"/>
        <w:ind w:left="426" w:hanging="426"/>
        <w:jc w:val="both"/>
      </w:pPr>
      <w:r w:rsidRPr="00C41428">
        <w:t>c. Relasi</w:t>
      </w:r>
      <w:r w:rsidRPr="00C41428">
        <w:tab/>
        <w:t xml:space="preserve">: hubungan alamiah yang terjadi antara satu atau lebih entitas. </w:t>
      </w:r>
    </w:p>
    <w:p w:rsidR="001164AB" w:rsidRPr="00C41428" w:rsidRDefault="00DB2315">
      <w:pPr>
        <w:pStyle w:val="Default"/>
        <w:spacing w:line="360" w:lineRule="auto"/>
        <w:ind w:left="426" w:hanging="426"/>
        <w:jc w:val="both"/>
      </w:pPr>
      <w:r w:rsidRPr="00C41428">
        <w:t>d. Link</w:t>
      </w:r>
      <w:r w:rsidRPr="00C41428">
        <w:tab/>
      </w:r>
      <w:r w:rsidRPr="00C41428">
        <w:tab/>
        <w:t>: garis penghubung atribut dengan kumpulan entitas dan kumpulan</w:t>
      </w:r>
    </w:p>
    <w:p w:rsidR="001164AB" w:rsidRPr="00C41428" w:rsidRDefault="00DB2315" w:rsidP="00176951">
      <w:pPr>
        <w:pStyle w:val="Default"/>
        <w:spacing w:line="360" w:lineRule="auto"/>
        <w:ind w:left="1506"/>
        <w:jc w:val="both"/>
        <w:rPr>
          <w:lang w:val="id-ID"/>
        </w:rPr>
      </w:pPr>
      <w:r w:rsidRPr="00C41428">
        <w:t xml:space="preserve"> entitas dengan relasi.</w:t>
      </w:r>
    </w:p>
    <w:p w:rsidR="001164AB" w:rsidRPr="00C41428" w:rsidRDefault="00DB2315" w:rsidP="003D68A7">
      <w:pPr>
        <w:pStyle w:val="ListParagraph"/>
        <w:numPr>
          <w:ilvl w:val="2"/>
          <w:numId w:val="1"/>
        </w:numPr>
        <w:suppressAutoHyphens/>
        <w:spacing w:after="0" w:line="360" w:lineRule="auto"/>
        <w:jc w:val="both"/>
        <w:rPr>
          <w:rFonts w:ascii="Times New Roman" w:cs="Times New Roman"/>
          <w:b/>
          <w:sz w:val="24"/>
          <w:szCs w:val="24"/>
        </w:rPr>
      </w:pPr>
      <w:r w:rsidRPr="00C41428">
        <w:rPr>
          <w:rFonts w:ascii="Times New Roman" w:cs="Times New Roman"/>
          <w:b/>
          <w:sz w:val="24"/>
          <w:szCs w:val="24"/>
        </w:rPr>
        <w:t>Kardinalitas Relasi</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Satu ke satu (One to One) Setiap elemen dari Entitas A berhubungan paling banyak dengan elemen pada Entitas B. Demikian juga sebaliknya setiap elemen B berhubungan paling banyak satu elemen pada Entitas A.</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lastRenderedPageBreak/>
        <w:t>Satu ke banyak (One to Many) Setiap elemen dari Entitas A berhubungan dengan maksimal banyak elemen pada Entitas B. Dan sebaliknya setiap elemen dari Entitas B berhubungan dengan paling banyak satu elemen di Entitas A</w:t>
      </w:r>
      <w:r w:rsidRPr="00C41428">
        <w:rPr>
          <w:rFonts w:ascii="Times New Roman" w:cs="Times New Roman"/>
          <w:b/>
          <w:sz w:val="24"/>
          <w:szCs w:val="24"/>
        </w:rPr>
        <w:t>.</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 xml:space="preserve">Banyak ke satu (Many to One) Setiap elemen dari Entitas A berhubungan paling banyak dengan satu elemen pada Entitas B. Dan sebaliknya setiap elemen dari Entitas B behubungan dengan maksimal banyak elemen di entitas A. </w:t>
      </w:r>
    </w:p>
    <w:p w:rsidR="008216C2" w:rsidRPr="00176951" w:rsidRDefault="00DB2315" w:rsidP="00176951">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Banyak ke banyak (Many to Many) Setiap elemen dari Entitas A berhubungan maksimal banyak elemen pada Entitas B demikian sebaliknya.</w:t>
      </w:r>
    </w:p>
    <w:p w:rsidR="00176951" w:rsidRPr="00176951" w:rsidRDefault="00176951" w:rsidP="00176951">
      <w:pPr>
        <w:tabs>
          <w:tab w:val="left" w:pos="709"/>
        </w:tabs>
        <w:suppressAutoHyphens/>
        <w:spacing w:after="0" w:line="360" w:lineRule="auto"/>
        <w:jc w:val="both"/>
        <w:rPr>
          <w:rFonts w:ascii="Times New Roman" w:cs="Times New Roman"/>
          <w:b/>
          <w:sz w:val="24"/>
          <w:szCs w:val="24"/>
        </w:rPr>
      </w:pPr>
    </w:p>
    <w:p w:rsidR="001164AB" w:rsidRPr="00C41428" w:rsidRDefault="00DB2315">
      <w:pPr>
        <w:spacing w:line="360" w:lineRule="auto"/>
        <w:jc w:val="both"/>
        <w:rPr>
          <w:rFonts w:ascii="Times New Roman" w:cs="Times New Roman"/>
          <w:iCs/>
          <w:sz w:val="24"/>
          <w:szCs w:val="24"/>
        </w:rPr>
      </w:pPr>
      <w:r w:rsidRPr="00C41428">
        <w:rPr>
          <w:rFonts w:ascii="Times New Roman" w:cs="Times New Roman"/>
          <w:b/>
          <w:iCs/>
          <w:sz w:val="24"/>
          <w:szCs w:val="24"/>
        </w:rPr>
        <w:t>Tabel 2.</w:t>
      </w:r>
      <w:r w:rsidR="008216C2">
        <w:rPr>
          <w:rFonts w:ascii="Times New Roman" w:cs="Times New Roman"/>
          <w:b/>
          <w:iCs/>
          <w:sz w:val="24"/>
          <w:szCs w:val="24"/>
          <w:lang w:val="id-ID"/>
        </w:rPr>
        <w:t>5</w:t>
      </w:r>
      <w:r w:rsidRPr="00C41428">
        <w:rPr>
          <w:rFonts w:ascii="Times New Roman" w:cs="Times New Roman"/>
          <w:b/>
          <w:iCs/>
          <w:sz w:val="24"/>
          <w:szCs w:val="24"/>
          <w:lang w:val="id-ID"/>
        </w:rPr>
        <w:t xml:space="preserve"> </w:t>
      </w:r>
      <w:r w:rsidRPr="00C41428">
        <w:rPr>
          <w:rFonts w:ascii="Times New Roman" w:cs="Times New Roman"/>
          <w:iCs/>
          <w:sz w:val="24"/>
          <w:szCs w:val="24"/>
        </w:rPr>
        <w:t xml:space="preserve"> Daftar simbol ERD pada aplikasi StarUML</w:t>
      </w:r>
    </w:p>
    <w:tbl>
      <w:tblPr>
        <w:tblStyle w:val="TableGrid"/>
        <w:tblW w:w="0" w:type="auto"/>
        <w:tblInd w:w="108" w:type="dxa"/>
        <w:tblLook w:val="04A0"/>
      </w:tblPr>
      <w:tblGrid>
        <w:gridCol w:w="596"/>
        <w:gridCol w:w="1418"/>
        <w:gridCol w:w="5805"/>
      </w:tblGrid>
      <w:tr w:rsidR="001164AB" w:rsidRPr="00C41428">
        <w:trPr>
          <w:trHeight w:val="113"/>
        </w:trPr>
        <w:tc>
          <w:tcPr>
            <w:tcW w:w="596"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No</w:t>
            </w:r>
          </w:p>
        </w:tc>
        <w:tc>
          <w:tcPr>
            <w:tcW w:w="1418"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Simbol</w:t>
            </w:r>
          </w:p>
        </w:tc>
        <w:tc>
          <w:tcPr>
            <w:tcW w:w="5805"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Keterangan</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1</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rPr>
              <w:drawing>
                <wp:inline distT="0" distB="0" distL="0" distR="0">
                  <wp:extent cx="257810" cy="206375"/>
                  <wp:effectExtent l="0" t="0" r="8890" b="3175"/>
                  <wp:docPr id="1039"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2"/>
                          <pic:cNvPicPr/>
                        </pic:nvPicPr>
                        <pic:blipFill>
                          <a:blip r:embed="rId18" cstate="print"/>
                          <a:srcRect l="2582" t="14703" r="91897" b="7911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sz w:val="24"/>
                <w:szCs w:val="24"/>
              </w:rPr>
              <w:t>Entity</w:t>
            </w:r>
            <w:r w:rsidRPr="00C41428">
              <w:rPr>
                <w:rFonts w:ascii="Times New Roman" w:cs="Times New Roman"/>
                <w:sz w:val="24"/>
                <w:szCs w:val="24"/>
              </w:rPr>
              <w:t xml:space="preserve"> merupakan suatu objek yang dapat diidentifikasi dalam lingkungan  pengguna.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2</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rPr>
              <w:drawing>
                <wp:inline distT="0" distB="0" distL="0" distR="0">
                  <wp:extent cx="257810" cy="206375"/>
                  <wp:effectExtent l="0" t="0" r="8890" b="3175"/>
                  <wp:docPr id="104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2"/>
                          <pic:cNvPicPr/>
                        </pic:nvPicPr>
                        <pic:blipFill>
                          <a:blip r:embed="rId18" cstate="print"/>
                          <a:srcRect l="2582" t="25558" r="91897" b="68259"/>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One Relationship, </w:t>
            </w:r>
            <w:r w:rsidRPr="00C41428">
              <w:rPr>
                <w:rFonts w:ascii="Times New Roman" w:cs="Times New Roman"/>
                <w:iCs/>
                <w:sz w:val="24"/>
                <w:szCs w:val="24"/>
              </w:rPr>
              <w:t>relasi satu ke satu berarti setiap himpunan entitas hanya boleh berhubungan dengan satu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3</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rPr>
              <w:drawing>
                <wp:inline distT="0" distB="0" distL="0" distR="0">
                  <wp:extent cx="257810" cy="206375"/>
                  <wp:effectExtent l="0" t="0" r="8890" b="3175"/>
                  <wp:docPr id="104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3"/>
                          <pic:cNvPicPr/>
                        </pic:nvPicPr>
                        <pic:blipFill>
                          <a:blip r:embed="rId18" cstate="print"/>
                          <a:srcRect l="2767" t="37188" r="91712" b="56630"/>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Many Relationship, </w:t>
            </w:r>
            <w:r w:rsidRPr="00C41428">
              <w:rPr>
                <w:rFonts w:ascii="Times New Roman" w:cs="Times New Roman"/>
                <w:iCs/>
                <w:sz w:val="24"/>
                <w:szCs w:val="24"/>
              </w:rPr>
              <w:t>relasi satu ke banyak berarti setiap himpunan entitas boleh berhubungan dengan banyak himpunan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4</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rPr>
              <w:drawing>
                <wp:inline distT="0" distB="0" distL="0" distR="0">
                  <wp:extent cx="257810" cy="206375"/>
                  <wp:effectExtent l="0" t="0" r="8890" b="3175"/>
                  <wp:docPr id="1042"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6"/>
                          <pic:cNvPicPr/>
                        </pic:nvPicPr>
                        <pic:blipFill>
                          <a:blip r:embed="rId18" cstate="print"/>
                          <a:srcRect l="2767" t="48043" r="91712" b="4577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Many to Many Relationship, </w:t>
            </w:r>
            <w:r w:rsidRPr="00C41428">
              <w:rPr>
                <w:rFonts w:ascii="Times New Roman" w:cs="Times New Roman"/>
                <w:iCs/>
                <w:sz w:val="24"/>
                <w:szCs w:val="24"/>
              </w:rPr>
              <w:t>relasi banyak ke banyak berarti setiap himpunan entitas boleh berhubungan dengan banyak entitas lainnya dan sebaliknya.</w:t>
            </w:r>
          </w:p>
        </w:tc>
      </w:tr>
    </w:tbl>
    <w:p w:rsidR="001164AB" w:rsidRPr="00C41428" w:rsidRDefault="001164AB">
      <w:pPr>
        <w:spacing w:line="360" w:lineRule="auto"/>
        <w:ind w:firstLine="567"/>
        <w:jc w:val="both"/>
        <w:rPr>
          <w:rFonts w:ascii="Times New Roman" w:cs="Times New Roman"/>
          <w:iCs/>
          <w:sz w:val="16"/>
          <w:szCs w:val="24"/>
        </w:rPr>
      </w:pPr>
    </w:p>
    <w:p w:rsidR="001164AB" w:rsidRDefault="00DB2315">
      <w:pPr>
        <w:spacing w:after="0" w:line="360" w:lineRule="auto"/>
        <w:ind w:firstLine="567"/>
        <w:jc w:val="both"/>
        <w:rPr>
          <w:rFonts w:ascii="Times New Roman" w:cs="Times New Roman"/>
          <w:iCs/>
          <w:sz w:val="24"/>
          <w:szCs w:val="24"/>
          <w:lang w:val="id-ID"/>
        </w:rPr>
      </w:pPr>
      <w:r w:rsidRPr="00C41428">
        <w:rPr>
          <w:rFonts w:ascii="Times New Roman" w:cs="Times New Roman"/>
          <w:iCs/>
          <w:sz w:val="24"/>
          <w:szCs w:val="24"/>
        </w:rPr>
        <w:t xml:space="preserve">Untuk dokumentasinya bisa diakses langsung melalui situs resmi StarUML di </w:t>
      </w:r>
      <w:hyperlink r:id="rId19" w:history="1">
        <w:r w:rsidRPr="00C41428">
          <w:rPr>
            <w:rStyle w:val="Hyperlink"/>
            <w:rFonts w:ascii="Times New Roman" w:cs="Times New Roman"/>
            <w:iCs/>
            <w:sz w:val="24"/>
            <w:szCs w:val="24"/>
          </w:rPr>
          <w:t>https://docs.staruml.io</w:t>
        </w:r>
      </w:hyperlink>
      <w:r w:rsidRPr="00C41428">
        <w:rPr>
          <w:rFonts w:ascii="Times New Roman" w:cs="Times New Roman"/>
          <w:iCs/>
          <w:sz w:val="24"/>
          <w:szCs w:val="24"/>
        </w:rPr>
        <w:t xml:space="preserve">. </w:t>
      </w:r>
      <w:bookmarkEnd w:id="0"/>
    </w:p>
    <w:p w:rsidR="00016D66" w:rsidRPr="00016D66" w:rsidRDefault="00016D66">
      <w:pPr>
        <w:spacing w:after="0" w:line="360" w:lineRule="auto"/>
        <w:ind w:firstLine="567"/>
        <w:jc w:val="both"/>
        <w:rPr>
          <w:rFonts w:ascii="Times New Roman" w:cs="Times New Roman"/>
          <w:iCs/>
          <w:sz w:val="24"/>
          <w:szCs w:val="24"/>
          <w:lang w:val="id-ID"/>
        </w:rPr>
      </w:pPr>
    </w:p>
    <w:p w:rsidR="001164AB" w:rsidRPr="00C41428" w:rsidRDefault="00DB2315" w:rsidP="003D68A7">
      <w:pPr>
        <w:pStyle w:val="ListParagraph"/>
        <w:numPr>
          <w:ilvl w:val="1"/>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sz w:val="24"/>
          <w:szCs w:val="24"/>
        </w:rPr>
        <w:t>Framework</w:t>
      </w:r>
    </w:p>
    <w:p w:rsidR="001164AB" w:rsidRPr="00C41428" w:rsidRDefault="00DB2315">
      <w:pPr>
        <w:suppressAutoHyphens/>
        <w:spacing w:after="0"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Menurut Betha Sidik framework adalah : “kumpulan intruksi-intruksi yang dikumpulkan dalam class dan </w:t>
      </w:r>
      <w:r w:rsidRPr="00C41428">
        <w:rPr>
          <w:rFonts w:ascii="Times New Roman" w:cs="Times New Roman"/>
          <w:i/>
          <w:sz w:val="24"/>
          <w:szCs w:val="24"/>
        </w:rPr>
        <w:t>function-function</w:t>
      </w:r>
      <w:r w:rsidRPr="00C41428">
        <w:rPr>
          <w:rFonts w:ascii="Times New Roman" w:cs="Times New Roman"/>
          <w:sz w:val="24"/>
          <w:szCs w:val="24"/>
        </w:rPr>
        <w:t xml:space="preserve"> dengan fungsi masing-masing </w:t>
      </w:r>
      <w:r w:rsidRPr="00C41428">
        <w:rPr>
          <w:rFonts w:ascii="Times New Roman" w:cs="Times New Roman"/>
          <w:sz w:val="24"/>
          <w:szCs w:val="24"/>
        </w:rPr>
        <w:lastRenderedPageBreak/>
        <w:t xml:space="preserve">untuk memudahkan developer dalam memanggilnya tanpa harus menuliskan syntax program yang sama berulang-ulang serta dapat menghemat  waktu”. </w:t>
      </w:r>
    </w:p>
    <w:p w:rsidR="001164AB" w:rsidRPr="00C41428" w:rsidRDefault="001164AB">
      <w:pPr>
        <w:suppressAutoHyphens/>
        <w:spacing w:after="0" w:line="360" w:lineRule="auto"/>
        <w:ind w:firstLine="567"/>
        <w:jc w:val="both"/>
        <w:rPr>
          <w:rFonts w:ascii="Times New Roman" w:cs="Times New Roman"/>
          <w:sz w:val="24"/>
          <w:szCs w:val="24"/>
          <w:lang w:val="id-ID"/>
        </w:rPr>
      </w:pPr>
    </w:p>
    <w:p w:rsidR="001164AB" w:rsidRPr="00C41428" w:rsidRDefault="003710EB" w:rsidP="003D68A7">
      <w:pPr>
        <w:pStyle w:val="ListParagraph"/>
        <w:numPr>
          <w:ilvl w:val="2"/>
          <w:numId w:val="1"/>
        </w:numPr>
        <w:suppressAutoHyphens/>
        <w:spacing w:after="0" w:line="360" w:lineRule="auto"/>
        <w:ind w:left="567" w:hanging="567"/>
        <w:jc w:val="both"/>
        <w:rPr>
          <w:rFonts w:ascii="Times New Roman" w:cs="Times New Roman"/>
          <w:b/>
          <w:sz w:val="24"/>
          <w:szCs w:val="24"/>
        </w:rPr>
      </w:pPr>
      <w:r>
        <w:rPr>
          <w:rFonts w:ascii="Times New Roman" w:cs="Times New Roman"/>
          <w:b/>
          <w:sz w:val="24"/>
          <w:szCs w:val="24"/>
          <w:lang w:val="id-ID"/>
        </w:rPr>
        <w:t>Laravel</w:t>
      </w:r>
      <w:r w:rsidR="00DB2315" w:rsidRPr="00C41428">
        <w:rPr>
          <w:rFonts w:ascii="Times New Roman" w:cs="Times New Roman"/>
          <w:b/>
          <w:sz w:val="24"/>
          <w:szCs w:val="24"/>
        </w:rPr>
        <w:t xml:space="preserve"> Framework</w:t>
      </w:r>
    </w:p>
    <w:p w:rsidR="003710EB" w:rsidRPr="003710EB" w:rsidRDefault="003710EB" w:rsidP="003710EB">
      <w:pPr>
        <w:spacing w:line="360" w:lineRule="auto"/>
        <w:ind w:firstLine="567"/>
        <w:jc w:val="both"/>
        <w:rPr>
          <w:rFonts w:ascii="Times New Roman" w:cs="Times New Roman"/>
          <w:sz w:val="24"/>
          <w:szCs w:val="24"/>
        </w:rPr>
      </w:pPr>
      <w:r w:rsidRPr="003710EB">
        <w:rPr>
          <w:rFonts w:ascii="Times New Roman" w:cs="Times New Roman"/>
          <w:sz w:val="24"/>
          <w:szCs w:val="24"/>
        </w:rPr>
        <w:t>Laravel merupkan framework php yang menerapkan konsep MVC (</w:t>
      </w:r>
      <w:r w:rsidRPr="003710EB">
        <w:rPr>
          <w:rFonts w:ascii="Times New Roman" w:cs="Times New Roman"/>
          <w:i/>
          <w:sz w:val="24"/>
          <w:szCs w:val="24"/>
        </w:rPr>
        <w:t>Model View Controller</w:t>
      </w:r>
      <w:r w:rsidRPr="003710EB">
        <w:rPr>
          <w:rFonts w:ascii="Times New Roman" w:cs="Times New Roman"/>
          <w:sz w:val="24"/>
          <w:szCs w:val="24"/>
        </w:rPr>
        <w:t>)</w:t>
      </w:r>
      <w:r w:rsidRPr="003710EB">
        <w:rPr>
          <w:rFonts w:ascii="Times New Roman" w:cs="Times New Roman"/>
          <w:b/>
          <w:sz w:val="24"/>
          <w:szCs w:val="24"/>
        </w:rPr>
        <w:t xml:space="preserve"> </w:t>
      </w:r>
      <w:r w:rsidRPr="003710EB">
        <w:rPr>
          <w:rFonts w:ascii="Times New Roman" w:cs="Times New Roman"/>
          <w:sz w:val="24"/>
          <w:szCs w:val="24"/>
        </w:rPr>
        <w:t>didesain untuk memudahkan programmer dari segi pengembangan dan perawatan serta meningkatkan produktivitas programmer karena didalam framework ini sudah tersedia library yang dapat digunakan secara gratis atau opensource.</w:t>
      </w:r>
    </w:p>
    <w:p w:rsidR="001164AB" w:rsidRPr="00016D66" w:rsidRDefault="003710EB" w:rsidP="00016D66">
      <w:pPr>
        <w:spacing w:line="360" w:lineRule="auto"/>
        <w:ind w:firstLine="567"/>
        <w:jc w:val="both"/>
        <w:rPr>
          <w:rFonts w:ascii="Times New Roman" w:cs="Times New Roman"/>
          <w:sz w:val="24"/>
          <w:szCs w:val="24"/>
          <w:lang w:val="id-ID"/>
        </w:rPr>
      </w:pPr>
      <w:r w:rsidRPr="003710EB">
        <w:rPr>
          <w:rFonts w:ascii="Times New Roman" w:cs="Times New Roman"/>
          <w:iCs/>
          <w:sz w:val="24"/>
          <w:szCs w:val="24"/>
        </w:rPr>
        <w:t xml:space="preserve">Laravel memberikan fasilitas untuk berinteraksi dengan database yang disebut dengan </w:t>
      </w:r>
      <w:r w:rsidRPr="003710EB">
        <w:rPr>
          <w:rFonts w:ascii="Times New Roman" w:cs="Times New Roman"/>
          <w:i/>
          <w:iCs/>
          <w:sz w:val="24"/>
          <w:szCs w:val="24"/>
        </w:rPr>
        <w:t>migration</w:t>
      </w:r>
      <w:r w:rsidRPr="003710EB">
        <w:rPr>
          <w:rFonts w:ascii="Times New Roman" w:cs="Times New Roman"/>
          <w:iCs/>
          <w:sz w:val="24"/>
          <w:szCs w:val="24"/>
        </w:rPr>
        <w:t xml:space="preserve">. Fungsi </w:t>
      </w:r>
      <w:r w:rsidRPr="003710EB">
        <w:rPr>
          <w:rFonts w:ascii="Times New Roman" w:cs="Times New Roman"/>
          <w:i/>
          <w:iCs/>
          <w:sz w:val="24"/>
          <w:szCs w:val="24"/>
        </w:rPr>
        <w:t>migration</w:t>
      </w:r>
      <w:r w:rsidRPr="003710EB">
        <w:rPr>
          <w:rFonts w:ascii="Times New Roman" w:cs="Times New Roman"/>
          <w:iCs/>
          <w:sz w:val="24"/>
          <w:szCs w:val="24"/>
        </w:rPr>
        <w:t xml:space="preserve"> adalah memudahkan programmer untuk melakukan modifikasi database melalui CLI (</w:t>
      </w:r>
      <w:r w:rsidRPr="003710EB">
        <w:rPr>
          <w:rFonts w:ascii="Times New Roman" w:cs="Times New Roman"/>
          <w:i/>
          <w:iCs/>
          <w:sz w:val="24"/>
          <w:szCs w:val="24"/>
        </w:rPr>
        <w:t>Command Line Interface</w:t>
      </w:r>
      <w:r w:rsidRPr="003710EB">
        <w:rPr>
          <w:rFonts w:ascii="Times New Roman" w:cs="Times New Roman"/>
          <w:iCs/>
          <w:sz w:val="24"/>
          <w:szCs w:val="24"/>
        </w:rPr>
        <w:t>) karena skema dalah database disimpan dalam sebuah class. Migration dapat berjalan di beberapa basis data di antaranya adalah MySQL, PostgreSQL, MSSQL, dan SQLITE).</w:t>
      </w:r>
    </w:p>
    <w:p w:rsidR="001164AB" w:rsidRPr="00C41428" w:rsidRDefault="00DB2315" w:rsidP="003D68A7">
      <w:pPr>
        <w:pStyle w:val="ListParagraph"/>
        <w:numPr>
          <w:ilvl w:val="2"/>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color w:val="141823"/>
          <w:sz w:val="24"/>
          <w:szCs w:val="24"/>
          <w:shd w:val="clear" w:color="auto" w:fill="FFFFFF"/>
        </w:rPr>
        <w:t>Angular Framework</w:t>
      </w:r>
    </w:p>
    <w:p w:rsidR="001164AB" w:rsidRDefault="00DB2315" w:rsidP="000A4319">
      <w:pPr>
        <w:spacing w:after="0" w:line="360" w:lineRule="auto"/>
        <w:ind w:firstLine="567"/>
        <w:jc w:val="both"/>
        <w:rPr>
          <w:rFonts w:ascii="Times New Roman" w:cs="Times New Roman"/>
          <w:sz w:val="24"/>
          <w:szCs w:val="24"/>
          <w:lang w:val="id-ID"/>
        </w:rPr>
      </w:pPr>
      <w:r w:rsidRPr="00C41428">
        <w:rPr>
          <w:rFonts w:ascii="Times New Roman" w:cs="Times New Roman"/>
          <w:sz w:val="24"/>
          <w:szCs w:val="24"/>
        </w:rPr>
        <w:t>AngularJS adalah kerangka struktural untuk aplikasi web dinamis. AngularJS memungkinkan penggunanya menggunakan HTML sebagai bahasa pemrograman yang dipakai dan memungkinkan pengguna memperluas sintaks HTML untuk mengekspresikan komponen aplikasi yang dibuat oleh pengguna dengan jelas dan ringkas. Data binding AngularJS dan dependency injection AngularJS dapat memperingkas proses coding. Dan semua proses tersebut terjadi dalam browser, sehingga AngularJS mampu menjadi pasangan yang ideal dengan teknologi server. AngularJS adalah salah satu bentuk dari HTML bila ingin digunakan untuk mendesain aplikasi. HTML adalah bahasa yang cukup baik untuk dokumen statis. AngularJS adalah kerangka untuk membuat single page application. Dalam pengaplikasiannya AngularJS dapat menghasilkan halaman dinamis tanpa harus membuat banyak halaman web (Boedijono, dkk, 2015).</w:t>
      </w:r>
    </w:p>
    <w:p w:rsidR="00016D66" w:rsidRDefault="00016D66" w:rsidP="000A4319">
      <w:pPr>
        <w:spacing w:after="0" w:line="360" w:lineRule="auto"/>
        <w:ind w:firstLine="567"/>
        <w:jc w:val="both"/>
        <w:rPr>
          <w:rFonts w:ascii="Times New Roman" w:cs="Times New Roman"/>
          <w:sz w:val="24"/>
          <w:szCs w:val="24"/>
          <w:lang w:val="id-ID"/>
        </w:rPr>
      </w:pPr>
    </w:p>
    <w:p w:rsidR="00016D66" w:rsidRPr="00016D66" w:rsidRDefault="00016D66" w:rsidP="000A4319">
      <w:pPr>
        <w:spacing w:after="0" w:line="360" w:lineRule="auto"/>
        <w:ind w:firstLine="567"/>
        <w:jc w:val="both"/>
        <w:rPr>
          <w:rFonts w:ascii="Times New Roman" w:cs="Times New Roman"/>
          <w:sz w:val="24"/>
          <w:szCs w:val="24"/>
          <w:lang w:val="id-ID"/>
        </w:rPr>
      </w:pPr>
    </w:p>
    <w:p w:rsidR="001164AB" w:rsidRPr="00C41428" w:rsidRDefault="00CD2094">
      <w:pPr>
        <w:spacing w:after="0" w:line="360" w:lineRule="auto"/>
        <w:ind w:left="567" w:hanging="567"/>
        <w:contextualSpacing/>
        <w:jc w:val="both"/>
        <w:rPr>
          <w:rFonts w:ascii="Times New Roman" w:cs="Times New Roman"/>
          <w:b/>
          <w:iCs/>
          <w:sz w:val="24"/>
          <w:szCs w:val="24"/>
        </w:rPr>
      </w:pPr>
      <w:r>
        <w:rPr>
          <w:rFonts w:ascii="Times New Roman" w:cs="Times New Roman"/>
          <w:b/>
          <w:color w:val="000000"/>
          <w:sz w:val="24"/>
          <w:szCs w:val="24"/>
          <w:lang w:val="id-ID"/>
        </w:rPr>
        <w:lastRenderedPageBreak/>
        <w:t>2.12</w:t>
      </w:r>
      <w:r w:rsidR="007D6B4E">
        <w:rPr>
          <w:rFonts w:ascii="Times New Roman" w:cs="Times New Roman"/>
          <w:b/>
          <w:color w:val="000000"/>
          <w:sz w:val="24"/>
          <w:szCs w:val="24"/>
          <w:lang w:val="id-ID"/>
        </w:rPr>
        <w:t xml:space="preserve">     </w:t>
      </w:r>
      <w:r w:rsidR="00DB2315" w:rsidRPr="00C41428">
        <w:rPr>
          <w:rFonts w:ascii="Times New Roman" w:cs="Times New Roman"/>
          <w:b/>
          <w:i/>
          <w:color w:val="000000"/>
          <w:sz w:val="24"/>
          <w:szCs w:val="24"/>
        </w:rPr>
        <w:t xml:space="preserve">Aplication Programming Interface </w:t>
      </w:r>
      <w:r w:rsidR="00DB2315" w:rsidRPr="00C41428">
        <w:rPr>
          <w:rFonts w:ascii="Times New Roman" w:cs="Times New Roman"/>
          <w:b/>
          <w:color w:val="000000"/>
          <w:sz w:val="24"/>
          <w:szCs w:val="24"/>
        </w:rPr>
        <w:t>(API)</w:t>
      </w:r>
    </w:p>
    <w:p w:rsidR="001164AB" w:rsidRPr="00C41428" w:rsidRDefault="00DB2315">
      <w:pPr>
        <w:spacing w:after="0" w:line="360" w:lineRule="auto"/>
        <w:ind w:firstLine="567"/>
        <w:contextualSpacing/>
        <w:jc w:val="both"/>
        <w:rPr>
          <w:rFonts w:ascii="Times New Roman" w:cs="Times New Roman"/>
          <w:color w:val="000000"/>
          <w:sz w:val="24"/>
          <w:szCs w:val="24"/>
        </w:rPr>
      </w:pPr>
      <w:r w:rsidRPr="00C41428">
        <w:rPr>
          <w:rFonts w:ascii="Times New Roman" w:cs="Times New Roman"/>
          <w:i/>
          <w:color w:val="000000"/>
          <w:sz w:val="24"/>
          <w:szCs w:val="24"/>
        </w:rPr>
        <w:t>Aplication programming interface</w:t>
      </w:r>
      <w:r w:rsidRPr="00C41428">
        <w:rPr>
          <w:rFonts w:ascii="Times New Roman" w:cs="Times New Roman"/>
          <w:color w:val="000000"/>
          <w:sz w:val="24"/>
          <w:szCs w:val="24"/>
        </w:rPr>
        <w:t xml:space="preserve"> disingkat API adalah sekumpulan perintah, fungsi, serta protokol yang dapat digunakan oleh programmer saat membangun perangkat lunak untuk sistem operasi tertentu. API memungkinkan programmer untuk menggunakan fungsi standar untuk berinteraksi dengan sistem operasi. API memiliki empat </w:t>
      </w:r>
      <w:r w:rsidRPr="00C41428">
        <w:rPr>
          <w:rFonts w:ascii="Times New Roman" w:cs="Times New Roman"/>
          <w:i/>
          <w:color w:val="000000"/>
          <w:sz w:val="24"/>
          <w:szCs w:val="24"/>
        </w:rPr>
        <w:t xml:space="preserve">method </w:t>
      </w:r>
      <w:r w:rsidRPr="00C41428">
        <w:rPr>
          <w:rFonts w:ascii="Times New Roman" w:cs="Times New Roman"/>
          <w:color w:val="000000"/>
          <w:sz w:val="24"/>
          <w:szCs w:val="24"/>
        </w:rPr>
        <w:t>yaitu:</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GET</w:t>
      </w:r>
      <w:r w:rsidRPr="00C41428">
        <w:rPr>
          <w:rFonts w:ascii="Times New Roman" w:cs="Times New Roman"/>
          <w:sz w:val="24"/>
          <w:szCs w:val="24"/>
          <w:lang w:eastAsia="id-ID"/>
        </w:rPr>
        <w:tab/>
        <w:t>: Mendapatkan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ada di API.</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POST</w:t>
      </w:r>
      <w:r w:rsidRPr="00C41428">
        <w:rPr>
          <w:rFonts w:ascii="Times New Roman" w:cs="Times New Roman"/>
          <w:sz w:val="24"/>
          <w:szCs w:val="24"/>
          <w:lang w:eastAsia="id-ID"/>
        </w:rPr>
        <w:tab/>
        <w:t>: Menambahkan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baru untuk disimpan diserver.</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PUT</w:t>
      </w:r>
      <w:r w:rsidRPr="00C41428">
        <w:rPr>
          <w:rFonts w:ascii="Times New Roman" w:cs="Times New Roman"/>
          <w:sz w:val="24"/>
          <w:szCs w:val="24"/>
          <w:lang w:eastAsia="id-ID"/>
        </w:rPr>
        <w:tab/>
        <w:t>: Mengubah atau memodifikasi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sudah tersimpan.</w:t>
      </w:r>
    </w:p>
    <w:p w:rsidR="003710EB" w:rsidRPr="00176951" w:rsidRDefault="00DB2315" w:rsidP="00176951">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DELETE: Menghapus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tersimpan.</w:t>
      </w:r>
    </w:p>
    <w:p w:rsidR="001164AB" w:rsidRPr="00C41428" w:rsidRDefault="00CD2094">
      <w:pPr>
        <w:suppressAutoHyphens/>
        <w:spacing w:after="0" w:line="360" w:lineRule="auto"/>
        <w:ind w:left="567" w:hanging="567"/>
        <w:jc w:val="both"/>
        <w:rPr>
          <w:rFonts w:ascii="Times New Roman" w:cs="Times New Roman"/>
          <w:b/>
          <w:sz w:val="24"/>
          <w:szCs w:val="24"/>
        </w:rPr>
      </w:pPr>
      <w:r>
        <w:rPr>
          <w:rFonts w:ascii="Times New Roman" w:cs="Times New Roman"/>
          <w:b/>
          <w:sz w:val="24"/>
          <w:szCs w:val="24"/>
          <w:lang w:val="id-ID"/>
        </w:rPr>
        <w:t>2.13</w:t>
      </w:r>
      <w:r w:rsidR="00DB2315" w:rsidRPr="00C41428">
        <w:rPr>
          <w:rFonts w:ascii="Times New Roman" w:cs="Times New Roman"/>
          <w:b/>
          <w:sz w:val="24"/>
          <w:szCs w:val="24"/>
          <w:lang w:val="id-ID"/>
        </w:rPr>
        <w:tab/>
      </w:r>
      <w:r w:rsidR="00DB2315" w:rsidRPr="00C41428">
        <w:rPr>
          <w:rFonts w:ascii="Times New Roman" w:cs="Times New Roman"/>
          <w:b/>
          <w:sz w:val="24"/>
          <w:szCs w:val="24"/>
        </w:rPr>
        <w:t>Mysql</w:t>
      </w:r>
    </w:p>
    <w:p w:rsidR="001164AB" w:rsidRPr="00C41428" w:rsidRDefault="00DB2315">
      <w:pPr>
        <w:suppressAutoHyphens/>
        <w:spacing w:after="0" w:line="360" w:lineRule="auto"/>
        <w:ind w:firstLine="567"/>
        <w:jc w:val="both"/>
        <w:rPr>
          <w:rFonts w:ascii="Times New Roman" w:cs="Times New Roman"/>
          <w:b/>
          <w:sz w:val="24"/>
          <w:szCs w:val="24"/>
        </w:rPr>
      </w:pPr>
      <w:r w:rsidRPr="00C41428">
        <w:rPr>
          <w:rFonts w:ascii="Times New Roman" w:cs="Times New Roman"/>
          <w:sz w:val="24"/>
          <w:szCs w:val="24"/>
        </w:rPr>
        <w:t xml:space="preserve">Menurut Asrianda, Database adalah sekumpulan tabel-tabel yang saling berelasi, relasi tersebut bisa ditunjukkan dengan kunci dari tiap tabel yang ada. Satu database menunjukkan satu kumpulan data yang dipakai dalam satu lingkup perusahaan atau instansi. Database mempunyai kegunaan dalam mengatasi penyusunan dan penyimpanan data, maka seringkali masalah yang dihadapi adalah: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1. </w:t>
      </w:r>
      <w:r w:rsidRPr="00C41428">
        <w:rPr>
          <w:rFonts w:ascii="Times New Roman" w:cs="Times New Roman"/>
          <w:sz w:val="24"/>
          <w:szCs w:val="24"/>
          <w:lang w:val="id-ID"/>
        </w:rPr>
        <w:tab/>
      </w:r>
      <w:r w:rsidRPr="00C41428">
        <w:rPr>
          <w:rFonts w:ascii="Times New Roman" w:cs="Times New Roman"/>
          <w:sz w:val="24"/>
          <w:szCs w:val="24"/>
        </w:rPr>
        <w:t xml:space="preserve">Redundansi dan Inkonsistensi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2. </w:t>
      </w:r>
      <w:r w:rsidRPr="00C41428">
        <w:rPr>
          <w:rFonts w:ascii="Times New Roman" w:cs="Times New Roman"/>
          <w:sz w:val="24"/>
          <w:szCs w:val="24"/>
          <w:lang w:val="id-ID"/>
        </w:rPr>
        <w:tab/>
      </w:r>
      <w:r w:rsidRPr="00C41428">
        <w:rPr>
          <w:rFonts w:ascii="Times New Roman" w:cs="Times New Roman"/>
          <w:sz w:val="24"/>
          <w:szCs w:val="24"/>
        </w:rPr>
        <w:t xml:space="preserve">Kesulitan dalam pengaksesan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3. </w:t>
      </w:r>
      <w:r w:rsidRPr="00C41428">
        <w:rPr>
          <w:rFonts w:ascii="Times New Roman" w:cs="Times New Roman"/>
          <w:sz w:val="24"/>
          <w:szCs w:val="24"/>
          <w:lang w:val="id-ID"/>
        </w:rPr>
        <w:tab/>
      </w:r>
      <w:r w:rsidRPr="00C41428">
        <w:rPr>
          <w:rFonts w:ascii="Times New Roman" w:cs="Times New Roman"/>
          <w:sz w:val="24"/>
          <w:szCs w:val="24"/>
        </w:rPr>
        <w:t xml:space="preserve">Isolasi data untuk standarisasi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4. </w:t>
      </w:r>
      <w:r w:rsidRPr="00C41428">
        <w:rPr>
          <w:rFonts w:ascii="Times New Roman" w:cs="Times New Roman"/>
          <w:sz w:val="24"/>
          <w:szCs w:val="24"/>
          <w:lang w:val="id-ID"/>
        </w:rPr>
        <w:tab/>
      </w:r>
      <w:r w:rsidRPr="00C41428">
        <w:rPr>
          <w:rFonts w:ascii="Times New Roman" w:cs="Times New Roman"/>
          <w:sz w:val="24"/>
          <w:szCs w:val="24"/>
        </w:rPr>
        <w:t xml:space="preserve">Multi user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5. </w:t>
      </w:r>
      <w:r w:rsidRPr="00C41428">
        <w:rPr>
          <w:rFonts w:ascii="Times New Roman" w:cs="Times New Roman"/>
          <w:sz w:val="24"/>
          <w:szCs w:val="24"/>
          <w:lang w:val="id-ID"/>
        </w:rPr>
        <w:tab/>
      </w:r>
      <w:r w:rsidRPr="00C41428">
        <w:rPr>
          <w:rFonts w:ascii="Times New Roman" w:cs="Times New Roman"/>
          <w:sz w:val="24"/>
          <w:szCs w:val="24"/>
        </w:rPr>
        <w:t xml:space="preserve">Keamanan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6. </w:t>
      </w:r>
      <w:r w:rsidRPr="00C41428">
        <w:rPr>
          <w:rFonts w:ascii="Times New Roman" w:cs="Times New Roman"/>
          <w:sz w:val="24"/>
          <w:szCs w:val="24"/>
          <w:lang w:val="id-ID"/>
        </w:rPr>
        <w:tab/>
      </w:r>
      <w:r w:rsidRPr="00C41428">
        <w:rPr>
          <w:rFonts w:ascii="Times New Roman" w:cs="Times New Roman"/>
          <w:sz w:val="24"/>
          <w:szCs w:val="24"/>
        </w:rPr>
        <w:t xml:space="preserve">Integritas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7. </w:t>
      </w:r>
      <w:r w:rsidRPr="00C41428">
        <w:rPr>
          <w:rFonts w:ascii="Times New Roman" w:cs="Times New Roman"/>
          <w:sz w:val="24"/>
          <w:szCs w:val="24"/>
          <w:lang w:val="id-ID"/>
        </w:rPr>
        <w:tab/>
      </w:r>
      <w:r w:rsidRPr="00C41428">
        <w:rPr>
          <w:rFonts w:ascii="Times New Roman" w:cs="Times New Roman"/>
          <w:sz w:val="24"/>
          <w:szCs w:val="24"/>
        </w:rPr>
        <w:t xml:space="preserve">Kebebasan data </w:t>
      </w:r>
    </w:p>
    <w:p w:rsidR="001164AB" w:rsidRPr="00C41428" w:rsidRDefault="00DB2315">
      <w:pPr>
        <w:spacing w:after="0" w:line="360" w:lineRule="auto"/>
        <w:ind w:firstLine="450"/>
        <w:jc w:val="both"/>
        <w:rPr>
          <w:rFonts w:ascii="Times New Roman" w:cs="Times New Roman"/>
          <w:sz w:val="24"/>
          <w:szCs w:val="24"/>
        </w:rPr>
      </w:pPr>
      <w:r w:rsidRPr="00C41428">
        <w:rPr>
          <w:rFonts w:ascii="Times New Roman" w:cs="Times New Roman"/>
          <w:sz w:val="24"/>
          <w:szCs w:val="24"/>
        </w:rPr>
        <w:t xml:space="preserve">MySQL adalah suatu sistem manajemen basis data relasional (RDBMS-Relational Database Management System) yang mampu bekerja dengan cepat, kokoh, dan mudah digunakan. Contoh RDBMS lain adalah Oracle, Sybase. Basis data memungkinkan anda untuk menyimpan, menelusuri, menurutkan dan mengambil data secara efesien. Server MySQL yang akan membantu melakukan fungsionaliitas tersebut. </w:t>
      </w:r>
    </w:p>
    <w:p w:rsidR="001164AB" w:rsidRPr="00C41428" w:rsidRDefault="00DB2315">
      <w:pPr>
        <w:spacing w:line="360" w:lineRule="auto"/>
        <w:ind w:firstLine="450"/>
        <w:jc w:val="both"/>
        <w:rPr>
          <w:rFonts w:ascii="Times New Roman" w:cs="Times New Roman"/>
          <w:sz w:val="24"/>
          <w:szCs w:val="24"/>
        </w:rPr>
      </w:pPr>
      <w:r w:rsidRPr="00C41428">
        <w:rPr>
          <w:rFonts w:ascii="Times New Roman" w:cs="Times New Roman"/>
          <w:sz w:val="24"/>
          <w:szCs w:val="24"/>
        </w:rPr>
        <w:lastRenderedPageBreak/>
        <w:t>Bahasa yang digunakan oleh MySQL tentu saja adalah SQL-standar bahasa basis data relasional di seluruh dunia saat ini.MySQL dikembangkan, dipasarkan dan disokong oleh sebuah perusahaan Swedia bernama MySQL AB. RDBMS ini berada di bawah bendera GNU GPL sehingga termasuk produk Open Source dan sekaligus memiliki lisensi komersial. Apabila menggunakan MySQL sebagai basis data dalam suatu situs Web. Anda tidak perlu membayar, akan tetapi jika ingin membuat produk RDBMS baru dengan basis MySQL dan kemudian mengualnua, anda wajib bertemu mudah dengan lisensi komersial (Urva, dkk, 2015).</w:t>
      </w: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rsidP="005072FD">
      <w:pPr>
        <w:spacing w:line="360" w:lineRule="auto"/>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jc w:val="both"/>
        <w:rPr>
          <w:rFonts w:ascii="Times New Roman" w:cs="Times New Roman"/>
          <w:b/>
          <w:sz w:val="24"/>
          <w:szCs w:val="24"/>
          <w:lang w:val="id-ID"/>
        </w:rPr>
      </w:pPr>
    </w:p>
    <w:sectPr w:rsidR="001164AB" w:rsidRPr="00C41428" w:rsidSect="001164AB">
      <w:headerReference w:type="default" r:id="rId20"/>
      <w:footerReference w:type="first" r:id="rId21"/>
      <w:pgSz w:w="11906" w:h="16838"/>
      <w:pgMar w:top="2268" w:right="1701" w:bottom="1701" w:left="2268" w:header="680" w:footer="709"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EF6" w:rsidRDefault="00215EF6" w:rsidP="001164AB">
      <w:pPr>
        <w:spacing w:after="0" w:line="240" w:lineRule="auto"/>
      </w:pPr>
      <w:r>
        <w:separator/>
      </w:r>
    </w:p>
  </w:endnote>
  <w:endnote w:type="continuationSeparator" w:id="1">
    <w:p w:rsidR="00215EF6" w:rsidRDefault="00215EF6" w:rsidP="00116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397D6C">
    <w:pPr>
      <w:pStyle w:val="footerCharChar0"/>
      <w:jc w:val="center"/>
      <w:rPr>
        <w:rFonts w:ascii="Times New Roman" w:hAnsi="Times New Roman"/>
      </w:rPr>
    </w:pPr>
    <w:r>
      <w:rPr>
        <w:rFonts w:ascii="Times New Roman" w:hAnsi="Times New Roman"/>
      </w:rPr>
      <w:fldChar w:fldCharType="begin"/>
    </w:r>
    <w:r>
      <w:rPr>
        <w:rFonts w:ascii="Times New Roman" w:hAnsi="Times New Roman"/>
      </w:rPr>
      <w:fldChar w:fldCharType="end"/>
    </w: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342E96">
      <w:rPr>
        <w:rFonts w:ascii="Times New Roman" w:hAnsi="Times New Roman"/>
        <w:noProof/>
      </w:rPr>
      <w:t>5</w:t>
    </w:r>
    <w:r>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EF6" w:rsidRDefault="00215EF6" w:rsidP="001164AB">
      <w:pPr>
        <w:spacing w:after="0" w:line="240" w:lineRule="auto"/>
      </w:pPr>
      <w:r>
        <w:separator/>
      </w:r>
    </w:p>
  </w:footnote>
  <w:footnote w:type="continuationSeparator" w:id="1">
    <w:p w:rsidR="00215EF6" w:rsidRDefault="00215EF6" w:rsidP="00116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397D6C">
    <w:pPr>
      <w:pStyle w:val="headerCharChar0"/>
      <w:jc w:val="right"/>
      <w:rPr>
        <w:rFonts w:ascii="Times New Roman" w:hAnsi="Times New Roman"/>
      </w:rPr>
    </w:pP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342E96">
      <w:rPr>
        <w:rFonts w:ascii="Times New Roman" w:hAnsi="Times New Roman"/>
        <w:noProof/>
      </w:rPr>
      <w:t>29</w:t>
    </w:r>
    <w:r>
      <w:rPr>
        <w:rFonts w:ascii="Times New Roman" w:hAnsi="Times New Roman"/>
      </w:rPr>
      <w:fldChar w:fldCharType="end"/>
    </w:r>
  </w:p>
  <w:p w:rsidR="001164AB" w:rsidRDefault="001164AB">
    <w:pPr>
      <w:pStyle w:val="headerCharCha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C6B6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
    <w:nsid w:val="00000003"/>
    <w:multiLevelType w:val="hybridMultilevel"/>
    <w:tmpl w:val="7C72BBE0"/>
    <w:lvl w:ilvl="0" w:tplc="0C8A7CEA">
      <w:start w:val="1"/>
      <w:numFmt w:val="lowerLetter"/>
      <w:lvlText w:val="%1."/>
      <w:lvlJc w:val="center"/>
      <w:pPr>
        <w:ind w:left="1353" w:hanging="360"/>
      </w:pPr>
      <w:rPr>
        <w:rFonts w:ascii="Times New Roman" w:eastAsia="SimSun"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0000004"/>
    <w:multiLevelType w:val="multilevel"/>
    <w:tmpl w:val="17461874"/>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0000005"/>
    <w:multiLevelType w:val="multilevel"/>
    <w:tmpl w:val="5CEC1C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0000006"/>
    <w:multiLevelType w:val="hybridMultilevel"/>
    <w:tmpl w:val="4C0A7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530CE7C"/>
    <w:lvl w:ilvl="0" w:tplc="A73AE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8"/>
    <w:multiLevelType w:val="hybridMultilevel"/>
    <w:tmpl w:val="8FBA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E08257CA"/>
    <w:lvl w:ilvl="0" w:tplc="32509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A"/>
    <w:multiLevelType w:val="hybridMultilevel"/>
    <w:tmpl w:val="A090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51743FFA"/>
    <w:lvl w:ilvl="0">
      <w:start w:val="2"/>
      <w:numFmt w:val="decimal"/>
      <w:lvlText w:val="%1"/>
      <w:lvlJc w:val="left"/>
      <w:pPr>
        <w:ind w:left="480" w:hanging="480"/>
      </w:pPr>
      <w:rPr>
        <w:rFonts w:hint="default"/>
        <w:b/>
        <w:color w:val="141823"/>
      </w:rPr>
    </w:lvl>
    <w:lvl w:ilvl="1">
      <w:start w:val="3"/>
      <w:numFmt w:val="decimal"/>
      <w:lvlText w:val="%1.%2"/>
      <w:lvlJc w:val="left"/>
      <w:pPr>
        <w:ind w:left="1245" w:hanging="480"/>
      </w:pPr>
      <w:rPr>
        <w:rFonts w:hint="default"/>
        <w:b/>
        <w:i w:val="0"/>
        <w:color w:val="141823"/>
      </w:rPr>
    </w:lvl>
    <w:lvl w:ilvl="2">
      <w:start w:val="2"/>
      <w:numFmt w:val="decimal"/>
      <w:lvlText w:val="%1.%2.%3"/>
      <w:lvlJc w:val="left"/>
      <w:pPr>
        <w:ind w:left="2250" w:hanging="720"/>
      </w:pPr>
      <w:rPr>
        <w:rFonts w:hint="default"/>
        <w:b/>
        <w:color w:val="141823"/>
      </w:rPr>
    </w:lvl>
    <w:lvl w:ilvl="3">
      <w:start w:val="1"/>
      <w:numFmt w:val="decimal"/>
      <w:lvlText w:val="%1.%2.%3.%4"/>
      <w:lvlJc w:val="left"/>
      <w:pPr>
        <w:ind w:left="3015" w:hanging="720"/>
      </w:pPr>
      <w:rPr>
        <w:rFonts w:hint="default"/>
        <w:b/>
        <w:color w:val="141823"/>
      </w:rPr>
    </w:lvl>
    <w:lvl w:ilvl="4">
      <w:start w:val="1"/>
      <w:numFmt w:val="decimal"/>
      <w:lvlText w:val="%1.%2.%3.%4.%5"/>
      <w:lvlJc w:val="left"/>
      <w:pPr>
        <w:ind w:left="4140" w:hanging="1080"/>
      </w:pPr>
      <w:rPr>
        <w:rFonts w:hint="default"/>
        <w:b/>
        <w:color w:val="141823"/>
      </w:rPr>
    </w:lvl>
    <w:lvl w:ilvl="5">
      <w:start w:val="1"/>
      <w:numFmt w:val="decimal"/>
      <w:lvlText w:val="%1.%2.%3.%4.%5.%6"/>
      <w:lvlJc w:val="left"/>
      <w:pPr>
        <w:ind w:left="4905" w:hanging="1080"/>
      </w:pPr>
      <w:rPr>
        <w:rFonts w:hint="default"/>
        <w:b/>
        <w:color w:val="141823"/>
      </w:rPr>
    </w:lvl>
    <w:lvl w:ilvl="6">
      <w:start w:val="1"/>
      <w:numFmt w:val="decimal"/>
      <w:lvlText w:val="%1.%2.%3.%4.%5.%6.%7"/>
      <w:lvlJc w:val="left"/>
      <w:pPr>
        <w:ind w:left="6030" w:hanging="1440"/>
      </w:pPr>
      <w:rPr>
        <w:rFonts w:hint="default"/>
        <w:b/>
        <w:color w:val="141823"/>
      </w:rPr>
    </w:lvl>
    <w:lvl w:ilvl="7">
      <w:start w:val="1"/>
      <w:numFmt w:val="decimal"/>
      <w:lvlText w:val="%1.%2.%3.%4.%5.%6.%7.%8"/>
      <w:lvlJc w:val="left"/>
      <w:pPr>
        <w:ind w:left="6795" w:hanging="1440"/>
      </w:pPr>
      <w:rPr>
        <w:rFonts w:hint="default"/>
        <w:b/>
        <w:color w:val="141823"/>
      </w:rPr>
    </w:lvl>
    <w:lvl w:ilvl="8">
      <w:start w:val="1"/>
      <w:numFmt w:val="decimal"/>
      <w:lvlText w:val="%1.%2.%3.%4.%5.%6.%7.%8.%9"/>
      <w:lvlJc w:val="left"/>
      <w:pPr>
        <w:ind w:left="7920" w:hanging="1800"/>
      </w:pPr>
      <w:rPr>
        <w:rFonts w:hint="default"/>
        <w:b/>
        <w:color w:val="141823"/>
      </w:rPr>
    </w:lvl>
  </w:abstractNum>
  <w:abstractNum w:abstractNumId="11">
    <w:nsid w:val="0000000C"/>
    <w:multiLevelType w:val="multilevel"/>
    <w:tmpl w:val="D8A6F6CA"/>
    <w:lvl w:ilvl="0">
      <w:start w:val="2"/>
      <w:numFmt w:val="decimal"/>
      <w:lvlText w:val="%1"/>
      <w:lvlJc w:val="left"/>
      <w:pPr>
        <w:ind w:left="360" w:hanging="360"/>
      </w:pPr>
      <w:rPr>
        <w:rFonts w:hint="default"/>
        <w:b/>
      </w:rPr>
    </w:lvl>
    <w:lvl w:ilvl="1">
      <w:start w:val="3"/>
      <w:numFmt w:val="decimal"/>
      <w:lvlText w:val="%1.%2"/>
      <w:lvlJc w:val="left"/>
      <w:pPr>
        <w:ind w:left="1170" w:hanging="360"/>
      </w:pPr>
      <w:rPr>
        <w:rFonts w:hint="default"/>
        <w:b/>
      </w:rPr>
    </w:lvl>
    <w:lvl w:ilvl="2">
      <w:start w:val="1"/>
      <w:numFmt w:val="decimal"/>
      <w:lvlText w:val="%1.%2.%3"/>
      <w:lvlJc w:val="left"/>
      <w:pPr>
        <w:ind w:left="234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2">
    <w:nsid w:val="0000000D"/>
    <w:multiLevelType w:val="multilevel"/>
    <w:tmpl w:val="5A46C54E"/>
    <w:lvl w:ilvl="0">
      <w:start w:val="2"/>
      <w:numFmt w:val="decimal"/>
      <w:lvlText w:val="%1"/>
      <w:lvlJc w:val="left"/>
      <w:pPr>
        <w:ind w:left="480" w:hanging="480"/>
      </w:pPr>
      <w:rPr>
        <w:rFonts w:hint="default"/>
      </w:rPr>
    </w:lvl>
    <w:lvl w:ilvl="1">
      <w:start w:val="6"/>
      <w:numFmt w:val="decimal"/>
      <w:lvlText w:val="%1.%2"/>
      <w:lvlJc w:val="left"/>
      <w:pPr>
        <w:ind w:left="1740" w:hanging="480"/>
      </w:pPr>
      <w:rPr>
        <w:rFonts w:hint="default"/>
      </w:rPr>
    </w:lvl>
    <w:lvl w:ilvl="2">
      <w:start w:val="1"/>
      <w:numFmt w:val="decimal"/>
      <w:lvlText w:val="%1.%2.%3"/>
      <w:lvlJc w:val="left"/>
      <w:pPr>
        <w:ind w:left="3240" w:hanging="720"/>
      </w:pPr>
      <w:rPr>
        <w:rFonts w:hint="default"/>
        <w:b/>
        <w:i w:val="0"/>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3">
    <w:nsid w:val="0000000E"/>
    <w:multiLevelType w:val="multilevel"/>
    <w:tmpl w:val="5BDA3EF8"/>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0000000F"/>
    <w:multiLevelType w:val="multilevel"/>
    <w:tmpl w:val="632E6BBC"/>
    <w:lvl w:ilvl="0">
      <w:start w:val="2"/>
      <w:numFmt w:val="decimal"/>
      <w:lvlText w:val="%1"/>
      <w:lvlJc w:val="left"/>
      <w:pPr>
        <w:ind w:left="480" w:hanging="480"/>
      </w:pPr>
      <w:rPr>
        <w:rFonts w:hint="default"/>
        <w:i w:val="0"/>
      </w:rPr>
    </w:lvl>
    <w:lvl w:ilvl="1">
      <w:start w:val="4"/>
      <w:numFmt w:val="decimal"/>
      <w:lvlText w:val="%1.%2"/>
      <w:lvlJc w:val="left"/>
      <w:pPr>
        <w:ind w:left="1740" w:hanging="480"/>
      </w:pPr>
      <w:rPr>
        <w:rFonts w:hint="default"/>
        <w:i w:val="0"/>
      </w:rPr>
    </w:lvl>
    <w:lvl w:ilvl="2">
      <w:start w:val="1"/>
      <w:numFmt w:val="decimal"/>
      <w:lvlText w:val="%1.%2.%3"/>
      <w:lvlJc w:val="left"/>
      <w:pPr>
        <w:ind w:left="3240" w:hanging="720"/>
      </w:pPr>
      <w:rPr>
        <w:rFonts w:hint="default"/>
        <w:i w:val="0"/>
      </w:rPr>
    </w:lvl>
    <w:lvl w:ilvl="3">
      <w:start w:val="1"/>
      <w:numFmt w:val="decimal"/>
      <w:lvlText w:val="%1.%2.%3.%4"/>
      <w:lvlJc w:val="left"/>
      <w:pPr>
        <w:ind w:left="4500" w:hanging="720"/>
      </w:pPr>
      <w:rPr>
        <w:rFonts w:hint="default"/>
        <w:i w:val="0"/>
      </w:rPr>
    </w:lvl>
    <w:lvl w:ilvl="4">
      <w:start w:val="1"/>
      <w:numFmt w:val="decimal"/>
      <w:lvlText w:val="%1.%2.%3.%4.%5"/>
      <w:lvlJc w:val="left"/>
      <w:pPr>
        <w:ind w:left="6120" w:hanging="1080"/>
      </w:pPr>
      <w:rPr>
        <w:rFonts w:hint="default"/>
        <w:i w:val="0"/>
      </w:rPr>
    </w:lvl>
    <w:lvl w:ilvl="5">
      <w:start w:val="1"/>
      <w:numFmt w:val="decimal"/>
      <w:lvlText w:val="%1.%2.%3.%4.%5.%6"/>
      <w:lvlJc w:val="left"/>
      <w:pPr>
        <w:ind w:left="7380" w:hanging="1080"/>
      </w:pPr>
      <w:rPr>
        <w:rFonts w:hint="default"/>
        <w:i w:val="0"/>
      </w:rPr>
    </w:lvl>
    <w:lvl w:ilvl="6">
      <w:start w:val="1"/>
      <w:numFmt w:val="decimal"/>
      <w:lvlText w:val="%1.%2.%3.%4.%5.%6.%7"/>
      <w:lvlJc w:val="left"/>
      <w:pPr>
        <w:ind w:left="9000" w:hanging="1440"/>
      </w:pPr>
      <w:rPr>
        <w:rFonts w:hint="default"/>
        <w:i w:val="0"/>
      </w:rPr>
    </w:lvl>
    <w:lvl w:ilvl="7">
      <w:start w:val="1"/>
      <w:numFmt w:val="decimal"/>
      <w:lvlText w:val="%1.%2.%3.%4.%5.%6.%7.%8"/>
      <w:lvlJc w:val="left"/>
      <w:pPr>
        <w:ind w:left="10260" w:hanging="1440"/>
      </w:pPr>
      <w:rPr>
        <w:rFonts w:hint="default"/>
        <w:i w:val="0"/>
      </w:rPr>
    </w:lvl>
    <w:lvl w:ilvl="8">
      <w:start w:val="1"/>
      <w:numFmt w:val="decimal"/>
      <w:lvlText w:val="%1.%2.%3.%4.%5.%6.%7.%8.%9"/>
      <w:lvlJc w:val="left"/>
      <w:pPr>
        <w:ind w:left="11880" w:hanging="1800"/>
      </w:pPr>
      <w:rPr>
        <w:rFonts w:hint="default"/>
        <w:i w:val="0"/>
      </w:rPr>
    </w:lvl>
  </w:abstractNum>
  <w:abstractNum w:abstractNumId="15">
    <w:nsid w:val="00000010"/>
    <w:multiLevelType w:val="multilevel"/>
    <w:tmpl w:val="BFA6D206"/>
    <w:lvl w:ilvl="0">
      <w:start w:val="1"/>
      <w:numFmt w:val="decimal"/>
      <w:lvlText w:val="%1."/>
      <w:lvlJc w:val="left"/>
      <w:pPr>
        <w:ind w:left="1080" w:hanging="360"/>
      </w:pPr>
      <w:rPr>
        <w:rFonts w:hint="default"/>
      </w:rPr>
    </w:lvl>
    <w:lvl w:ilvl="1">
      <w:start w:val="1"/>
      <w:numFmt w:val="decimal"/>
      <w:isLgl/>
      <w:lvlText w:val="%1.%2"/>
      <w:lvlJc w:val="left"/>
      <w:pPr>
        <w:ind w:left="1637"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00000011"/>
    <w:multiLevelType w:val="hybridMultilevel"/>
    <w:tmpl w:val="DD988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multilevel"/>
    <w:tmpl w:val="CE7C1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0000013"/>
    <w:multiLevelType w:val="multilevel"/>
    <w:tmpl w:val="34261D04"/>
    <w:lvl w:ilvl="0">
      <w:start w:val="2"/>
      <w:numFmt w:val="decimal"/>
      <w:lvlText w:val="%1"/>
      <w:lvlJc w:val="left"/>
      <w:pPr>
        <w:ind w:left="480" w:hanging="480"/>
      </w:pPr>
      <w:rPr>
        <w:rFonts w:hint="default"/>
        <w:b/>
        <w:color w:val="141823"/>
      </w:rPr>
    </w:lvl>
    <w:lvl w:ilvl="1">
      <w:start w:val="3"/>
      <w:numFmt w:val="decimal"/>
      <w:lvlText w:val="%1.%2"/>
      <w:lvlJc w:val="left"/>
      <w:pPr>
        <w:ind w:left="1740" w:hanging="480"/>
      </w:pPr>
      <w:rPr>
        <w:rFonts w:hint="default"/>
        <w:b/>
        <w:color w:val="141823"/>
      </w:rPr>
    </w:lvl>
    <w:lvl w:ilvl="2">
      <w:start w:val="2"/>
      <w:numFmt w:val="decimal"/>
      <w:lvlText w:val="%1.%2.%3"/>
      <w:lvlJc w:val="left"/>
      <w:pPr>
        <w:ind w:left="3240" w:hanging="720"/>
      </w:pPr>
      <w:rPr>
        <w:rFonts w:hint="default"/>
        <w:b/>
        <w:color w:val="141823"/>
      </w:rPr>
    </w:lvl>
    <w:lvl w:ilvl="3">
      <w:start w:val="1"/>
      <w:numFmt w:val="decimal"/>
      <w:lvlText w:val="%1.%2.%3.%4"/>
      <w:lvlJc w:val="left"/>
      <w:pPr>
        <w:ind w:left="4500" w:hanging="720"/>
      </w:pPr>
      <w:rPr>
        <w:rFonts w:hint="default"/>
        <w:b/>
        <w:color w:val="141823"/>
      </w:rPr>
    </w:lvl>
    <w:lvl w:ilvl="4">
      <w:start w:val="1"/>
      <w:numFmt w:val="decimal"/>
      <w:lvlText w:val="%1.%2.%3.%4.%5"/>
      <w:lvlJc w:val="left"/>
      <w:pPr>
        <w:ind w:left="6120" w:hanging="1080"/>
      </w:pPr>
      <w:rPr>
        <w:rFonts w:hint="default"/>
        <w:b/>
        <w:color w:val="141823"/>
      </w:rPr>
    </w:lvl>
    <w:lvl w:ilvl="5">
      <w:start w:val="1"/>
      <w:numFmt w:val="decimal"/>
      <w:lvlText w:val="%1.%2.%3.%4.%5.%6"/>
      <w:lvlJc w:val="left"/>
      <w:pPr>
        <w:ind w:left="7380" w:hanging="1080"/>
      </w:pPr>
      <w:rPr>
        <w:rFonts w:hint="default"/>
        <w:b/>
        <w:color w:val="141823"/>
      </w:rPr>
    </w:lvl>
    <w:lvl w:ilvl="6">
      <w:start w:val="1"/>
      <w:numFmt w:val="decimal"/>
      <w:lvlText w:val="%1.%2.%3.%4.%5.%6.%7"/>
      <w:lvlJc w:val="left"/>
      <w:pPr>
        <w:ind w:left="9000" w:hanging="1440"/>
      </w:pPr>
      <w:rPr>
        <w:rFonts w:hint="default"/>
        <w:b/>
        <w:color w:val="141823"/>
      </w:rPr>
    </w:lvl>
    <w:lvl w:ilvl="7">
      <w:start w:val="1"/>
      <w:numFmt w:val="decimal"/>
      <w:lvlText w:val="%1.%2.%3.%4.%5.%6.%7.%8"/>
      <w:lvlJc w:val="left"/>
      <w:pPr>
        <w:ind w:left="10260" w:hanging="1440"/>
      </w:pPr>
      <w:rPr>
        <w:rFonts w:hint="default"/>
        <w:b/>
        <w:color w:val="141823"/>
      </w:rPr>
    </w:lvl>
    <w:lvl w:ilvl="8">
      <w:start w:val="1"/>
      <w:numFmt w:val="decimal"/>
      <w:lvlText w:val="%1.%2.%3.%4.%5.%6.%7.%8.%9"/>
      <w:lvlJc w:val="left"/>
      <w:pPr>
        <w:ind w:left="11880" w:hanging="1800"/>
      </w:pPr>
      <w:rPr>
        <w:rFonts w:hint="default"/>
        <w:b/>
        <w:color w:val="141823"/>
      </w:rPr>
    </w:lvl>
  </w:abstractNum>
  <w:abstractNum w:abstractNumId="19">
    <w:nsid w:val="00000014"/>
    <w:multiLevelType w:val="multilevel"/>
    <w:tmpl w:val="7938E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00000015"/>
    <w:multiLevelType w:val="hybridMultilevel"/>
    <w:tmpl w:val="61021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714CDF86"/>
    <w:lvl w:ilvl="0" w:tplc="A4B40DDE">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multilevel"/>
    <w:tmpl w:val="6C346076"/>
    <w:lvl w:ilvl="0">
      <w:start w:val="1"/>
      <w:numFmt w:val="decimal"/>
      <w:lvlText w:val="%1."/>
      <w:lvlJc w:val="left"/>
      <w:pPr>
        <w:ind w:left="1440" w:hanging="360"/>
      </w:pPr>
      <w:rPr>
        <w:rFonts w:hint="default"/>
      </w:rPr>
    </w:lvl>
    <w:lvl w:ilvl="1">
      <w:start w:val="5"/>
      <w:numFmt w:val="decimal"/>
      <w:isLgl/>
      <w:lvlText w:val="%1.%2"/>
      <w:lvlJc w:val="left"/>
      <w:pPr>
        <w:ind w:left="1620" w:hanging="540"/>
      </w:pPr>
      <w:rPr>
        <w:rFonts w:hint="default"/>
      </w:rPr>
    </w:lvl>
    <w:lvl w:ilvl="2">
      <w:start w:val="2"/>
      <w:numFmt w:val="none"/>
      <w:isLgl/>
      <w:lvlText w:val="2.3.1"/>
      <w:lvlJc w:val="left"/>
      <w:pPr>
        <w:ind w:left="180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00000018"/>
    <w:multiLevelType w:val="multilevel"/>
    <w:tmpl w:val="C8201702"/>
    <w:lvl w:ilvl="0">
      <w:start w:val="2"/>
      <w:numFmt w:val="decimal"/>
      <w:lvlText w:val="%1"/>
      <w:lvlJc w:val="left"/>
      <w:pPr>
        <w:ind w:left="480" w:hanging="480"/>
      </w:pPr>
      <w:rPr>
        <w:rFonts w:hint="default"/>
      </w:rPr>
    </w:lvl>
    <w:lvl w:ilvl="1">
      <w:start w:val="4"/>
      <w:numFmt w:val="decimal"/>
      <w:lvlText w:val="%1.%2"/>
      <w:lvlJc w:val="left"/>
      <w:pPr>
        <w:ind w:left="1898"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4">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C64B65"/>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9">
    <w:nsid w:val="0F2F43AA"/>
    <w:multiLevelType w:val="hybridMultilevel"/>
    <w:tmpl w:val="28022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131134D2"/>
    <w:multiLevelType w:val="hybridMultilevel"/>
    <w:tmpl w:val="A1D29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137646BB"/>
    <w:multiLevelType w:val="hybridMultilevel"/>
    <w:tmpl w:val="87F693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15186D92"/>
    <w:multiLevelType w:val="multilevel"/>
    <w:tmpl w:val="AEDE2668"/>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152D0E35"/>
    <w:multiLevelType w:val="hybridMultilevel"/>
    <w:tmpl w:val="5E5EB6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1DA62AEE"/>
    <w:multiLevelType w:val="hybridMultilevel"/>
    <w:tmpl w:val="60B21E94"/>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2C091626"/>
    <w:multiLevelType w:val="hybridMultilevel"/>
    <w:tmpl w:val="1FD805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2FF34856"/>
    <w:multiLevelType w:val="multilevel"/>
    <w:tmpl w:val="B9603018"/>
    <w:lvl w:ilvl="0">
      <w:start w:val="2"/>
      <w:numFmt w:val="decimal"/>
      <w:lvlText w:val="%1."/>
      <w:lvlJc w:val="left"/>
      <w:pPr>
        <w:ind w:left="540" w:hanging="540"/>
      </w:pPr>
      <w:rPr>
        <w:rFonts w:hint="default"/>
        <w:sz w:val="24"/>
      </w:rPr>
    </w:lvl>
    <w:lvl w:ilvl="1">
      <w:start w:val="6"/>
      <w:numFmt w:val="decimal"/>
      <w:lvlText w:val="%1.%2."/>
      <w:lvlJc w:val="left"/>
      <w:pPr>
        <w:ind w:left="720" w:hanging="720"/>
      </w:pPr>
      <w:rPr>
        <w:rFonts w:hint="default"/>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37">
    <w:nsid w:val="37C0050D"/>
    <w:multiLevelType w:val="multilevel"/>
    <w:tmpl w:val="E6E2E8F6"/>
    <w:lvl w:ilvl="0">
      <w:start w:val="2"/>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39B758A3"/>
    <w:multiLevelType w:val="hybridMultilevel"/>
    <w:tmpl w:val="92FC53F4"/>
    <w:lvl w:ilvl="0" w:tplc="1494F3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8C2F38"/>
    <w:multiLevelType w:val="hybridMultilevel"/>
    <w:tmpl w:val="8CD2E4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FD31D79"/>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41">
    <w:nsid w:val="62D67396"/>
    <w:multiLevelType w:val="multilevel"/>
    <w:tmpl w:val="C4522B28"/>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9DC65EF"/>
    <w:multiLevelType w:val="hybridMultilevel"/>
    <w:tmpl w:val="7728CA58"/>
    <w:lvl w:ilvl="0" w:tplc="04210017">
      <w:start w:val="1"/>
      <w:numFmt w:val="lowerLetter"/>
      <w:lvlText w:val="%1)"/>
      <w:lvlJc w:val="left"/>
      <w:pPr>
        <w:ind w:left="750" w:hanging="39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B5A700F"/>
    <w:multiLevelType w:val="multilevel"/>
    <w:tmpl w:val="78143778"/>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7"/>
  </w:num>
  <w:num w:numId="3">
    <w:abstractNumId w:val="15"/>
  </w:num>
  <w:num w:numId="4">
    <w:abstractNumId w:val="0"/>
  </w:num>
  <w:num w:numId="5">
    <w:abstractNumId w:val="7"/>
  </w:num>
  <w:num w:numId="6">
    <w:abstractNumId w:val="38"/>
  </w:num>
  <w:num w:numId="7">
    <w:abstractNumId w:val="13"/>
  </w:num>
  <w:num w:numId="8">
    <w:abstractNumId w:val="8"/>
  </w:num>
  <w:num w:numId="9">
    <w:abstractNumId w:val="21"/>
  </w:num>
  <w:num w:numId="10">
    <w:abstractNumId w:val="5"/>
  </w:num>
  <w:num w:numId="11">
    <w:abstractNumId w:val="19"/>
  </w:num>
  <w:num w:numId="12">
    <w:abstractNumId w:val="3"/>
  </w:num>
  <w:num w:numId="13">
    <w:abstractNumId w:val="16"/>
  </w:num>
  <w:num w:numId="14">
    <w:abstractNumId w:val="9"/>
  </w:num>
  <w:num w:numId="15">
    <w:abstractNumId w:val="20"/>
  </w:num>
  <w:num w:numId="16">
    <w:abstractNumId w:val="6"/>
  </w:num>
  <w:num w:numId="17">
    <w:abstractNumId w:val="22"/>
  </w:num>
  <w:num w:numId="18">
    <w:abstractNumId w:val="10"/>
  </w:num>
  <w:num w:numId="19">
    <w:abstractNumId w:val="1"/>
  </w:num>
  <w:num w:numId="20">
    <w:abstractNumId w:val="11"/>
  </w:num>
  <w:num w:numId="21">
    <w:abstractNumId w:val="12"/>
  </w:num>
  <w:num w:numId="22">
    <w:abstractNumId w:val="14"/>
  </w:num>
  <w:num w:numId="23">
    <w:abstractNumId w:val="23"/>
  </w:num>
  <w:num w:numId="24">
    <w:abstractNumId w:val="18"/>
  </w:num>
  <w:num w:numId="25">
    <w:abstractNumId w:val="2"/>
  </w:num>
  <w:num w:numId="26">
    <w:abstractNumId w:val="24"/>
  </w:num>
  <w:num w:numId="27">
    <w:abstractNumId w:val="25"/>
  </w:num>
  <w:num w:numId="28">
    <w:abstractNumId w:val="26"/>
  </w:num>
  <w:num w:numId="29">
    <w:abstractNumId w:val="27"/>
  </w:num>
  <w:num w:numId="30">
    <w:abstractNumId w:val="28"/>
  </w:num>
  <w:num w:numId="31">
    <w:abstractNumId w:val="40"/>
  </w:num>
  <w:num w:numId="32">
    <w:abstractNumId w:val="42"/>
  </w:num>
  <w:num w:numId="33">
    <w:abstractNumId w:val="39"/>
  </w:num>
  <w:num w:numId="34">
    <w:abstractNumId w:val="34"/>
  </w:num>
  <w:num w:numId="35">
    <w:abstractNumId w:val="30"/>
  </w:num>
  <w:num w:numId="36">
    <w:abstractNumId w:val="36"/>
  </w:num>
  <w:num w:numId="37">
    <w:abstractNumId w:val="43"/>
  </w:num>
  <w:num w:numId="38">
    <w:abstractNumId w:val="37"/>
  </w:num>
  <w:num w:numId="39">
    <w:abstractNumId w:val="32"/>
  </w:num>
  <w:num w:numId="40">
    <w:abstractNumId w:val="33"/>
  </w:num>
  <w:num w:numId="41">
    <w:abstractNumId w:val="31"/>
  </w:num>
  <w:num w:numId="42">
    <w:abstractNumId w:val="41"/>
  </w:num>
  <w:num w:numId="43">
    <w:abstractNumId w:val="3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1164AB"/>
    <w:rsid w:val="00016D66"/>
    <w:rsid w:val="00060F22"/>
    <w:rsid w:val="0007681C"/>
    <w:rsid w:val="000A4319"/>
    <w:rsid w:val="000F3EB2"/>
    <w:rsid w:val="001164AB"/>
    <w:rsid w:val="00176951"/>
    <w:rsid w:val="00215EF6"/>
    <w:rsid w:val="00262C63"/>
    <w:rsid w:val="002957DE"/>
    <w:rsid w:val="002B593A"/>
    <w:rsid w:val="002C06EA"/>
    <w:rsid w:val="002D6423"/>
    <w:rsid w:val="00340153"/>
    <w:rsid w:val="00342E96"/>
    <w:rsid w:val="00343415"/>
    <w:rsid w:val="00345904"/>
    <w:rsid w:val="003710EB"/>
    <w:rsid w:val="00383094"/>
    <w:rsid w:val="003961B6"/>
    <w:rsid w:val="00397D6C"/>
    <w:rsid w:val="003B024E"/>
    <w:rsid w:val="003D68A7"/>
    <w:rsid w:val="00422A79"/>
    <w:rsid w:val="00476F55"/>
    <w:rsid w:val="005072FD"/>
    <w:rsid w:val="00595237"/>
    <w:rsid w:val="006075BF"/>
    <w:rsid w:val="0064157F"/>
    <w:rsid w:val="00643AF4"/>
    <w:rsid w:val="006808EB"/>
    <w:rsid w:val="006E7694"/>
    <w:rsid w:val="007B3A7E"/>
    <w:rsid w:val="007D6B4E"/>
    <w:rsid w:val="007F1F56"/>
    <w:rsid w:val="008216C2"/>
    <w:rsid w:val="008466A9"/>
    <w:rsid w:val="008B5E6D"/>
    <w:rsid w:val="008F2417"/>
    <w:rsid w:val="009666E1"/>
    <w:rsid w:val="009835C7"/>
    <w:rsid w:val="00A64D6A"/>
    <w:rsid w:val="00AE6F4C"/>
    <w:rsid w:val="00AF11C2"/>
    <w:rsid w:val="00B07BF8"/>
    <w:rsid w:val="00B96770"/>
    <w:rsid w:val="00BE3CDE"/>
    <w:rsid w:val="00C21B41"/>
    <w:rsid w:val="00C41428"/>
    <w:rsid w:val="00C6195E"/>
    <w:rsid w:val="00C96694"/>
    <w:rsid w:val="00CB5F35"/>
    <w:rsid w:val="00CD2094"/>
    <w:rsid w:val="00CF28DE"/>
    <w:rsid w:val="00D54923"/>
    <w:rsid w:val="00D61980"/>
    <w:rsid w:val="00D959CC"/>
    <w:rsid w:val="00DA0126"/>
    <w:rsid w:val="00DB1661"/>
    <w:rsid w:val="00DB2315"/>
    <w:rsid w:val="00DD3852"/>
    <w:rsid w:val="00E37C6A"/>
    <w:rsid w:val="00E80659"/>
    <w:rsid w:val="00E83616"/>
    <w:rsid w:val="00ED0A49"/>
    <w:rsid w:val="00F7442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AB"/>
    <w:rPr>
      <w:rFonts w:eastAsia="SimSun" w:hAnsi="Times New Roman"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64AB"/>
    <w:pPr>
      <w:ind w:left="720"/>
    </w:pPr>
  </w:style>
  <w:style w:type="character" w:customStyle="1" w:styleId="FooterCharChar">
    <w:name w:val="Footer Char Char"/>
    <w:basedOn w:val="DefaultParagraphFont"/>
    <w:link w:val="footerCharChar0"/>
    <w:uiPriority w:val="99"/>
    <w:rsid w:val="001164AB"/>
    <w:rPr>
      <w:rFonts w:cs="Times New Roman"/>
    </w:rPr>
  </w:style>
  <w:style w:type="character" w:customStyle="1" w:styleId="HeaderCharChar">
    <w:name w:val="Header Char Char"/>
    <w:basedOn w:val="DefaultParagraphFont"/>
    <w:link w:val="headerCharChar0"/>
    <w:uiPriority w:val="99"/>
    <w:rsid w:val="001164AB"/>
    <w:rPr>
      <w:rFonts w:cs="Times New Roman"/>
    </w:rPr>
  </w:style>
  <w:style w:type="paragraph" w:customStyle="1" w:styleId="headerCharChar0">
    <w:name w:val="header Char Char"/>
    <w:basedOn w:val="Normal"/>
    <w:link w:val="HeaderCharChar"/>
    <w:uiPriority w:val="99"/>
    <w:rsid w:val="001164AB"/>
    <w:pPr>
      <w:tabs>
        <w:tab w:val="center" w:pos="4513"/>
        <w:tab w:val="right" w:pos="9026"/>
      </w:tabs>
      <w:spacing w:after="0" w:line="240" w:lineRule="auto"/>
    </w:pPr>
    <w:rPr>
      <w:rFonts w:eastAsia="Calibri" w:hAnsi="Calibri" w:cs="Times New Roman"/>
    </w:rPr>
  </w:style>
  <w:style w:type="paragraph" w:customStyle="1" w:styleId="footerCharChar0">
    <w:name w:val="footer Char Char"/>
    <w:basedOn w:val="Normal"/>
    <w:link w:val="FooterCharChar"/>
    <w:uiPriority w:val="99"/>
    <w:rsid w:val="001164AB"/>
    <w:pPr>
      <w:tabs>
        <w:tab w:val="center" w:pos="4513"/>
        <w:tab w:val="right" w:pos="9026"/>
      </w:tabs>
      <w:spacing w:after="0" w:line="240" w:lineRule="auto"/>
    </w:pPr>
    <w:rPr>
      <w:rFonts w:eastAsia="Calibri" w:hAnsi="Calibri" w:cs="Times New Roman"/>
    </w:rPr>
  </w:style>
  <w:style w:type="character" w:styleId="Strong">
    <w:name w:val="Strong"/>
    <w:uiPriority w:val="22"/>
    <w:qFormat/>
    <w:rsid w:val="001164AB"/>
    <w:rPr>
      <w:b/>
      <w:bCs/>
    </w:rPr>
  </w:style>
  <w:style w:type="paragraph" w:customStyle="1" w:styleId="Default">
    <w:name w:val="Default"/>
    <w:rsid w:val="001164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1164AB"/>
    <w:pPr>
      <w:suppressAutoHyphens/>
      <w:spacing w:after="120" w:line="240" w:lineRule="auto"/>
      <w:ind w:left="360"/>
    </w:pPr>
    <w:rPr>
      <w:rFonts w:ascii="Times New Roman" w:eastAsia="Times New Roman" w:cs="Times New Roman"/>
      <w:sz w:val="24"/>
      <w:szCs w:val="24"/>
      <w:lang w:eastAsia="ar-SA"/>
    </w:rPr>
  </w:style>
  <w:style w:type="character" w:customStyle="1" w:styleId="BodyTextIndentChar">
    <w:name w:val="Body Text Indent Char"/>
    <w:basedOn w:val="DefaultParagraphFont"/>
    <w:link w:val="BodyTextIndent"/>
    <w:rsid w:val="001164AB"/>
    <w:rPr>
      <w:rFonts w:ascii="Times New Roman" w:eastAsia="Times New Roman" w:hAnsi="Times New Roman" w:cs="Times New Roman"/>
      <w:sz w:val="24"/>
      <w:szCs w:val="24"/>
      <w:lang w:eastAsia="ar-SA"/>
    </w:rPr>
  </w:style>
  <w:style w:type="table" w:styleId="TableGrid">
    <w:name w:val="Table Grid"/>
    <w:basedOn w:val="TableNormal"/>
    <w:uiPriority w:val="39"/>
    <w:rsid w:val="001164AB"/>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164AB"/>
    <w:pPr>
      <w:tabs>
        <w:tab w:val="center" w:pos="4513"/>
        <w:tab w:val="right" w:pos="9026"/>
      </w:tabs>
      <w:spacing w:after="0" w:line="240" w:lineRule="auto"/>
    </w:pPr>
    <w:rPr>
      <w:rFonts w:ascii="Times New Roman" w:cs="Times New Roman"/>
    </w:rPr>
  </w:style>
  <w:style w:type="character" w:customStyle="1" w:styleId="HeaderChar">
    <w:name w:val="Header Char"/>
    <w:basedOn w:val="DefaultParagraphFont"/>
    <w:link w:val="Header"/>
    <w:uiPriority w:val="99"/>
    <w:rsid w:val="001164AB"/>
    <w:rPr>
      <w:rFonts w:ascii="Times New Roman" w:eastAsia="SimSun" w:hAnsi="Times New Roman" w:cs="Times New Roman"/>
    </w:rPr>
  </w:style>
  <w:style w:type="paragraph" w:styleId="BalloonText">
    <w:name w:val="Balloon Text"/>
    <w:basedOn w:val="Normal"/>
    <w:link w:val="BalloonTextChar"/>
    <w:uiPriority w:val="99"/>
    <w:rsid w:val="001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64AB"/>
    <w:rPr>
      <w:rFonts w:ascii="Tahoma" w:eastAsia="SimSun" w:hAnsi="Tahoma" w:cs="Tahoma"/>
      <w:sz w:val="16"/>
      <w:szCs w:val="16"/>
    </w:rPr>
  </w:style>
  <w:style w:type="paragraph" w:styleId="Footer">
    <w:name w:val="footer"/>
    <w:basedOn w:val="Normal"/>
    <w:link w:val="FooterChar"/>
    <w:uiPriority w:val="99"/>
    <w:rsid w:val="001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4AB"/>
    <w:rPr>
      <w:rFonts w:ascii="Calibri" w:eastAsia="SimSun" w:hAnsi="Times New Roman" w:cs="Calibri"/>
    </w:rPr>
  </w:style>
  <w:style w:type="character" w:styleId="Hyperlink">
    <w:name w:val="Hyperlink"/>
    <w:basedOn w:val="DefaultParagraphFont"/>
    <w:uiPriority w:val="99"/>
    <w:rsid w:val="001164AB"/>
    <w:rPr>
      <w:color w:val="0000FF"/>
      <w:u w:val="single"/>
    </w:rPr>
  </w:style>
  <w:style w:type="character" w:styleId="Emphasis">
    <w:name w:val="Emphasis"/>
    <w:basedOn w:val="DefaultParagraphFont"/>
    <w:uiPriority w:val="20"/>
    <w:qFormat/>
    <w:rsid w:val="001164AB"/>
    <w:rPr>
      <w:i/>
      <w:iCs/>
    </w:rPr>
  </w:style>
  <w:style w:type="character" w:customStyle="1" w:styleId="fontstyle01">
    <w:name w:val="fontstyle01"/>
    <w:basedOn w:val="DefaultParagraphFont"/>
    <w:rsid w:val="001164A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164AB"/>
    <w:rPr>
      <w:rFonts w:ascii="Times New Roman" w:hAnsi="Times New Roman" w:cs="Times New Roman" w:hint="default"/>
      <w:b/>
      <w:bCs/>
      <w:i w:val="0"/>
      <w:iCs w:val="0"/>
      <w:color w:val="000000"/>
      <w:sz w:val="24"/>
      <w:szCs w:val="24"/>
    </w:rPr>
  </w:style>
  <w:style w:type="table" w:customStyle="1" w:styleId="LightGrid-Accent11">
    <w:name w:val="Light Grid - Accent 11"/>
    <w:basedOn w:val="TableNormal"/>
    <w:uiPriority w:val="62"/>
    <w:rsid w:val="001164AB"/>
    <w:pPr>
      <w:spacing w:after="0" w:line="240" w:lineRule="auto"/>
    </w:pPr>
    <w:rPr>
      <w:lang w:val="id-ID"/>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SimSun"/>
        <w:b/>
        <w:bCs/>
      </w:rPr>
    </w:tblStylePr>
    <w:tblStylePr w:type="lastCol">
      <w:rPr>
        <w:rFonts w:ascii="Cambria" w:eastAsia="SimSun" w:hAnsi="Cambria"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fontstyle31">
    <w:name w:val="fontstyle31"/>
    <w:basedOn w:val="DefaultParagraphFont"/>
    <w:rsid w:val="00CB5F35"/>
    <w:rPr>
      <w:rFonts w:ascii="TimesNewRomanPS-ItalicMT" w:hAnsi="TimesNewRomanPS-ItalicMT" w:hint="default"/>
      <w:b w:val="0"/>
      <w:bCs w:val="0"/>
      <w:i/>
      <w:iCs/>
      <w:color w:val="000000"/>
      <w:sz w:val="22"/>
      <w:szCs w:val="22"/>
    </w:rPr>
  </w:style>
  <w:style w:type="character" w:customStyle="1" w:styleId="fontstyle41">
    <w:name w:val="fontstyle41"/>
    <w:basedOn w:val="DefaultParagraphFont"/>
    <w:rsid w:val="00CB5F35"/>
    <w:rPr>
      <w:rFonts w:ascii="TimesNewRomanPSMT" w:hAnsi="TimesNewRomanPSMT"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staruml.i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25</Pages>
  <Words>5019</Words>
  <Characters>28613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com_widi</dc:creator>
  <cp:lastModifiedBy>Amin Rois</cp:lastModifiedBy>
  <cp:revision>43</cp:revision>
  <dcterms:created xsi:type="dcterms:W3CDTF">2019-02-07T07:11:00Z</dcterms:created>
  <dcterms:modified xsi:type="dcterms:W3CDTF">2022-08-10T17:16:00Z</dcterms:modified>
</cp:coreProperties>
</file>