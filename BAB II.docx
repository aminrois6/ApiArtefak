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4AB" w:rsidRPr="00C41428" w:rsidRDefault="00DB2315">
      <w:pPr>
        <w:spacing w:after="0" w:line="360" w:lineRule="auto"/>
        <w:jc w:val="center"/>
        <w:rPr>
          <w:rFonts w:ascii="Times New Roman" w:cs="Times New Roman"/>
          <w:b/>
          <w:sz w:val="28"/>
          <w:szCs w:val="28"/>
        </w:rPr>
      </w:pPr>
      <w:r w:rsidRPr="00C41428">
        <w:rPr>
          <w:rFonts w:ascii="Times New Roman" w:cs="Times New Roman"/>
          <w:b/>
          <w:sz w:val="28"/>
          <w:szCs w:val="28"/>
        </w:rPr>
        <w:t>BAB II</w:t>
      </w:r>
    </w:p>
    <w:p w:rsidR="001164AB" w:rsidRPr="00C41428" w:rsidRDefault="00DB2315">
      <w:pPr>
        <w:spacing w:after="0" w:line="360" w:lineRule="auto"/>
        <w:jc w:val="center"/>
        <w:rPr>
          <w:rFonts w:ascii="Times New Roman" w:cs="Times New Roman"/>
          <w:b/>
          <w:sz w:val="28"/>
          <w:szCs w:val="28"/>
          <w:lang w:val="id-ID"/>
        </w:rPr>
      </w:pPr>
      <w:r w:rsidRPr="00C41428">
        <w:rPr>
          <w:rFonts w:ascii="Times New Roman" w:cs="Times New Roman"/>
          <w:b/>
          <w:sz w:val="28"/>
          <w:szCs w:val="28"/>
        </w:rPr>
        <w:t>LANDASAN TEORI</w:t>
      </w:r>
    </w:p>
    <w:p w:rsidR="001164AB" w:rsidRPr="00C41428" w:rsidRDefault="001164AB">
      <w:pPr>
        <w:spacing w:after="0" w:line="360" w:lineRule="auto"/>
        <w:jc w:val="center"/>
        <w:rPr>
          <w:rFonts w:ascii="Times New Roman" w:cs="Times New Roman"/>
          <w:b/>
          <w:sz w:val="28"/>
          <w:szCs w:val="28"/>
          <w:lang w:val="id-ID"/>
        </w:rPr>
      </w:pPr>
    </w:p>
    <w:p w:rsidR="001164AB" w:rsidRPr="00C41428" w:rsidRDefault="00DB2315">
      <w:pPr>
        <w:pStyle w:val="ListParagraph"/>
        <w:numPr>
          <w:ilvl w:val="1"/>
          <w:numId w:val="1"/>
        </w:numPr>
        <w:spacing w:after="0" w:line="360" w:lineRule="auto"/>
        <w:ind w:left="567" w:hanging="567"/>
        <w:contextualSpacing/>
        <w:jc w:val="both"/>
        <w:rPr>
          <w:rFonts w:ascii="Times New Roman" w:cs="Times New Roman"/>
          <w:b/>
          <w:sz w:val="24"/>
          <w:szCs w:val="28"/>
        </w:rPr>
      </w:pPr>
      <w:r w:rsidRPr="00C41428">
        <w:rPr>
          <w:rFonts w:ascii="Times New Roman" w:cs="Times New Roman"/>
          <w:b/>
          <w:sz w:val="24"/>
          <w:szCs w:val="28"/>
        </w:rPr>
        <w:t>Aplikasi</w:t>
      </w:r>
    </w:p>
    <w:p w:rsidR="001164AB" w:rsidRPr="00C41428" w:rsidRDefault="00DB2315">
      <w:pPr>
        <w:spacing w:after="0" w:line="360" w:lineRule="auto"/>
        <w:ind w:firstLine="567"/>
        <w:jc w:val="both"/>
        <w:rPr>
          <w:rStyle w:val="Strong"/>
          <w:rFonts w:ascii="Times New Roman" w:cs="Times New Roman"/>
          <w:b w:val="0"/>
          <w:sz w:val="24"/>
          <w:szCs w:val="24"/>
        </w:rPr>
      </w:pPr>
      <w:proofErr w:type="gramStart"/>
      <w:r w:rsidRPr="00C41428">
        <w:rPr>
          <w:rStyle w:val="Strong"/>
          <w:rFonts w:ascii="Times New Roman" w:cs="Times New Roman"/>
          <w:b w:val="0"/>
          <w:sz w:val="24"/>
          <w:szCs w:val="24"/>
        </w:rPr>
        <w:t xml:space="preserve">Aplikasi berasal dari kata </w:t>
      </w:r>
      <w:r w:rsidRPr="00C41428">
        <w:rPr>
          <w:rStyle w:val="Strong"/>
          <w:rFonts w:ascii="Times New Roman" w:cs="Times New Roman"/>
          <w:b w:val="0"/>
          <w:i/>
          <w:sz w:val="24"/>
          <w:szCs w:val="24"/>
        </w:rPr>
        <w:t>Aplication</w:t>
      </w:r>
      <w:r w:rsidRPr="00C41428">
        <w:rPr>
          <w:rStyle w:val="Strong"/>
          <w:rFonts w:ascii="Times New Roman" w:cs="Times New Roman"/>
          <w:b w:val="0"/>
          <w:sz w:val="24"/>
          <w:szCs w:val="24"/>
        </w:rPr>
        <w:t xml:space="preserve"> yang menurut kamus Komputer Eksekutif (1993:9), </w:t>
      </w:r>
      <w:r w:rsidRPr="00C41428">
        <w:rPr>
          <w:rStyle w:val="Strong"/>
          <w:rFonts w:ascii="Times New Roman" w:cs="Times New Roman"/>
          <w:b w:val="0"/>
          <w:i/>
          <w:sz w:val="24"/>
          <w:szCs w:val="24"/>
        </w:rPr>
        <w:t xml:space="preserve">Aplication </w:t>
      </w:r>
      <w:r w:rsidRPr="00C41428">
        <w:rPr>
          <w:rStyle w:val="Strong"/>
          <w:rFonts w:ascii="Times New Roman" w:cs="Times New Roman"/>
          <w:b w:val="0"/>
          <w:sz w:val="24"/>
          <w:szCs w:val="24"/>
        </w:rPr>
        <w:t>adalah masalah yang memakai teknik pemrosesan data aplikasi biasanya mengacu pada komputasi yang diinginkan, atau pemrosesan data.</w:t>
      </w:r>
      <w:proofErr w:type="gramEnd"/>
      <w:r w:rsidRPr="00C41428">
        <w:rPr>
          <w:rStyle w:val="Strong"/>
          <w:rFonts w:ascii="Times New Roman" w:cs="Times New Roman"/>
          <w:b w:val="0"/>
          <w:sz w:val="24"/>
          <w:szCs w:val="24"/>
        </w:rPr>
        <w:t xml:space="preserve"> </w:t>
      </w:r>
      <w:proofErr w:type="gramStart"/>
      <w:r w:rsidRPr="00C41428">
        <w:rPr>
          <w:rStyle w:val="Strong"/>
          <w:rFonts w:ascii="Times New Roman" w:cs="Times New Roman"/>
          <w:b w:val="0"/>
          <w:sz w:val="24"/>
          <w:szCs w:val="24"/>
        </w:rPr>
        <w:t>Pengertian aplikasi menurut Yan Tirtobisono (1992:21) adalah istilah yang digunakan untuk pengguna komputer bagi pemecahan masalah.</w:t>
      </w:r>
      <w:proofErr w:type="gramEnd"/>
      <w:r w:rsidRPr="00C41428">
        <w:rPr>
          <w:rStyle w:val="Strong"/>
          <w:rFonts w:ascii="Times New Roman" w:cs="Times New Roman"/>
          <w:b w:val="0"/>
          <w:sz w:val="24"/>
          <w:szCs w:val="24"/>
        </w:rPr>
        <w:t xml:space="preserve"> </w:t>
      </w:r>
      <w:proofErr w:type="gramStart"/>
      <w:r w:rsidRPr="00C41428">
        <w:rPr>
          <w:rStyle w:val="Strong"/>
          <w:rFonts w:ascii="Times New Roman" w:cs="Times New Roman"/>
          <w:b w:val="0"/>
          <w:sz w:val="24"/>
          <w:szCs w:val="24"/>
        </w:rPr>
        <w:t>Sedangkan menurut Kamus Besar Bahasa Indonesia (1998:52), “aplikasi adalah penerapan dari rancang sistem untuk mengolah data yang menggunakan aturan atau ketentuan bahasa pemrograman tertentu.</w:t>
      </w:r>
      <w:proofErr w:type="gramEnd"/>
    </w:p>
    <w:p w:rsidR="001164AB" w:rsidRPr="00C41428" w:rsidRDefault="00DB2315">
      <w:pPr>
        <w:spacing w:after="0" w:line="360" w:lineRule="auto"/>
        <w:ind w:firstLine="567"/>
        <w:jc w:val="both"/>
        <w:rPr>
          <w:rStyle w:val="Strong"/>
          <w:rFonts w:ascii="Times New Roman" w:cs="Times New Roman"/>
          <w:b w:val="0"/>
          <w:sz w:val="24"/>
          <w:szCs w:val="24"/>
        </w:rPr>
      </w:pPr>
      <w:proofErr w:type="gramStart"/>
      <w:r w:rsidRPr="00C41428">
        <w:rPr>
          <w:rStyle w:val="Strong"/>
          <w:rFonts w:ascii="Times New Roman" w:cs="Times New Roman"/>
          <w:b w:val="0"/>
          <w:sz w:val="24"/>
          <w:szCs w:val="24"/>
        </w:rPr>
        <w:t>Aplikasi adalah suatu program komputer yang dibuat untuk mengejakan dan melaksanakan tugas khusus dari pengguna.</w:t>
      </w:r>
      <w:proofErr w:type="gramEnd"/>
      <w:r w:rsidRPr="00C41428">
        <w:rPr>
          <w:rStyle w:val="Strong"/>
          <w:rFonts w:ascii="Times New Roman" w:cs="Times New Roman"/>
          <w:b w:val="0"/>
          <w:sz w:val="24"/>
          <w:szCs w:val="24"/>
        </w:rPr>
        <w:t xml:space="preserve"> </w:t>
      </w:r>
      <w:proofErr w:type="gramStart"/>
      <w:r w:rsidRPr="00C41428">
        <w:rPr>
          <w:rStyle w:val="Strong"/>
          <w:rFonts w:ascii="Times New Roman" w:cs="Times New Roman"/>
          <w:b w:val="0"/>
          <w:sz w:val="24"/>
          <w:szCs w:val="24"/>
        </w:rPr>
        <w:t>Aplikasi merupakan program siap pakai yang dapat digunakan untuk menjalankan perintah-perintah dari pengguna aplikasi tersebut.</w:t>
      </w:r>
      <w:proofErr w:type="gramEnd"/>
      <w:r w:rsidRPr="00C41428">
        <w:rPr>
          <w:rStyle w:val="Strong"/>
          <w:rFonts w:ascii="Times New Roman" w:cs="Times New Roman"/>
          <w:b w:val="0"/>
          <w:sz w:val="24"/>
          <w:szCs w:val="24"/>
        </w:rPr>
        <w:t xml:space="preserve"> </w:t>
      </w:r>
    </w:p>
    <w:p w:rsidR="001164AB" w:rsidRPr="00C41428" w:rsidRDefault="001164AB">
      <w:pPr>
        <w:spacing w:after="0" w:line="360" w:lineRule="auto"/>
        <w:jc w:val="both"/>
        <w:rPr>
          <w:rFonts w:ascii="Times New Roman" w:cs="Times New Roman"/>
          <w:b/>
          <w:sz w:val="24"/>
          <w:szCs w:val="24"/>
        </w:rPr>
      </w:pPr>
    </w:p>
    <w:p w:rsidR="001164AB" w:rsidRPr="00C41428" w:rsidRDefault="00DB2315">
      <w:pPr>
        <w:pStyle w:val="ListParagraph"/>
        <w:numPr>
          <w:ilvl w:val="1"/>
          <w:numId w:val="1"/>
        </w:numPr>
        <w:spacing w:after="0" w:line="360" w:lineRule="auto"/>
        <w:ind w:left="567" w:hanging="567"/>
        <w:contextualSpacing/>
        <w:jc w:val="both"/>
        <w:rPr>
          <w:rFonts w:ascii="Times New Roman" w:cs="Times New Roman"/>
          <w:b/>
          <w:sz w:val="24"/>
          <w:szCs w:val="28"/>
        </w:rPr>
      </w:pPr>
      <w:r w:rsidRPr="00C41428">
        <w:rPr>
          <w:rFonts w:ascii="Times New Roman" w:cs="Times New Roman"/>
          <w:b/>
          <w:sz w:val="24"/>
          <w:szCs w:val="28"/>
          <w:lang w:val="id-ID"/>
        </w:rPr>
        <w:t>Manajemen Artefak Pembangun Perangkat Lunak</w:t>
      </w:r>
    </w:p>
    <w:p w:rsidR="00C6195E" w:rsidRPr="00A64D6A" w:rsidRDefault="00A64D6A" w:rsidP="00A64D6A">
      <w:pPr>
        <w:spacing w:line="360" w:lineRule="auto"/>
        <w:ind w:firstLine="360"/>
        <w:jc w:val="both"/>
        <w:rPr>
          <w:rFonts w:ascii="Times New Roman" w:cs="Times New Roman"/>
          <w:sz w:val="24"/>
          <w:szCs w:val="24"/>
          <w:lang w:val="id-ID"/>
        </w:rPr>
      </w:pPr>
      <w:r>
        <w:rPr>
          <w:rFonts w:ascii="Times New Roman" w:cs="Times New Roman"/>
          <w:sz w:val="24"/>
          <w:szCs w:val="24"/>
          <w:lang w:val="id-ID"/>
        </w:rPr>
        <w:t xml:space="preserve">Manajemen telah banyak disebut sebagai seni “seni untuk merealisasikan pekerjaan melalui orang lain”. Terjemahan bebasnya kira-kira seperti ini: seorang yang lain mancapai tujuan tertentu, namun untuk mencapai tujuan tersebut dia menggunakan “tangan” orang lain. Dalam kaitannya dengan organisasi, bisa berari bahwa para manajer dalam mencapai tujuan organisasi dengan cara peraturan orang lain ( misalkan  staf atau karyawn) untuk melakukan berbagai pekerjaan sesuai dengan tujuan organisasi, tanpa harus melakukan dengan “tangan” sendiri. Manajemen lebih bersifat arsitektur atau konseptual (perancangan-perancangan strategis), bukan tehnikal maupun operasional. </w:t>
      </w:r>
      <w:r w:rsidR="00E83616" w:rsidRPr="00C41428">
        <w:rPr>
          <w:rFonts w:ascii="Times New Roman" w:cs="Times New Roman"/>
          <w:sz w:val="24"/>
          <w:szCs w:val="24"/>
        </w:rPr>
        <w:t xml:space="preserve">Manajemen mencakup fungsi perencanaan </w:t>
      </w:r>
      <w:proofErr w:type="gramStart"/>
      <w:r w:rsidR="00E83616" w:rsidRPr="00C41428">
        <w:rPr>
          <w:rFonts w:ascii="Times New Roman" w:cs="Times New Roman"/>
          <w:sz w:val="24"/>
          <w:szCs w:val="24"/>
        </w:rPr>
        <w:t>( Penetapan</w:t>
      </w:r>
      <w:proofErr w:type="gramEnd"/>
      <w:r w:rsidR="00E83616" w:rsidRPr="00C41428">
        <w:rPr>
          <w:rFonts w:ascii="Times New Roman" w:cs="Times New Roman"/>
          <w:sz w:val="24"/>
          <w:szCs w:val="24"/>
        </w:rPr>
        <w:t xml:space="preserve"> apa yang tidak akan dilakukan ), penorganisasian ( perancangan dan penugasan kelompok kerja ), penyusunan personalia ( Penarikan, seleksi, pengembangan dan penilaian prestasi </w:t>
      </w:r>
      <w:r w:rsidR="00E83616" w:rsidRPr="00C41428">
        <w:rPr>
          <w:rFonts w:ascii="Times New Roman" w:cs="Times New Roman"/>
          <w:sz w:val="24"/>
          <w:szCs w:val="24"/>
        </w:rPr>
        <w:lastRenderedPageBreak/>
        <w:t>kerja), pengarahan ( motivasi, kepemimpinan, integritas dan pengolahan ko</w:t>
      </w:r>
      <w:r w:rsidR="00476F55">
        <w:rPr>
          <w:rFonts w:ascii="Times New Roman" w:cs="Times New Roman"/>
          <w:sz w:val="24"/>
          <w:szCs w:val="24"/>
        </w:rPr>
        <w:t>nflik) dan pengawasan.</w:t>
      </w:r>
      <w:r w:rsidR="00E83616" w:rsidRPr="00C41428">
        <w:rPr>
          <w:rFonts w:ascii="Times New Roman" w:cs="Times New Roman"/>
          <w:sz w:val="24"/>
          <w:szCs w:val="24"/>
        </w:rPr>
        <w:t xml:space="preserve"> </w:t>
      </w:r>
    </w:p>
    <w:p w:rsidR="00E83616" w:rsidRPr="00C41428" w:rsidRDefault="00E83616" w:rsidP="00E83616">
      <w:pPr>
        <w:spacing w:line="360" w:lineRule="auto"/>
        <w:ind w:firstLine="360"/>
        <w:jc w:val="both"/>
        <w:rPr>
          <w:rFonts w:ascii="Times New Roman" w:cs="Times New Roman"/>
          <w:sz w:val="24"/>
          <w:szCs w:val="24"/>
        </w:rPr>
      </w:pPr>
      <w:r w:rsidRPr="00C41428">
        <w:rPr>
          <w:rFonts w:ascii="Times New Roman" w:cs="Times New Roman"/>
          <w:sz w:val="24"/>
          <w:szCs w:val="24"/>
        </w:rPr>
        <w:t xml:space="preserve">Manajemen Proyek merupakan suatu ilmu pengetahuan, keahlian dan juga keterampilan, </w:t>
      </w:r>
      <w:proofErr w:type="gramStart"/>
      <w:r w:rsidRPr="00C41428">
        <w:rPr>
          <w:rFonts w:ascii="Times New Roman" w:cs="Times New Roman"/>
          <w:sz w:val="24"/>
          <w:szCs w:val="24"/>
        </w:rPr>
        <w:t>cara</w:t>
      </w:r>
      <w:proofErr w:type="gramEnd"/>
      <w:r w:rsidRPr="00C41428">
        <w:rPr>
          <w:rFonts w:ascii="Times New Roman" w:cs="Times New Roman"/>
          <w:sz w:val="24"/>
          <w:szCs w:val="24"/>
        </w:rPr>
        <w:t xml:space="preserve"> teknis yang terbaik serta dengan sumber daya yang terbatas untuk mencapai sasaran atau tujuan yang sudah ditentukan agar mendapat hasil yang optimal dalam hal kinerja, waktu dan keselamatan kerja.</w:t>
      </w:r>
      <w:r w:rsidR="00C6195E">
        <w:rPr>
          <w:rFonts w:ascii="Times New Roman" w:cs="Times New Roman"/>
          <w:sz w:val="24"/>
          <w:szCs w:val="24"/>
          <w:lang w:val="id-ID"/>
        </w:rPr>
        <w:t xml:space="preserve"> </w:t>
      </w:r>
      <w:proofErr w:type="gramStart"/>
      <w:r w:rsidR="00C6195E" w:rsidRPr="00C6195E">
        <w:rPr>
          <w:rFonts w:ascii="Times New Roman" w:cs="Times New Roman"/>
          <w:color w:val="000000"/>
          <w:sz w:val="24"/>
          <w:szCs w:val="24"/>
        </w:rPr>
        <w:t>Tujuan utama dari</w:t>
      </w:r>
      <w:r w:rsidR="00C6195E" w:rsidRPr="00C6195E">
        <w:rPr>
          <w:rFonts w:ascii="Times New Roman" w:cs="Times New Roman"/>
          <w:sz w:val="24"/>
          <w:szCs w:val="24"/>
        </w:rPr>
        <w:t xml:space="preserve"> </w:t>
      </w:r>
      <w:r w:rsidR="00C6195E" w:rsidRPr="00C6195E">
        <w:rPr>
          <w:rFonts w:ascii="Times New Roman" w:cs="Times New Roman"/>
          <w:color w:val="000000"/>
          <w:sz w:val="24"/>
          <w:szCs w:val="24"/>
        </w:rPr>
        <w:t>manajemen proyek adalah</w:t>
      </w:r>
      <w:r w:rsidR="00C6195E" w:rsidRPr="00C6195E">
        <w:rPr>
          <w:rFonts w:ascii="Times New Roman" w:cs="Times New Roman"/>
          <w:color w:val="000000"/>
          <w:sz w:val="24"/>
          <w:szCs w:val="24"/>
          <w:lang w:val="id-ID"/>
        </w:rPr>
        <w:t xml:space="preserve"> </w:t>
      </w:r>
      <w:r w:rsidR="00C6195E" w:rsidRPr="00C6195E">
        <w:rPr>
          <w:rFonts w:ascii="Times New Roman" w:cs="Times New Roman"/>
          <w:color w:val="000000"/>
          <w:sz w:val="24"/>
          <w:szCs w:val="24"/>
        </w:rPr>
        <w:t>agar proyek dapat dilaksanakan dengan efisien, tepat waktu, dan mencapai hasil yang diinginkan.</w:t>
      </w:r>
      <w:proofErr w:type="gramEnd"/>
      <w:r w:rsidR="00C6195E" w:rsidRPr="00C6195E">
        <w:rPr>
          <w:rFonts w:ascii="Times New Roman" w:cs="Times New Roman"/>
          <w:color w:val="000000"/>
          <w:sz w:val="24"/>
          <w:szCs w:val="24"/>
          <w:lang w:val="id-ID"/>
        </w:rPr>
        <w:t xml:space="preserve"> </w:t>
      </w:r>
      <w:proofErr w:type="gramStart"/>
      <w:r w:rsidR="00C6195E" w:rsidRPr="00C6195E">
        <w:rPr>
          <w:rFonts w:ascii="Times New Roman" w:cs="Times New Roman"/>
          <w:color w:val="000000"/>
          <w:sz w:val="24"/>
          <w:szCs w:val="24"/>
        </w:rPr>
        <w:t>Sering terjadi pada sebuah proyek yang berlarut</w:t>
      </w:r>
      <w:r w:rsidR="00C6195E" w:rsidRPr="00C6195E">
        <w:rPr>
          <w:rFonts w:ascii="Times New Roman" w:cs="Times New Roman"/>
          <w:color w:val="000000"/>
          <w:sz w:val="24"/>
          <w:szCs w:val="24"/>
          <w:lang w:val="id-ID"/>
        </w:rPr>
        <w:t xml:space="preserve"> </w:t>
      </w:r>
      <w:r w:rsidR="00C6195E" w:rsidRPr="00C6195E">
        <w:rPr>
          <w:rFonts w:ascii="Times New Roman" w:cs="Times New Roman"/>
          <w:color w:val="000000"/>
          <w:sz w:val="24"/>
          <w:szCs w:val="24"/>
        </w:rPr>
        <w:t>pada pekerjaannya sehingga pada akhirnya harus</w:t>
      </w:r>
      <w:r w:rsidR="00C6195E" w:rsidRPr="00C6195E">
        <w:rPr>
          <w:rFonts w:ascii="Times New Roman" w:cs="Times New Roman"/>
          <w:color w:val="000000"/>
          <w:sz w:val="24"/>
          <w:szCs w:val="24"/>
          <w:lang w:val="id-ID"/>
        </w:rPr>
        <w:t xml:space="preserve"> </w:t>
      </w:r>
      <w:r w:rsidR="00C6195E" w:rsidRPr="00C6195E">
        <w:rPr>
          <w:rFonts w:ascii="Times New Roman" w:cs="Times New Roman"/>
          <w:color w:val="000000"/>
          <w:sz w:val="24"/>
          <w:szCs w:val="24"/>
        </w:rPr>
        <w:t>mengalami penjadwalan ulang.</w:t>
      </w:r>
      <w:proofErr w:type="gramEnd"/>
      <w:r w:rsidR="00C6195E" w:rsidRPr="00C6195E">
        <w:rPr>
          <w:rFonts w:ascii="Times New Roman" w:cs="Times New Roman"/>
          <w:color w:val="000000"/>
          <w:sz w:val="24"/>
          <w:szCs w:val="24"/>
        </w:rPr>
        <w:t xml:space="preserve"> </w:t>
      </w:r>
      <w:proofErr w:type="gramStart"/>
      <w:r w:rsidR="00C6195E" w:rsidRPr="00C6195E">
        <w:rPr>
          <w:rFonts w:ascii="Times New Roman" w:cs="Times New Roman"/>
          <w:color w:val="000000"/>
          <w:sz w:val="24"/>
          <w:szCs w:val="24"/>
        </w:rPr>
        <w:t>Oleh karena itu,</w:t>
      </w:r>
      <w:r w:rsidR="00C6195E" w:rsidRPr="00C6195E">
        <w:rPr>
          <w:rFonts w:ascii="Times New Roman" w:cs="Times New Roman"/>
          <w:color w:val="000000"/>
          <w:sz w:val="24"/>
          <w:szCs w:val="24"/>
          <w:lang w:val="id-ID"/>
        </w:rPr>
        <w:t xml:space="preserve"> </w:t>
      </w:r>
      <w:r w:rsidR="00C6195E" w:rsidRPr="00C6195E">
        <w:rPr>
          <w:rFonts w:ascii="Times New Roman" w:cs="Times New Roman"/>
          <w:color w:val="000000"/>
          <w:sz w:val="24"/>
          <w:szCs w:val="24"/>
        </w:rPr>
        <w:t>peran perencanaan dalam suatu proyek sangat</w:t>
      </w:r>
      <w:r w:rsidR="00C6195E" w:rsidRPr="00C6195E">
        <w:rPr>
          <w:rFonts w:ascii="Times New Roman" w:cs="Times New Roman"/>
          <w:color w:val="000000"/>
          <w:sz w:val="24"/>
          <w:szCs w:val="24"/>
          <w:lang w:val="id-ID"/>
        </w:rPr>
        <w:t xml:space="preserve"> </w:t>
      </w:r>
      <w:r w:rsidR="00C6195E" w:rsidRPr="00C6195E">
        <w:rPr>
          <w:rFonts w:ascii="Times New Roman" w:cs="Times New Roman"/>
          <w:color w:val="000000"/>
          <w:sz w:val="24"/>
          <w:szCs w:val="24"/>
        </w:rPr>
        <w:t>penting, segala sesuatu harus dimulai dari rencana</w:t>
      </w:r>
      <w:r w:rsidR="00C6195E" w:rsidRPr="00C6195E">
        <w:rPr>
          <w:rFonts w:ascii="Times New Roman" w:cs="Times New Roman"/>
          <w:color w:val="000000"/>
          <w:sz w:val="24"/>
          <w:szCs w:val="24"/>
          <w:lang w:val="id-ID"/>
        </w:rPr>
        <w:t xml:space="preserve"> </w:t>
      </w:r>
      <w:r w:rsidR="00C6195E" w:rsidRPr="00C6195E">
        <w:rPr>
          <w:rFonts w:ascii="Times New Roman" w:cs="Times New Roman"/>
          <w:color w:val="000000"/>
          <w:sz w:val="24"/>
          <w:szCs w:val="24"/>
        </w:rPr>
        <w:t>dan harus disepakati bersama antara para</w:t>
      </w:r>
      <w:r w:rsidR="00C6195E" w:rsidRPr="00C6195E">
        <w:rPr>
          <w:rFonts w:ascii="Times New Roman" w:cs="Times New Roman"/>
          <w:color w:val="000000"/>
          <w:sz w:val="24"/>
          <w:szCs w:val="24"/>
          <w:lang w:val="id-ID"/>
        </w:rPr>
        <w:t xml:space="preserve"> </w:t>
      </w:r>
      <w:r w:rsidR="00C6195E" w:rsidRPr="00C6195E">
        <w:rPr>
          <w:rFonts w:ascii="Times New Roman" w:cs="Times New Roman"/>
          <w:i/>
          <w:iCs/>
          <w:color w:val="000000"/>
          <w:sz w:val="24"/>
          <w:szCs w:val="24"/>
        </w:rPr>
        <w:t xml:space="preserve">stakeholder </w:t>
      </w:r>
      <w:r w:rsidR="00C6195E" w:rsidRPr="00C6195E">
        <w:rPr>
          <w:rFonts w:ascii="Times New Roman" w:cs="Times New Roman"/>
          <w:color w:val="000000"/>
          <w:sz w:val="24"/>
          <w:szCs w:val="24"/>
        </w:rPr>
        <w:t>yang terlibat pada proyek.</w:t>
      </w:r>
      <w:proofErr w:type="gramEnd"/>
      <w:r w:rsidR="00C6195E" w:rsidRPr="00C6195E">
        <w:rPr>
          <w:rFonts w:ascii="Times New Roman" w:cs="Times New Roman"/>
          <w:color w:val="000000"/>
          <w:sz w:val="24"/>
          <w:szCs w:val="24"/>
        </w:rPr>
        <w:t xml:space="preserve"> </w:t>
      </w:r>
      <w:proofErr w:type="gramStart"/>
      <w:r w:rsidR="00C6195E" w:rsidRPr="00C6195E">
        <w:rPr>
          <w:rFonts w:ascii="Times New Roman" w:cs="Times New Roman"/>
          <w:i/>
          <w:iCs/>
          <w:color w:val="000000"/>
          <w:sz w:val="24"/>
          <w:szCs w:val="24"/>
        </w:rPr>
        <w:t>Stakeholder</w:t>
      </w:r>
      <w:r w:rsidR="00C6195E" w:rsidRPr="00C6195E">
        <w:rPr>
          <w:rFonts w:ascii="Times New Roman" w:cs="Times New Roman"/>
          <w:sz w:val="24"/>
          <w:szCs w:val="24"/>
        </w:rPr>
        <w:t xml:space="preserve"> </w:t>
      </w:r>
      <w:r w:rsidR="00C6195E" w:rsidRPr="00C6195E">
        <w:rPr>
          <w:rFonts w:ascii="Times New Roman" w:cs="Times New Roman"/>
          <w:color w:val="000000"/>
          <w:sz w:val="24"/>
          <w:szCs w:val="24"/>
        </w:rPr>
        <w:t>yang dimaksud</w:t>
      </w:r>
      <w:r w:rsidR="00C6195E" w:rsidRPr="00C6195E">
        <w:rPr>
          <w:rFonts w:ascii="Times New Roman" w:cs="Times New Roman"/>
          <w:color w:val="000000"/>
          <w:sz w:val="24"/>
          <w:szCs w:val="24"/>
          <w:lang w:val="id-ID"/>
        </w:rPr>
        <w:t xml:space="preserve"> </w:t>
      </w:r>
      <w:r w:rsidR="00C6195E" w:rsidRPr="00C6195E">
        <w:rPr>
          <w:rFonts w:ascii="Times New Roman" w:cs="Times New Roman"/>
          <w:color w:val="000000"/>
          <w:sz w:val="24"/>
          <w:szCs w:val="24"/>
        </w:rPr>
        <w:t>didalam proyek adalah pemilik</w:t>
      </w:r>
      <w:r w:rsidR="00C6195E" w:rsidRPr="00C6195E">
        <w:rPr>
          <w:rFonts w:ascii="Times New Roman" w:cs="Times New Roman"/>
          <w:color w:val="000000"/>
          <w:sz w:val="24"/>
          <w:szCs w:val="24"/>
          <w:lang w:val="id-ID"/>
        </w:rPr>
        <w:t xml:space="preserve"> </w:t>
      </w:r>
      <w:r w:rsidR="00C6195E" w:rsidRPr="00C6195E">
        <w:rPr>
          <w:rFonts w:ascii="Times New Roman" w:cs="Times New Roman"/>
          <w:color w:val="000000"/>
          <w:sz w:val="24"/>
          <w:szCs w:val="24"/>
        </w:rPr>
        <w:t>proyek (</w:t>
      </w:r>
      <w:r w:rsidR="00C6195E" w:rsidRPr="00C6195E">
        <w:rPr>
          <w:rFonts w:ascii="Times New Roman" w:cs="Times New Roman"/>
          <w:i/>
          <w:iCs/>
          <w:color w:val="000000"/>
          <w:sz w:val="24"/>
          <w:szCs w:val="24"/>
        </w:rPr>
        <w:t>project owner</w:t>
      </w:r>
      <w:r w:rsidR="00C6195E" w:rsidRPr="00C6195E">
        <w:rPr>
          <w:rFonts w:ascii="Times New Roman" w:cs="Times New Roman"/>
          <w:color w:val="000000"/>
          <w:sz w:val="24"/>
          <w:szCs w:val="24"/>
        </w:rPr>
        <w:t>), komite pengarah (</w:t>
      </w:r>
      <w:r w:rsidR="00C6195E" w:rsidRPr="00C6195E">
        <w:rPr>
          <w:rFonts w:ascii="Times New Roman" w:cs="Times New Roman"/>
          <w:i/>
          <w:iCs/>
          <w:color w:val="000000"/>
          <w:sz w:val="24"/>
          <w:szCs w:val="24"/>
        </w:rPr>
        <w:t>steering</w:t>
      </w:r>
      <w:r w:rsidR="00C6195E" w:rsidRPr="00C6195E">
        <w:rPr>
          <w:rFonts w:ascii="Times New Roman" w:cs="Times New Roman"/>
          <w:i/>
          <w:iCs/>
          <w:color w:val="000000"/>
          <w:sz w:val="24"/>
          <w:szCs w:val="24"/>
          <w:lang w:val="id-ID"/>
        </w:rPr>
        <w:t xml:space="preserve"> </w:t>
      </w:r>
      <w:r w:rsidR="00C6195E" w:rsidRPr="00C6195E">
        <w:rPr>
          <w:rFonts w:ascii="Times New Roman" w:cs="Times New Roman"/>
          <w:i/>
          <w:iCs/>
          <w:color w:val="000000"/>
          <w:sz w:val="24"/>
          <w:szCs w:val="24"/>
        </w:rPr>
        <w:t>committee</w:t>
      </w:r>
      <w:r w:rsidR="00C6195E" w:rsidRPr="00C6195E">
        <w:rPr>
          <w:rFonts w:ascii="Times New Roman" w:cs="Times New Roman"/>
          <w:color w:val="000000"/>
          <w:sz w:val="24"/>
          <w:szCs w:val="24"/>
        </w:rPr>
        <w:t>), pengguna hasil proyek dan pelaksana</w:t>
      </w:r>
      <w:r w:rsidR="00C6195E" w:rsidRPr="00C6195E">
        <w:rPr>
          <w:rFonts w:ascii="Times New Roman" w:cs="Times New Roman"/>
          <w:color w:val="000000"/>
          <w:sz w:val="24"/>
          <w:szCs w:val="24"/>
          <w:lang w:val="id-ID"/>
        </w:rPr>
        <w:t xml:space="preserve"> </w:t>
      </w:r>
      <w:r w:rsidR="00C6195E" w:rsidRPr="00C6195E">
        <w:rPr>
          <w:rFonts w:ascii="Times New Roman" w:cs="Times New Roman"/>
          <w:color w:val="000000"/>
          <w:sz w:val="24"/>
          <w:szCs w:val="24"/>
        </w:rPr>
        <w:t>proyek (Heryanto, 2015).</w:t>
      </w:r>
      <w:proofErr w:type="gramEnd"/>
      <w:r w:rsidRPr="00C41428">
        <w:rPr>
          <w:rFonts w:ascii="Times New Roman" w:cs="Times New Roman"/>
          <w:sz w:val="24"/>
          <w:szCs w:val="24"/>
        </w:rPr>
        <w:t xml:space="preserve"> </w:t>
      </w:r>
    </w:p>
    <w:p w:rsidR="00E83616" w:rsidRPr="00C41428" w:rsidRDefault="00E83616" w:rsidP="00E83616">
      <w:pPr>
        <w:spacing w:after="0" w:line="360" w:lineRule="auto"/>
        <w:ind w:firstLine="360"/>
        <w:contextualSpacing/>
        <w:jc w:val="both"/>
        <w:rPr>
          <w:rStyle w:val="fontstyle01"/>
          <w:lang w:val="id-ID"/>
        </w:rPr>
      </w:pPr>
      <w:proofErr w:type="gramStart"/>
      <w:r w:rsidRPr="00C41428">
        <w:rPr>
          <w:rFonts w:ascii="Times New Roman" w:cs="Times New Roman"/>
          <w:sz w:val="24"/>
          <w:szCs w:val="24"/>
        </w:rPr>
        <w:t>Artefak merupakan salah satu dari banyak jenis produk sampingan nyata yang dihasilkan selama pengembangan perangkat lunak.</w:t>
      </w:r>
      <w:proofErr w:type="gramEnd"/>
      <w:r w:rsidRPr="00C41428">
        <w:rPr>
          <w:rFonts w:ascii="Times New Roman" w:cs="Times New Roman"/>
          <w:sz w:val="24"/>
          <w:szCs w:val="24"/>
        </w:rPr>
        <w:t xml:space="preserve"> </w:t>
      </w:r>
      <w:proofErr w:type="gramStart"/>
      <w:r w:rsidRPr="00C41428">
        <w:rPr>
          <w:rFonts w:ascii="Times New Roman" w:cs="Times New Roman"/>
          <w:sz w:val="24"/>
          <w:szCs w:val="24"/>
        </w:rPr>
        <w:t>beberapa</w:t>
      </w:r>
      <w:proofErr w:type="gramEnd"/>
      <w:r w:rsidRPr="00C41428">
        <w:rPr>
          <w:rFonts w:ascii="Times New Roman" w:cs="Times New Roman"/>
          <w:sz w:val="24"/>
          <w:szCs w:val="24"/>
        </w:rPr>
        <w:t xml:space="preserve"> artefak (misalnya, kasus penggunaan, diagram kelas, dan model  Unified Modelling Language ( UML ) Lainnya, persyaratan dan dokumen desain) membantu menjelaskan fungsi, arsitektur, dan desain perangkat lunak. </w:t>
      </w:r>
      <w:proofErr w:type="gramStart"/>
      <w:r w:rsidRPr="00C41428">
        <w:rPr>
          <w:rFonts w:ascii="Times New Roman" w:cs="Times New Roman"/>
          <w:sz w:val="24"/>
          <w:szCs w:val="24"/>
        </w:rPr>
        <w:t>artefak</w:t>
      </w:r>
      <w:proofErr w:type="gramEnd"/>
      <w:r w:rsidRPr="00C41428">
        <w:rPr>
          <w:rFonts w:ascii="Times New Roman" w:cs="Times New Roman"/>
          <w:sz w:val="24"/>
          <w:szCs w:val="24"/>
        </w:rPr>
        <w:t xml:space="preserve"> lain berkaitan dengan proses pengembangan itu sendiri seperti rancangan proyek, kasus bisnis, dan penilaian risiko. </w:t>
      </w:r>
      <w:proofErr w:type="gramStart"/>
      <w:r w:rsidRPr="00C41428">
        <w:rPr>
          <w:rStyle w:val="fontstyle01"/>
        </w:rPr>
        <w:t>Namun</w:t>
      </w:r>
      <w:r w:rsidRPr="00C41428">
        <w:rPr>
          <w:rFonts w:ascii="Times New Roman" w:cs="Times New Roman"/>
          <w:color w:val="000000"/>
          <w:sz w:val="24"/>
          <w:szCs w:val="24"/>
        </w:rPr>
        <w:t xml:space="preserve"> </w:t>
      </w:r>
      <w:r w:rsidRPr="00C41428">
        <w:rPr>
          <w:rStyle w:val="fontstyle01"/>
        </w:rPr>
        <w:t>dalam lingkungan pengembangan perangkat lunak</w:t>
      </w:r>
      <w:r w:rsidRPr="00C41428">
        <w:rPr>
          <w:rFonts w:ascii="Times New Roman" w:cs="Times New Roman"/>
          <w:color w:val="000000"/>
          <w:sz w:val="24"/>
          <w:szCs w:val="24"/>
        </w:rPr>
        <w:t xml:space="preserve"> </w:t>
      </w:r>
      <w:r w:rsidRPr="00C41428">
        <w:rPr>
          <w:rStyle w:val="fontstyle01"/>
        </w:rPr>
        <w:t>cepat terdapat berbagai macam artefak yang</w:t>
      </w:r>
      <w:r w:rsidRPr="00C41428">
        <w:rPr>
          <w:rFonts w:ascii="Times New Roman" w:cs="Times New Roman"/>
          <w:color w:val="000000"/>
          <w:sz w:val="24"/>
          <w:szCs w:val="24"/>
        </w:rPr>
        <w:t xml:space="preserve"> </w:t>
      </w:r>
      <w:r w:rsidRPr="00C41428">
        <w:rPr>
          <w:rStyle w:val="fontstyle01"/>
        </w:rPr>
        <w:t>terdapat dalam satu dokumentasi, hal ini</w:t>
      </w:r>
      <w:r w:rsidRPr="00C41428">
        <w:rPr>
          <w:rFonts w:ascii="Times New Roman" w:cs="Times New Roman"/>
          <w:color w:val="000000"/>
          <w:sz w:val="24"/>
          <w:szCs w:val="24"/>
        </w:rPr>
        <w:t xml:space="preserve"> </w:t>
      </w:r>
      <w:r w:rsidRPr="00C41428">
        <w:rPr>
          <w:rStyle w:val="fontstyle01"/>
        </w:rPr>
        <w:t>mencerminkan fakta bahwa dalam model</w:t>
      </w:r>
      <w:r w:rsidRPr="00C41428">
        <w:rPr>
          <w:rFonts w:ascii="Times New Roman" w:cs="Times New Roman"/>
          <w:color w:val="000000"/>
          <w:sz w:val="24"/>
          <w:szCs w:val="24"/>
        </w:rPr>
        <w:t xml:space="preserve"> </w:t>
      </w:r>
      <w:r w:rsidRPr="00C41428">
        <w:rPr>
          <w:rStyle w:val="fontstyle01"/>
        </w:rPr>
        <w:t>pengembangan perangkat lunak cepat setiap</w:t>
      </w:r>
      <w:r w:rsidRPr="00C41428">
        <w:rPr>
          <w:rFonts w:ascii="Times New Roman" w:cs="Times New Roman"/>
          <w:color w:val="000000"/>
          <w:sz w:val="24"/>
          <w:szCs w:val="24"/>
        </w:rPr>
        <w:t xml:space="preserve"> </w:t>
      </w:r>
      <w:r w:rsidRPr="00C41428">
        <w:rPr>
          <w:rStyle w:val="fontstyle01"/>
        </w:rPr>
        <w:t>artefak dapat digunakan sebagai dokumentasi.</w:t>
      </w:r>
      <w:proofErr w:type="gramEnd"/>
    </w:p>
    <w:p w:rsidR="00E83616" w:rsidRPr="00C41428" w:rsidRDefault="00E83616" w:rsidP="00E83616">
      <w:pPr>
        <w:pStyle w:val="ListParagraph"/>
        <w:spacing w:after="0" w:line="360" w:lineRule="auto"/>
        <w:ind w:left="360"/>
        <w:contextualSpacing/>
        <w:jc w:val="both"/>
        <w:rPr>
          <w:rStyle w:val="fontstyle01"/>
          <w:sz w:val="22"/>
          <w:szCs w:val="22"/>
          <w:lang w:val="id-ID"/>
        </w:rPr>
      </w:pPr>
    </w:p>
    <w:p w:rsidR="00E83616" w:rsidRPr="00C41428" w:rsidRDefault="00E83616" w:rsidP="00E83616">
      <w:pPr>
        <w:spacing w:after="0" w:line="360" w:lineRule="auto"/>
        <w:ind w:firstLine="360"/>
        <w:contextualSpacing/>
        <w:jc w:val="both"/>
        <w:rPr>
          <w:rFonts w:ascii="Times New Roman" w:cs="Times New Roman"/>
          <w:color w:val="000000"/>
          <w:lang w:val="id-ID"/>
        </w:rPr>
      </w:pPr>
      <w:r w:rsidRPr="00C41428">
        <w:rPr>
          <w:rFonts w:ascii="Times New Roman" w:cs="Times New Roman"/>
          <w:color w:val="000000"/>
          <w:sz w:val="24"/>
        </w:rPr>
        <w:t>Perangkat lunak (</w:t>
      </w:r>
      <w:r w:rsidRPr="00C41428">
        <w:rPr>
          <w:rFonts w:ascii="Times New Roman" w:cs="Times New Roman"/>
          <w:i/>
          <w:iCs/>
          <w:color w:val="000000"/>
          <w:sz w:val="24"/>
        </w:rPr>
        <w:t>Software</w:t>
      </w:r>
      <w:r w:rsidRPr="00C41428">
        <w:rPr>
          <w:rFonts w:ascii="Times New Roman" w:cs="Times New Roman"/>
          <w:color w:val="000000"/>
          <w:sz w:val="24"/>
        </w:rPr>
        <w:t>) adalah program komputer yang terasosiasi dengan</w:t>
      </w:r>
      <w:r w:rsidRPr="00C41428">
        <w:rPr>
          <w:rFonts w:ascii="Times New Roman" w:cs="Times New Roman"/>
          <w:color w:val="000000"/>
          <w:lang w:val="id-ID"/>
        </w:rPr>
        <w:t xml:space="preserve"> </w:t>
      </w:r>
      <w:r w:rsidRPr="00C41428">
        <w:rPr>
          <w:rFonts w:ascii="Times New Roman" w:cs="Times New Roman"/>
          <w:color w:val="000000"/>
          <w:sz w:val="24"/>
        </w:rPr>
        <w:t>dokumentasi preangkat lunak seperti dokementasi kebutuhan, model sistem, dan</w:t>
      </w:r>
      <w:r w:rsidRPr="00C41428">
        <w:rPr>
          <w:rFonts w:ascii="Times New Roman" w:cs="Times New Roman"/>
          <w:color w:val="000000"/>
          <w:sz w:val="24"/>
          <w:lang w:val="id-ID"/>
        </w:rPr>
        <w:t xml:space="preserve"> </w:t>
      </w:r>
      <w:proofErr w:type="gramStart"/>
      <w:r w:rsidRPr="00C41428">
        <w:rPr>
          <w:rFonts w:ascii="Times New Roman" w:cs="Times New Roman"/>
          <w:color w:val="000000"/>
          <w:sz w:val="24"/>
        </w:rPr>
        <w:t>cara</w:t>
      </w:r>
      <w:proofErr w:type="gramEnd"/>
      <w:r w:rsidRPr="00C41428">
        <w:rPr>
          <w:rFonts w:ascii="Times New Roman" w:cs="Times New Roman"/>
          <w:color w:val="000000"/>
          <w:lang w:val="id-ID"/>
        </w:rPr>
        <w:t xml:space="preserve"> </w:t>
      </w:r>
      <w:r w:rsidRPr="00C41428">
        <w:rPr>
          <w:rFonts w:ascii="Times New Roman" w:cs="Times New Roman"/>
          <w:color w:val="000000"/>
          <w:sz w:val="24"/>
        </w:rPr>
        <w:t xml:space="preserve">penggunaannya. </w:t>
      </w:r>
      <w:proofErr w:type="gramStart"/>
      <w:r w:rsidRPr="00C41428">
        <w:rPr>
          <w:rFonts w:ascii="Times New Roman" w:cs="Times New Roman"/>
          <w:color w:val="000000"/>
          <w:sz w:val="24"/>
        </w:rPr>
        <w:t>Rekayasa perangkat lunak (RPL) merupakan pembangunan</w:t>
      </w:r>
      <w:r w:rsidRPr="00C41428">
        <w:rPr>
          <w:rFonts w:ascii="Times New Roman" w:cs="Times New Roman"/>
          <w:color w:val="000000"/>
          <w:lang w:val="id-ID"/>
        </w:rPr>
        <w:t xml:space="preserve"> </w:t>
      </w:r>
      <w:r w:rsidRPr="00C41428">
        <w:rPr>
          <w:rFonts w:ascii="Times New Roman" w:cs="Times New Roman"/>
          <w:color w:val="000000"/>
          <w:sz w:val="24"/>
        </w:rPr>
        <w:t>sebuah perangkat lunak dengan tujuan menghasilkan perangkat lunak yang bernilai</w:t>
      </w:r>
      <w:r w:rsidRPr="00C41428">
        <w:rPr>
          <w:rFonts w:ascii="Times New Roman" w:cs="Times New Roman"/>
          <w:color w:val="000000"/>
          <w:lang w:val="id-ID"/>
        </w:rPr>
        <w:t xml:space="preserve"> </w:t>
      </w:r>
      <w:r w:rsidRPr="00C41428">
        <w:rPr>
          <w:rFonts w:ascii="Times New Roman" w:cs="Times New Roman"/>
          <w:color w:val="000000"/>
          <w:sz w:val="24"/>
        </w:rPr>
        <w:t>ekonomis yang di percaya dan bekerja secara efisien menggunakan mesin.</w:t>
      </w:r>
      <w:proofErr w:type="gramEnd"/>
      <w:r w:rsidRPr="00C41428">
        <w:rPr>
          <w:rFonts w:ascii="Times New Roman" w:cs="Times New Roman"/>
          <w:color w:val="000000"/>
          <w:lang w:val="id-ID"/>
        </w:rPr>
        <w:t xml:space="preserve"> </w:t>
      </w:r>
      <w:r w:rsidRPr="00C41428">
        <w:rPr>
          <w:rFonts w:ascii="Times New Roman" w:cs="Times New Roman"/>
          <w:color w:val="000000"/>
          <w:sz w:val="24"/>
        </w:rPr>
        <w:lastRenderedPageBreak/>
        <w:t>RPL lebih fokus pada praktek pengembangan perangkat lunak yang bermanfaat bagi</w:t>
      </w:r>
      <w:r w:rsidRPr="00C41428">
        <w:rPr>
          <w:rFonts w:ascii="Times New Roman" w:cs="Times New Roman"/>
          <w:color w:val="000000"/>
          <w:lang w:val="id-ID"/>
        </w:rPr>
        <w:t xml:space="preserve"> </w:t>
      </w:r>
      <w:r w:rsidRPr="00C41428">
        <w:rPr>
          <w:rFonts w:ascii="Times New Roman" w:cs="Times New Roman"/>
          <w:color w:val="000000"/>
          <w:sz w:val="24"/>
        </w:rPr>
        <w:t>pelanggan (</w:t>
      </w:r>
      <w:r w:rsidRPr="00C41428">
        <w:rPr>
          <w:rFonts w:ascii="Times New Roman" w:cs="Times New Roman"/>
          <w:i/>
          <w:iCs/>
          <w:color w:val="000000"/>
          <w:sz w:val="24"/>
        </w:rPr>
        <w:t>User</w:t>
      </w:r>
      <w:r w:rsidRPr="00C41428">
        <w:rPr>
          <w:rFonts w:ascii="Times New Roman" w:cs="Times New Roman"/>
          <w:color w:val="000000"/>
          <w:sz w:val="24"/>
        </w:rPr>
        <w:t xml:space="preserve">) dengan memenuhi kriteria sebagai </w:t>
      </w:r>
      <w:proofErr w:type="gramStart"/>
      <w:r w:rsidRPr="00C41428">
        <w:rPr>
          <w:rFonts w:ascii="Times New Roman" w:cs="Times New Roman"/>
          <w:color w:val="000000"/>
          <w:sz w:val="24"/>
        </w:rPr>
        <w:t>berikut :</w:t>
      </w:r>
      <w:proofErr w:type="gramEnd"/>
      <w:r w:rsidRPr="00C41428">
        <w:rPr>
          <w:rFonts w:ascii="Times New Roman" w:cs="Times New Roman"/>
          <w:color w:val="000000"/>
          <w:lang w:val="id-ID"/>
        </w:rPr>
        <w:t xml:space="preserve"> </w:t>
      </w:r>
    </w:p>
    <w:p w:rsidR="00E83616" w:rsidRPr="00C41428" w:rsidRDefault="00E83616" w:rsidP="00E83616">
      <w:pPr>
        <w:pStyle w:val="ListParagraph"/>
        <w:numPr>
          <w:ilvl w:val="0"/>
          <w:numId w:val="32"/>
        </w:numPr>
        <w:spacing w:after="0" w:line="360" w:lineRule="auto"/>
        <w:contextualSpacing/>
        <w:jc w:val="both"/>
        <w:rPr>
          <w:rFonts w:ascii="Times New Roman" w:cs="Times New Roman"/>
          <w:color w:val="000000"/>
          <w:lang w:val="id-ID"/>
        </w:rPr>
      </w:pPr>
      <w:r w:rsidRPr="00C41428">
        <w:rPr>
          <w:rFonts w:ascii="Times New Roman" w:cs="Times New Roman"/>
          <w:color w:val="000000"/>
          <w:sz w:val="24"/>
        </w:rPr>
        <w:t>Dapat terus dipelihara setelah perangkat lunak selesai dibuat seiring</w:t>
      </w:r>
      <w:r w:rsidRPr="00C41428">
        <w:rPr>
          <w:rFonts w:ascii="Times New Roman" w:cs="Times New Roman"/>
          <w:color w:val="000000"/>
        </w:rPr>
        <w:br/>
      </w:r>
      <w:r w:rsidRPr="00C41428">
        <w:rPr>
          <w:rFonts w:ascii="Times New Roman" w:cs="Times New Roman"/>
          <w:color w:val="000000"/>
          <w:sz w:val="24"/>
        </w:rPr>
        <w:t>berkembangnya teknologi dan lingkungan</w:t>
      </w:r>
      <w:r w:rsidRPr="00C41428">
        <w:rPr>
          <w:rFonts w:ascii="Times New Roman" w:cs="Times New Roman"/>
          <w:color w:val="000000"/>
          <w:sz w:val="24"/>
          <w:lang w:val="id-ID"/>
        </w:rPr>
        <w:t xml:space="preserve"> </w:t>
      </w:r>
      <w:r w:rsidRPr="00C41428">
        <w:rPr>
          <w:rFonts w:ascii="Times New Roman" w:cs="Times New Roman"/>
          <w:color w:val="000000"/>
          <w:sz w:val="24"/>
        </w:rPr>
        <w:t>(</w:t>
      </w:r>
      <w:r w:rsidRPr="00C41428">
        <w:rPr>
          <w:rFonts w:ascii="Times New Roman" w:cs="Times New Roman"/>
          <w:i/>
          <w:iCs/>
          <w:color w:val="000000"/>
          <w:sz w:val="24"/>
        </w:rPr>
        <w:t>Maintainability</w:t>
      </w:r>
      <w:r w:rsidRPr="00C41428">
        <w:rPr>
          <w:rFonts w:ascii="Times New Roman" w:cs="Times New Roman"/>
          <w:color w:val="000000"/>
          <w:sz w:val="24"/>
        </w:rPr>
        <w:t>).</w:t>
      </w:r>
      <w:r w:rsidRPr="00C41428">
        <w:rPr>
          <w:rFonts w:ascii="Times New Roman" w:cs="Times New Roman"/>
          <w:color w:val="000000"/>
          <w:lang w:val="id-ID"/>
        </w:rPr>
        <w:t xml:space="preserve"> </w:t>
      </w:r>
    </w:p>
    <w:p w:rsidR="00E83616" w:rsidRPr="00C41428" w:rsidRDefault="00E83616" w:rsidP="00E83616">
      <w:pPr>
        <w:pStyle w:val="ListParagraph"/>
        <w:numPr>
          <w:ilvl w:val="0"/>
          <w:numId w:val="32"/>
        </w:numPr>
        <w:spacing w:after="0" w:line="360" w:lineRule="auto"/>
        <w:contextualSpacing/>
        <w:jc w:val="both"/>
        <w:rPr>
          <w:rFonts w:ascii="Times New Roman" w:cs="Times New Roman"/>
          <w:color w:val="000000"/>
          <w:lang w:val="id-ID"/>
        </w:rPr>
      </w:pPr>
      <w:r w:rsidRPr="00C41428">
        <w:rPr>
          <w:rFonts w:ascii="Times New Roman" w:cs="Times New Roman"/>
          <w:color w:val="000000"/>
          <w:sz w:val="24"/>
        </w:rPr>
        <w:t>Dapat diandalkan dengan proses bisnis yang dijalankan dan perubahan yang</w:t>
      </w:r>
      <w:r w:rsidRPr="00C41428">
        <w:rPr>
          <w:rFonts w:ascii="Times New Roman" w:cs="Times New Roman"/>
          <w:color w:val="000000"/>
          <w:lang w:val="id-ID"/>
        </w:rPr>
        <w:t xml:space="preserve"> </w:t>
      </w:r>
      <w:r w:rsidRPr="00C41428">
        <w:rPr>
          <w:rFonts w:ascii="Times New Roman" w:cs="Times New Roman"/>
          <w:color w:val="000000"/>
          <w:sz w:val="24"/>
        </w:rPr>
        <w:t>terjadi (</w:t>
      </w:r>
      <w:r w:rsidRPr="00C41428">
        <w:rPr>
          <w:rFonts w:ascii="Times New Roman" w:cs="Times New Roman"/>
          <w:i/>
          <w:iCs/>
          <w:color w:val="000000"/>
          <w:sz w:val="24"/>
        </w:rPr>
        <w:t>Dependability dan Robust</w:t>
      </w:r>
      <w:r w:rsidRPr="00C41428">
        <w:rPr>
          <w:rFonts w:ascii="Times New Roman" w:cs="Times New Roman"/>
          <w:color w:val="000000"/>
          <w:sz w:val="24"/>
        </w:rPr>
        <w:t>).</w:t>
      </w:r>
      <w:r w:rsidRPr="00C41428">
        <w:rPr>
          <w:rFonts w:ascii="Times New Roman" w:cs="Times New Roman"/>
          <w:color w:val="000000"/>
          <w:lang w:val="id-ID"/>
        </w:rPr>
        <w:t xml:space="preserve"> </w:t>
      </w:r>
    </w:p>
    <w:p w:rsidR="00E83616" w:rsidRPr="00C41428" w:rsidRDefault="00E83616" w:rsidP="00E83616">
      <w:pPr>
        <w:pStyle w:val="ListParagraph"/>
        <w:numPr>
          <w:ilvl w:val="0"/>
          <w:numId w:val="32"/>
        </w:numPr>
        <w:spacing w:after="0" w:line="360" w:lineRule="auto"/>
        <w:contextualSpacing/>
        <w:jc w:val="both"/>
        <w:rPr>
          <w:rFonts w:ascii="Times New Roman" w:cs="Times New Roman"/>
          <w:color w:val="000000"/>
          <w:lang w:val="id-ID"/>
        </w:rPr>
      </w:pPr>
      <w:r w:rsidRPr="00C41428">
        <w:rPr>
          <w:rFonts w:ascii="Times New Roman" w:cs="Times New Roman"/>
          <w:color w:val="000000"/>
          <w:sz w:val="24"/>
        </w:rPr>
        <w:t>Efisiensi dari segi sumber daya dan penggunaan.</w:t>
      </w:r>
      <w:r w:rsidRPr="00C41428">
        <w:rPr>
          <w:rFonts w:ascii="Times New Roman" w:cs="Times New Roman"/>
          <w:color w:val="000000"/>
          <w:lang w:val="id-ID"/>
        </w:rPr>
        <w:t xml:space="preserve"> </w:t>
      </w:r>
    </w:p>
    <w:p w:rsidR="00CB5F35" w:rsidRPr="00CB5F35" w:rsidRDefault="00E83616" w:rsidP="00CB5F35">
      <w:pPr>
        <w:pStyle w:val="ListParagraph"/>
        <w:numPr>
          <w:ilvl w:val="0"/>
          <w:numId w:val="32"/>
        </w:numPr>
        <w:spacing w:after="0" w:line="360" w:lineRule="auto"/>
        <w:contextualSpacing/>
        <w:jc w:val="both"/>
        <w:rPr>
          <w:rFonts w:ascii="Times New Roman" w:cs="Times New Roman"/>
          <w:color w:val="000000"/>
          <w:lang w:val="id-ID"/>
        </w:rPr>
      </w:pPr>
      <w:r w:rsidRPr="00C41428">
        <w:rPr>
          <w:rFonts w:ascii="Times New Roman" w:cs="Times New Roman"/>
          <w:color w:val="000000"/>
          <w:sz w:val="24"/>
        </w:rPr>
        <w:t>Kemampuan untuk dipakai sesuai dengan kebutuhan (</w:t>
      </w:r>
      <w:r w:rsidRPr="00C41428">
        <w:rPr>
          <w:rFonts w:ascii="Times New Roman" w:cs="Times New Roman"/>
          <w:i/>
          <w:iCs/>
          <w:color w:val="000000"/>
          <w:sz w:val="24"/>
        </w:rPr>
        <w:t>Usability</w:t>
      </w:r>
      <w:proofErr w:type="gramStart"/>
      <w:r w:rsidRPr="00C41428">
        <w:rPr>
          <w:rFonts w:ascii="Times New Roman" w:cs="Times New Roman"/>
          <w:color w:val="000000"/>
          <w:sz w:val="24"/>
        </w:rPr>
        <w:t>)</w:t>
      </w:r>
      <w:proofErr w:type="gramEnd"/>
      <w:r w:rsidRPr="00C41428">
        <w:rPr>
          <w:rFonts w:ascii="Times New Roman" w:cs="Times New Roman"/>
          <w:color w:val="000000"/>
        </w:rPr>
        <w:br/>
      </w:r>
      <w:r w:rsidRPr="00C41428">
        <w:rPr>
          <w:rFonts w:ascii="Times New Roman" w:cs="Times New Roman"/>
          <w:color w:val="000000"/>
          <w:sz w:val="24"/>
        </w:rPr>
        <w:t>Jadi perangkat lunak yang baik adalah perangkat lunak yang fokus kepada</w:t>
      </w:r>
      <w:r w:rsidRPr="00C41428">
        <w:rPr>
          <w:rFonts w:ascii="Times New Roman" w:cs="Times New Roman"/>
          <w:color w:val="000000"/>
          <w:sz w:val="24"/>
          <w:lang w:val="id-ID"/>
        </w:rPr>
        <w:t xml:space="preserve"> </w:t>
      </w:r>
      <w:r w:rsidRPr="00C41428">
        <w:rPr>
          <w:rFonts w:ascii="Times New Roman" w:cs="Times New Roman"/>
          <w:color w:val="000000"/>
          <w:sz w:val="24"/>
        </w:rPr>
        <w:t>pengguna</w:t>
      </w:r>
      <w:r w:rsidRPr="00C41428">
        <w:rPr>
          <w:rFonts w:ascii="Times New Roman" w:cs="Times New Roman"/>
          <w:color w:val="000000"/>
          <w:lang w:val="id-ID"/>
        </w:rPr>
        <w:t xml:space="preserve"> </w:t>
      </w:r>
      <w:r w:rsidRPr="00C41428">
        <w:rPr>
          <w:rFonts w:ascii="Times New Roman" w:cs="Times New Roman"/>
          <w:color w:val="000000"/>
          <w:sz w:val="24"/>
        </w:rPr>
        <w:t>atau pelanggan.</w:t>
      </w:r>
    </w:p>
    <w:p w:rsidR="00CB5F35" w:rsidRPr="00CB5F35" w:rsidRDefault="00CB5F35" w:rsidP="00CB5F35">
      <w:pPr>
        <w:pStyle w:val="ListParagraph"/>
        <w:spacing w:after="0" w:line="360" w:lineRule="auto"/>
        <w:ind w:left="750"/>
        <w:contextualSpacing/>
        <w:jc w:val="both"/>
        <w:rPr>
          <w:rFonts w:ascii="Times New Roman" w:cs="Times New Roman"/>
          <w:color w:val="000000"/>
          <w:lang w:val="id-ID"/>
        </w:rPr>
      </w:pPr>
    </w:p>
    <w:p w:rsidR="00CB5F35" w:rsidRPr="00CB5F35" w:rsidRDefault="00CB5F35" w:rsidP="00CB5F35">
      <w:pPr>
        <w:pStyle w:val="ListParagraph"/>
        <w:numPr>
          <w:ilvl w:val="1"/>
          <w:numId w:val="1"/>
        </w:numPr>
        <w:spacing w:after="0" w:line="360" w:lineRule="auto"/>
        <w:ind w:left="567" w:hanging="567"/>
        <w:contextualSpacing/>
        <w:jc w:val="both"/>
        <w:rPr>
          <w:rFonts w:ascii="Times New Roman" w:cs="Times New Roman"/>
          <w:color w:val="000000"/>
          <w:sz w:val="24"/>
          <w:lang w:val="id-ID"/>
        </w:rPr>
      </w:pPr>
      <w:r w:rsidRPr="00CB5F35">
        <w:rPr>
          <w:rFonts w:ascii="Times New Roman" w:cs="Times New Roman"/>
          <w:b/>
          <w:bCs/>
          <w:i/>
          <w:iCs/>
          <w:color w:val="000000"/>
          <w:sz w:val="24"/>
        </w:rPr>
        <w:t>Text Mining</w:t>
      </w:r>
    </w:p>
    <w:p w:rsidR="00F74425" w:rsidRDefault="00CB5F35" w:rsidP="00F74425">
      <w:pPr>
        <w:spacing w:after="0" w:line="360" w:lineRule="auto"/>
        <w:ind w:firstLine="567"/>
        <w:contextualSpacing/>
        <w:jc w:val="both"/>
        <w:rPr>
          <w:rFonts w:ascii="Times New Roman" w:cs="Times New Roman"/>
          <w:color w:val="000000"/>
          <w:lang w:val="id-ID"/>
        </w:rPr>
      </w:pPr>
      <w:proofErr w:type="gramStart"/>
      <w:r w:rsidRPr="00CB5F35">
        <w:rPr>
          <w:rFonts w:ascii="Times New Roman" w:cs="Times New Roman"/>
          <w:i/>
          <w:iCs/>
          <w:color w:val="000000"/>
        </w:rPr>
        <w:t xml:space="preserve">Text mining </w:t>
      </w:r>
      <w:r w:rsidRPr="00CB5F35">
        <w:rPr>
          <w:rFonts w:ascii="Times New Roman" w:cs="Times New Roman"/>
          <w:color w:val="000000"/>
        </w:rPr>
        <w:t xml:space="preserve">merupakan salah satu bidang khusus dari data </w:t>
      </w:r>
      <w:r w:rsidRPr="00CB5F35">
        <w:rPr>
          <w:rFonts w:ascii="Times New Roman" w:cs="Times New Roman"/>
          <w:i/>
          <w:iCs/>
          <w:color w:val="000000"/>
        </w:rPr>
        <w:t>mining</w:t>
      </w:r>
      <w:r w:rsidRPr="00CB5F35">
        <w:rPr>
          <w:rFonts w:ascii="Times New Roman" w:cs="Times New Roman"/>
          <w:color w:val="000000"/>
        </w:rPr>
        <w:t>.</w:t>
      </w:r>
      <w:proofErr w:type="gramEnd"/>
      <w:r w:rsidRPr="00CB5F35">
        <w:rPr>
          <w:rFonts w:ascii="Times New Roman" w:cs="Times New Roman"/>
          <w:color w:val="000000"/>
        </w:rPr>
        <w:t xml:space="preserve"> </w:t>
      </w:r>
      <w:r w:rsidRPr="00CB5F35">
        <w:rPr>
          <w:rFonts w:ascii="Times New Roman" w:cs="Times New Roman"/>
          <w:i/>
          <w:iCs/>
          <w:color w:val="000000"/>
        </w:rPr>
        <w:t xml:space="preserve">Text mining </w:t>
      </w:r>
      <w:r w:rsidRPr="00CB5F35">
        <w:rPr>
          <w:rFonts w:ascii="Times New Roman" w:cs="Times New Roman"/>
          <w:color w:val="000000"/>
        </w:rPr>
        <w:t>dapat</w:t>
      </w:r>
      <w:r w:rsidRPr="00CB5F35">
        <w:rPr>
          <w:rFonts w:ascii="Times New Roman" w:cs="Times New Roman"/>
          <w:color w:val="000000"/>
          <w:lang w:val="id-ID"/>
        </w:rPr>
        <w:t xml:space="preserve"> </w:t>
      </w:r>
      <w:r w:rsidRPr="00CB5F35">
        <w:rPr>
          <w:rFonts w:ascii="Times New Roman" w:cs="Times New Roman"/>
          <w:color w:val="000000"/>
        </w:rPr>
        <w:t>didefinisikan sebagai suatu proses menggali informasi dimana seseorang user berinteraksi dengan</w:t>
      </w:r>
      <w:r w:rsidRPr="00CB5F35">
        <w:rPr>
          <w:rFonts w:ascii="Times New Roman" w:cs="Times New Roman"/>
          <w:color w:val="000000"/>
          <w:lang w:val="id-ID"/>
        </w:rPr>
        <w:t xml:space="preserve"> </w:t>
      </w:r>
      <w:r w:rsidRPr="00CB5F35">
        <w:rPr>
          <w:rFonts w:ascii="Times New Roman" w:cs="Times New Roman"/>
          <w:color w:val="000000"/>
        </w:rPr>
        <w:t>sekumpulan dokumen menggunakan tool analisis yang merupakan komponen-komponen dalam</w:t>
      </w:r>
      <w:r w:rsidRPr="00CB5F35">
        <w:rPr>
          <w:rFonts w:ascii="Times New Roman" w:cs="Times New Roman"/>
          <w:color w:val="000000"/>
          <w:lang w:val="id-ID"/>
        </w:rPr>
        <w:t xml:space="preserve"> </w:t>
      </w:r>
      <w:r w:rsidRPr="00CB5F35">
        <w:rPr>
          <w:rFonts w:ascii="Times New Roman" w:cs="Times New Roman"/>
          <w:color w:val="000000"/>
        </w:rPr>
        <w:t>data mining (Wisnu &amp; Hetami, 2015). Text mining</w:t>
      </w:r>
      <w:r w:rsidRPr="00CB5F35">
        <w:rPr>
          <w:rFonts w:ascii="Times New Roman" w:cs="Times New Roman"/>
          <w:color w:val="000000"/>
          <w:lang w:val="id-ID"/>
        </w:rPr>
        <w:t xml:space="preserve"> </w:t>
      </w:r>
      <w:r w:rsidRPr="00CB5F35">
        <w:rPr>
          <w:rFonts w:ascii="Times New Roman" w:cs="Times New Roman"/>
          <w:color w:val="000000"/>
        </w:rPr>
        <w:t>digunakan untuk mengolah dokumen sebelum</w:t>
      </w:r>
      <w:r w:rsidRPr="00CB5F35">
        <w:rPr>
          <w:rFonts w:ascii="Times New Roman" w:cs="Times New Roman"/>
          <w:color w:val="000000"/>
          <w:lang w:val="id-ID"/>
        </w:rPr>
        <w:t xml:space="preserve"> </w:t>
      </w:r>
      <w:r w:rsidRPr="00CB5F35">
        <w:rPr>
          <w:rFonts w:ascii="Times New Roman" w:cs="Times New Roman"/>
          <w:color w:val="000000"/>
        </w:rPr>
        <w:t xml:space="preserve">dilakukan proses similarity. Didalam proses </w:t>
      </w:r>
      <w:r w:rsidRPr="00CB5F35">
        <w:rPr>
          <w:rFonts w:ascii="Times New Roman" w:cs="Times New Roman"/>
          <w:i/>
          <w:iCs/>
          <w:color w:val="000000"/>
        </w:rPr>
        <w:t xml:space="preserve">text mining </w:t>
      </w:r>
      <w:r w:rsidRPr="00CB5F35">
        <w:rPr>
          <w:rFonts w:ascii="Times New Roman" w:cs="Times New Roman"/>
          <w:color w:val="000000"/>
        </w:rPr>
        <w:t xml:space="preserve">terdapat proses </w:t>
      </w:r>
      <w:r w:rsidRPr="00CB5F35">
        <w:rPr>
          <w:rFonts w:ascii="Times New Roman" w:cs="Times New Roman"/>
          <w:i/>
          <w:iCs/>
          <w:color w:val="000000"/>
        </w:rPr>
        <w:t xml:space="preserve">preprocessing </w:t>
      </w:r>
      <w:r w:rsidRPr="00CB5F35">
        <w:rPr>
          <w:rFonts w:ascii="Times New Roman" w:cs="Times New Roman"/>
          <w:color w:val="000000"/>
        </w:rPr>
        <w:t>(Asshidiq &amp;</w:t>
      </w:r>
      <w:r w:rsidRPr="00CB5F35">
        <w:rPr>
          <w:rFonts w:ascii="Times New Roman" w:cs="Times New Roman"/>
          <w:color w:val="000000"/>
          <w:lang w:val="id-ID"/>
        </w:rPr>
        <w:t xml:space="preserve"> </w:t>
      </w:r>
      <w:r w:rsidRPr="00CB5F35">
        <w:rPr>
          <w:rFonts w:ascii="Times New Roman" w:cs="Times New Roman"/>
          <w:color w:val="000000"/>
        </w:rPr>
        <w:t xml:space="preserve">M.E, 2013). </w:t>
      </w:r>
      <w:proofErr w:type="gramStart"/>
      <w:r w:rsidRPr="00CB5F35">
        <w:rPr>
          <w:rFonts w:ascii="Times New Roman" w:cs="Times New Roman"/>
          <w:i/>
          <w:iCs/>
          <w:color w:val="000000"/>
        </w:rPr>
        <w:t>Preprocessing</w:t>
      </w:r>
      <w:r w:rsidRPr="00CB5F35">
        <w:rPr>
          <w:rFonts w:ascii="Times New Roman" w:cs="Times New Roman"/>
          <w:i/>
          <w:iCs/>
          <w:color w:val="000000"/>
          <w:lang w:val="id-ID"/>
        </w:rPr>
        <w:t xml:space="preserve"> </w:t>
      </w:r>
      <w:r w:rsidRPr="00CB5F35">
        <w:rPr>
          <w:rFonts w:ascii="Times New Roman" w:cs="Times New Roman"/>
          <w:i/>
          <w:iCs/>
          <w:color w:val="000000"/>
        </w:rPr>
        <w:t xml:space="preserve">text </w:t>
      </w:r>
      <w:r w:rsidRPr="00CB5F35">
        <w:rPr>
          <w:rFonts w:ascii="Times New Roman" w:cs="Times New Roman"/>
          <w:color w:val="000000"/>
        </w:rPr>
        <w:t>merupakan tindakan menghilangkan karakter-karakter tertentu</w:t>
      </w:r>
      <w:r w:rsidRPr="00CB5F35">
        <w:rPr>
          <w:rFonts w:ascii="Times New Roman" w:cs="Times New Roman"/>
          <w:color w:val="000000"/>
          <w:lang w:val="id-ID"/>
        </w:rPr>
        <w:t xml:space="preserve"> </w:t>
      </w:r>
      <w:r w:rsidRPr="00CB5F35">
        <w:rPr>
          <w:rFonts w:ascii="Times New Roman" w:cs="Times New Roman"/>
          <w:color w:val="000000"/>
        </w:rPr>
        <w:t>yang terkandung</w:t>
      </w:r>
      <w:r w:rsidRPr="00CB5F35">
        <w:rPr>
          <w:rFonts w:ascii="Times New Roman" w:cs="Times New Roman"/>
          <w:color w:val="000000"/>
          <w:lang w:val="id-ID"/>
        </w:rPr>
        <w:t xml:space="preserve"> </w:t>
      </w:r>
      <w:r w:rsidRPr="00CB5F35">
        <w:rPr>
          <w:rFonts w:ascii="Times New Roman" w:cs="Times New Roman"/>
          <w:color w:val="000000"/>
        </w:rPr>
        <w:t>dalam dokumen, seperti koma, tanda petik dan lain-lain serta mengubah semua</w:t>
      </w:r>
      <w:r w:rsidRPr="00CB5F35">
        <w:rPr>
          <w:rFonts w:ascii="Times New Roman" w:cs="Times New Roman"/>
          <w:color w:val="000000"/>
          <w:lang w:val="id-ID"/>
        </w:rPr>
        <w:t xml:space="preserve"> </w:t>
      </w:r>
      <w:r w:rsidRPr="00CB5F35">
        <w:rPr>
          <w:rFonts w:ascii="Times New Roman" w:cs="Times New Roman"/>
          <w:color w:val="000000"/>
        </w:rPr>
        <w:t>huruf</w:t>
      </w:r>
      <w:r w:rsidRPr="00CB5F35">
        <w:rPr>
          <w:rFonts w:ascii="Times New Roman" w:cs="Times New Roman"/>
          <w:color w:val="000000"/>
          <w:lang w:val="id-ID"/>
        </w:rPr>
        <w:t xml:space="preserve"> </w:t>
      </w:r>
      <w:r w:rsidRPr="00CB5F35">
        <w:rPr>
          <w:rFonts w:ascii="Times New Roman" w:cs="Times New Roman"/>
          <w:color w:val="000000"/>
        </w:rPr>
        <w:t>kapital menjadi huruf kecil.</w:t>
      </w:r>
      <w:proofErr w:type="gramEnd"/>
      <w:r w:rsidRPr="00CB5F35">
        <w:rPr>
          <w:rFonts w:ascii="Times New Roman" w:cs="Times New Roman"/>
          <w:color w:val="000000"/>
        </w:rPr>
        <w:t xml:space="preserve"> </w:t>
      </w:r>
      <w:proofErr w:type="gramStart"/>
      <w:r w:rsidRPr="00CB5F35">
        <w:rPr>
          <w:rFonts w:ascii="Times New Roman" w:cs="Times New Roman"/>
          <w:color w:val="000000"/>
        </w:rPr>
        <w:t xml:space="preserve">Selain itu, dalam tahap text </w:t>
      </w:r>
      <w:r w:rsidRPr="00CB5F35">
        <w:rPr>
          <w:rFonts w:ascii="Times New Roman" w:cs="Times New Roman"/>
          <w:i/>
          <w:iCs/>
          <w:color w:val="000000"/>
        </w:rPr>
        <w:t xml:space="preserve">preprocessing </w:t>
      </w:r>
      <w:r w:rsidRPr="00CB5F35">
        <w:rPr>
          <w:rFonts w:ascii="Times New Roman" w:cs="Times New Roman"/>
          <w:color w:val="000000"/>
        </w:rPr>
        <w:t>ini dilakukan</w:t>
      </w:r>
      <w:r w:rsidRPr="00CB5F35">
        <w:rPr>
          <w:rFonts w:ascii="Times New Roman" w:cs="Times New Roman"/>
          <w:color w:val="000000"/>
          <w:lang w:val="id-ID"/>
        </w:rPr>
        <w:t xml:space="preserve"> </w:t>
      </w:r>
      <w:r w:rsidRPr="00CB5F35">
        <w:rPr>
          <w:rFonts w:ascii="Times New Roman" w:cs="Times New Roman"/>
          <w:i/>
          <w:iCs/>
          <w:color w:val="000000"/>
        </w:rPr>
        <w:t>tokenization</w:t>
      </w:r>
      <w:r w:rsidRPr="00CB5F35">
        <w:rPr>
          <w:rFonts w:ascii="Times New Roman" w:cs="Times New Roman"/>
          <w:color w:val="000000"/>
        </w:rPr>
        <w:t>.</w:t>
      </w:r>
      <w:proofErr w:type="gramEnd"/>
      <w:r w:rsidRPr="00CB5F35">
        <w:rPr>
          <w:rFonts w:ascii="Times New Roman" w:cs="Times New Roman"/>
          <w:color w:val="000000"/>
        </w:rPr>
        <w:t xml:space="preserve"> </w:t>
      </w:r>
      <w:r w:rsidRPr="00CB5F35">
        <w:rPr>
          <w:rFonts w:ascii="Times New Roman" w:cs="Times New Roman"/>
          <w:i/>
          <w:iCs/>
          <w:color w:val="000000"/>
        </w:rPr>
        <w:t xml:space="preserve">Tokenization </w:t>
      </w:r>
      <w:r w:rsidRPr="00CB5F35">
        <w:rPr>
          <w:rFonts w:ascii="Times New Roman" w:cs="Times New Roman"/>
          <w:color w:val="000000"/>
        </w:rPr>
        <w:t>merupakan proses pengolahan token yang terdapat dalam</w:t>
      </w:r>
      <w:r w:rsidRPr="00CB5F35">
        <w:rPr>
          <w:rFonts w:ascii="Times New Roman" w:cs="Times New Roman"/>
          <w:color w:val="000000"/>
          <w:lang w:val="id-ID"/>
        </w:rPr>
        <w:t xml:space="preserve"> </w:t>
      </w:r>
      <w:r w:rsidRPr="00CB5F35">
        <w:rPr>
          <w:rFonts w:ascii="Times New Roman" w:cs="Times New Roman"/>
          <w:color w:val="000000"/>
        </w:rPr>
        <w:t>rangkaian</w:t>
      </w:r>
      <w:r w:rsidRPr="00CB5F35">
        <w:rPr>
          <w:rFonts w:ascii="Times New Roman" w:cs="Times New Roman"/>
          <w:color w:val="000000"/>
          <w:lang w:val="id-ID"/>
        </w:rPr>
        <w:t xml:space="preserve"> </w:t>
      </w:r>
      <w:r w:rsidRPr="00CB5F35">
        <w:rPr>
          <w:rFonts w:ascii="Times New Roman" w:cs="Times New Roman"/>
          <w:color w:val="000000"/>
        </w:rPr>
        <w:t xml:space="preserve">teks, sehingga dokumen </w:t>
      </w:r>
      <w:proofErr w:type="gramStart"/>
      <w:r w:rsidRPr="00CB5F35">
        <w:rPr>
          <w:rFonts w:ascii="Times New Roman" w:cs="Times New Roman"/>
          <w:color w:val="000000"/>
        </w:rPr>
        <w:t>akan</w:t>
      </w:r>
      <w:proofErr w:type="gramEnd"/>
      <w:r w:rsidRPr="00CB5F35">
        <w:rPr>
          <w:rFonts w:ascii="Times New Roman" w:cs="Times New Roman"/>
          <w:color w:val="000000"/>
        </w:rPr>
        <w:t xml:space="preserve"> dipecah-pecah menjadi </w:t>
      </w:r>
      <w:r w:rsidRPr="00CB5F35">
        <w:rPr>
          <w:rFonts w:ascii="Times New Roman" w:cs="Times New Roman"/>
          <w:i/>
          <w:iCs/>
          <w:color w:val="000000"/>
        </w:rPr>
        <w:t xml:space="preserve">term </w:t>
      </w:r>
      <w:r w:rsidRPr="00CB5F35">
        <w:rPr>
          <w:rFonts w:ascii="Times New Roman" w:cs="Times New Roman"/>
          <w:color w:val="000000"/>
        </w:rPr>
        <w:t>(Aziz, et al., 2015).</w:t>
      </w:r>
      <w:r w:rsidRPr="00CB5F35">
        <w:rPr>
          <w:rFonts w:ascii="Times New Roman" w:cs="Times New Roman"/>
          <w:color w:val="000000"/>
          <w:lang w:val="id-ID"/>
        </w:rPr>
        <w:t xml:space="preserve"> </w:t>
      </w:r>
      <w:r w:rsidRPr="00CB5F35">
        <w:rPr>
          <w:rFonts w:ascii="Times New Roman" w:cs="Times New Roman"/>
          <w:i/>
          <w:iCs/>
          <w:color w:val="000000"/>
        </w:rPr>
        <w:t xml:space="preserve">Text mining </w:t>
      </w:r>
      <w:r w:rsidRPr="00CB5F35">
        <w:rPr>
          <w:rFonts w:ascii="Times New Roman" w:cs="Times New Roman"/>
          <w:color w:val="000000"/>
        </w:rPr>
        <w:t>dalam prakteknya mencari pola-pola tertentu, mengasosiasikan suatu bagian</w:t>
      </w:r>
      <w:r w:rsidRPr="00CB5F35">
        <w:rPr>
          <w:rFonts w:ascii="Times New Roman" w:cs="Times New Roman"/>
          <w:color w:val="000000"/>
          <w:lang w:val="id-ID"/>
        </w:rPr>
        <w:t xml:space="preserve"> </w:t>
      </w:r>
      <w:r w:rsidRPr="00CB5F35">
        <w:rPr>
          <w:rFonts w:ascii="Times New Roman" w:cs="Times New Roman"/>
          <w:color w:val="000000"/>
        </w:rPr>
        <w:t>teks</w:t>
      </w:r>
      <w:r w:rsidRPr="00CB5F35">
        <w:rPr>
          <w:rFonts w:ascii="Times New Roman" w:cs="Times New Roman"/>
          <w:color w:val="000000"/>
          <w:lang w:val="id-ID"/>
        </w:rPr>
        <w:t xml:space="preserve"> </w:t>
      </w:r>
      <w:r w:rsidRPr="00CB5F35">
        <w:rPr>
          <w:rFonts w:ascii="Times New Roman" w:cs="Times New Roman"/>
          <w:color w:val="000000"/>
        </w:rPr>
        <w:t>dengan yang lain berdasarkan aturan-aturan tertentu, kata-kata yang dapat mewakili sehingga dapat</w:t>
      </w:r>
      <w:r w:rsidRPr="00CB5F35">
        <w:rPr>
          <w:rFonts w:ascii="Times New Roman" w:cs="Times New Roman"/>
          <w:color w:val="000000"/>
          <w:lang w:val="id-ID"/>
        </w:rPr>
        <w:t xml:space="preserve"> </w:t>
      </w:r>
      <w:r w:rsidRPr="00CB5F35">
        <w:rPr>
          <w:rFonts w:ascii="Times New Roman" w:cs="Times New Roman"/>
          <w:color w:val="000000"/>
        </w:rPr>
        <w:t>dilakukan analisa keterhubungan antar satu dengan yang lain (Wisnu &amp; Hetami, 2015). Berikut</w:t>
      </w:r>
      <w:r w:rsidRPr="00CB5F35">
        <w:rPr>
          <w:rFonts w:ascii="Times New Roman" w:cs="Times New Roman"/>
          <w:color w:val="000000"/>
          <w:lang w:val="id-ID"/>
        </w:rPr>
        <w:t xml:space="preserve"> </w:t>
      </w:r>
      <w:r w:rsidRPr="00CB5F35">
        <w:rPr>
          <w:rFonts w:ascii="Times New Roman" w:cs="Times New Roman"/>
          <w:color w:val="000000"/>
        </w:rPr>
        <w:t xml:space="preserve">tahapan-tahapan proses didalam </w:t>
      </w:r>
      <w:r w:rsidRPr="00CB5F35">
        <w:rPr>
          <w:rFonts w:ascii="Times New Roman" w:cs="Times New Roman"/>
          <w:i/>
          <w:iCs/>
          <w:color w:val="000000"/>
        </w:rPr>
        <w:t>text mining</w:t>
      </w:r>
      <w:r w:rsidRPr="00CB5F35">
        <w:rPr>
          <w:rFonts w:ascii="Times New Roman" w:cs="Times New Roman"/>
          <w:color w:val="000000"/>
        </w:rPr>
        <w:t>:</w:t>
      </w:r>
      <w:r w:rsidRPr="00CB5F35">
        <w:rPr>
          <w:rFonts w:ascii="Times New Roman" w:cs="Times New Roman"/>
          <w:color w:val="000000"/>
          <w:lang w:val="id-ID"/>
        </w:rPr>
        <w:t xml:space="preserve"> </w:t>
      </w:r>
    </w:p>
    <w:p w:rsidR="00F74425" w:rsidRDefault="00CB5F35" w:rsidP="00F74425">
      <w:pPr>
        <w:pStyle w:val="ListParagraph"/>
        <w:numPr>
          <w:ilvl w:val="0"/>
          <w:numId w:val="34"/>
        </w:numPr>
        <w:spacing w:after="0" w:line="360" w:lineRule="auto"/>
        <w:ind w:left="709"/>
        <w:contextualSpacing/>
        <w:jc w:val="both"/>
        <w:rPr>
          <w:rFonts w:ascii="Times New Roman" w:cs="Times New Roman"/>
          <w:color w:val="000000"/>
          <w:lang w:val="id-ID"/>
        </w:rPr>
      </w:pPr>
      <w:r w:rsidRPr="00F74425">
        <w:rPr>
          <w:rFonts w:ascii="Times New Roman" w:cs="Times New Roman"/>
          <w:i/>
          <w:iCs/>
          <w:color w:val="000000"/>
        </w:rPr>
        <w:t>Casefolding</w:t>
      </w:r>
      <w:r w:rsidRPr="00F74425">
        <w:rPr>
          <w:rFonts w:ascii="Times New Roman" w:cs="Times New Roman"/>
          <w:color w:val="000000"/>
        </w:rPr>
        <w:t>: mengubah semua huruf dalam dokumen menjadi huruf kecil</w:t>
      </w:r>
      <w:r w:rsidRPr="00F74425">
        <w:rPr>
          <w:rFonts w:ascii="Times New Roman" w:cs="Times New Roman"/>
          <w:color w:val="000000"/>
          <w:lang w:val="id-ID"/>
        </w:rPr>
        <w:t xml:space="preserve"> </w:t>
      </w:r>
      <w:r w:rsidRPr="00F74425">
        <w:rPr>
          <w:rFonts w:ascii="Times New Roman" w:cs="Times New Roman"/>
          <w:color w:val="000000"/>
        </w:rPr>
        <w:t>(</w:t>
      </w:r>
      <w:r w:rsidRPr="00F74425">
        <w:rPr>
          <w:rFonts w:ascii="Times New Roman" w:cs="Times New Roman"/>
          <w:i/>
          <w:iCs/>
          <w:color w:val="000000"/>
        </w:rPr>
        <w:t>lowercase</w:t>
      </w:r>
      <w:r w:rsidRPr="00F74425">
        <w:rPr>
          <w:rFonts w:ascii="Times New Roman" w:cs="Times New Roman"/>
          <w:color w:val="000000"/>
        </w:rPr>
        <w:t>).</w:t>
      </w:r>
      <w:r w:rsidRPr="00F74425">
        <w:rPr>
          <w:rFonts w:ascii="Times New Roman" w:cs="Times New Roman"/>
          <w:color w:val="000000"/>
          <w:lang w:val="id-ID"/>
        </w:rPr>
        <w:t xml:space="preserve"> </w:t>
      </w:r>
    </w:p>
    <w:p w:rsidR="00F74425" w:rsidRDefault="00CB5F35" w:rsidP="00F74425">
      <w:pPr>
        <w:pStyle w:val="ListParagraph"/>
        <w:numPr>
          <w:ilvl w:val="0"/>
          <w:numId w:val="34"/>
        </w:numPr>
        <w:spacing w:after="0" w:line="360" w:lineRule="auto"/>
        <w:ind w:left="709"/>
        <w:contextualSpacing/>
        <w:jc w:val="both"/>
        <w:rPr>
          <w:rFonts w:ascii="Times New Roman" w:cs="Times New Roman"/>
          <w:color w:val="000000"/>
          <w:lang w:val="id-ID"/>
        </w:rPr>
      </w:pPr>
      <w:r w:rsidRPr="00F74425">
        <w:rPr>
          <w:rFonts w:ascii="Times New Roman" w:cs="Times New Roman"/>
          <w:i/>
          <w:iCs/>
          <w:color w:val="000000"/>
        </w:rPr>
        <w:t>Tokenizing</w:t>
      </w:r>
      <w:r w:rsidRPr="00F74425">
        <w:rPr>
          <w:rFonts w:ascii="Times New Roman" w:cs="Times New Roman"/>
          <w:color w:val="000000"/>
        </w:rPr>
        <w:t>: memotong tiap kata dalam kalimat atau parsing dengan menggunakan spasi</w:t>
      </w:r>
      <w:r w:rsidRPr="00F74425">
        <w:rPr>
          <w:rFonts w:ascii="Times New Roman" w:cs="Times New Roman"/>
          <w:color w:val="000000"/>
          <w:lang w:val="id-ID"/>
        </w:rPr>
        <w:t xml:space="preserve"> </w:t>
      </w:r>
      <w:r w:rsidRPr="00F74425">
        <w:rPr>
          <w:rFonts w:ascii="Times New Roman" w:cs="Times New Roman"/>
          <w:color w:val="000000"/>
        </w:rPr>
        <w:t xml:space="preserve">sebagai delimiter yang </w:t>
      </w:r>
      <w:proofErr w:type="gramStart"/>
      <w:r w:rsidRPr="00F74425">
        <w:rPr>
          <w:rFonts w:ascii="Times New Roman" w:cs="Times New Roman"/>
          <w:color w:val="000000"/>
        </w:rPr>
        <w:t>akan</w:t>
      </w:r>
      <w:proofErr w:type="gramEnd"/>
      <w:r w:rsidRPr="00F74425">
        <w:rPr>
          <w:rFonts w:ascii="Times New Roman" w:cs="Times New Roman"/>
          <w:color w:val="000000"/>
        </w:rPr>
        <w:t xml:space="preserve"> menghasilkan token berupa kata.</w:t>
      </w:r>
      <w:r w:rsidRPr="00F74425">
        <w:rPr>
          <w:rFonts w:ascii="Times New Roman" w:cs="Times New Roman"/>
          <w:color w:val="000000"/>
          <w:lang w:val="id-ID"/>
        </w:rPr>
        <w:t xml:space="preserve"> </w:t>
      </w:r>
    </w:p>
    <w:p w:rsidR="00F74425" w:rsidRDefault="00CB5F35" w:rsidP="00F74425">
      <w:pPr>
        <w:pStyle w:val="ListParagraph"/>
        <w:numPr>
          <w:ilvl w:val="0"/>
          <w:numId w:val="34"/>
        </w:numPr>
        <w:spacing w:after="0" w:line="360" w:lineRule="auto"/>
        <w:ind w:left="709"/>
        <w:contextualSpacing/>
        <w:jc w:val="both"/>
        <w:rPr>
          <w:rFonts w:ascii="Times New Roman" w:cs="Times New Roman"/>
          <w:color w:val="000000"/>
          <w:lang w:val="id-ID"/>
        </w:rPr>
      </w:pPr>
      <w:r w:rsidRPr="00F74425">
        <w:rPr>
          <w:rFonts w:ascii="Times New Roman" w:cs="Times New Roman"/>
          <w:i/>
          <w:iCs/>
          <w:color w:val="000000"/>
        </w:rPr>
        <w:t>Filtering</w:t>
      </w:r>
      <w:r w:rsidRPr="00F74425">
        <w:rPr>
          <w:rFonts w:ascii="Times New Roman" w:cs="Times New Roman"/>
          <w:color w:val="000000"/>
        </w:rPr>
        <w:t xml:space="preserve">: menyaring kata yang didapat dari </w:t>
      </w:r>
      <w:r w:rsidRPr="00F74425">
        <w:rPr>
          <w:rFonts w:ascii="Times New Roman" w:cs="Times New Roman"/>
          <w:i/>
          <w:iCs/>
          <w:color w:val="000000"/>
        </w:rPr>
        <w:t xml:space="preserve">tokenizing </w:t>
      </w:r>
      <w:r w:rsidRPr="00F74425">
        <w:rPr>
          <w:rFonts w:ascii="Times New Roman" w:cs="Times New Roman"/>
          <w:color w:val="000000"/>
        </w:rPr>
        <w:t>yang dianggap tidak penting atau</w:t>
      </w:r>
      <w:r w:rsidRPr="00F74425">
        <w:rPr>
          <w:rFonts w:ascii="Times New Roman" w:cs="Times New Roman"/>
          <w:color w:val="000000"/>
          <w:lang w:val="id-ID"/>
        </w:rPr>
        <w:t xml:space="preserve"> </w:t>
      </w:r>
      <w:r w:rsidRPr="00F74425">
        <w:rPr>
          <w:rFonts w:ascii="Times New Roman" w:cs="Times New Roman"/>
          <w:color w:val="000000"/>
        </w:rPr>
        <w:t xml:space="preserve">tidak memiliki makna dalam proses </w:t>
      </w:r>
      <w:r w:rsidRPr="00F74425">
        <w:rPr>
          <w:rFonts w:ascii="Times New Roman" w:cs="Times New Roman"/>
          <w:i/>
          <w:iCs/>
          <w:color w:val="000000"/>
        </w:rPr>
        <w:t xml:space="preserve">text mining </w:t>
      </w:r>
      <w:r w:rsidRPr="00F74425">
        <w:rPr>
          <w:rFonts w:ascii="Times New Roman" w:cs="Times New Roman"/>
          <w:color w:val="000000"/>
        </w:rPr>
        <w:t xml:space="preserve">yang disebut </w:t>
      </w:r>
      <w:r w:rsidRPr="00F74425">
        <w:rPr>
          <w:rFonts w:ascii="Times New Roman" w:cs="Times New Roman"/>
          <w:i/>
          <w:iCs/>
          <w:color w:val="000000"/>
        </w:rPr>
        <w:lastRenderedPageBreak/>
        <w:t>stopword</w:t>
      </w:r>
      <w:r w:rsidRPr="00F74425">
        <w:rPr>
          <w:rFonts w:ascii="Times New Roman" w:cs="Times New Roman"/>
          <w:color w:val="000000"/>
        </w:rPr>
        <w:t>.</w:t>
      </w:r>
      <w:r w:rsidRPr="00F74425">
        <w:rPr>
          <w:rFonts w:ascii="Times New Roman" w:cs="Times New Roman"/>
          <w:color w:val="000000"/>
          <w:lang w:val="id-ID"/>
        </w:rPr>
        <w:t xml:space="preserve"> </w:t>
      </w:r>
      <w:r w:rsidRPr="00F74425">
        <w:rPr>
          <w:rFonts w:ascii="Times New Roman" w:cs="Times New Roman"/>
          <w:i/>
          <w:iCs/>
          <w:color w:val="000000"/>
        </w:rPr>
        <w:t xml:space="preserve">Stopword </w:t>
      </w:r>
      <w:r w:rsidRPr="00F74425">
        <w:rPr>
          <w:rFonts w:ascii="Times New Roman" w:cs="Times New Roman"/>
          <w:color w:val="000000"/>
        </w:rPr>
        <w:t>berisi kata</w:t>
      </w:r>
      <w:r w:rsidRPr="00F74425">
        <w:rPr>
          <w:rFonts w:ascii="Times New Roman" w:cs="Times New Roman"/>
          <w:color w:val="000000"/>
          <w:lang w:val="id-ID"/>
        </w:rPr>
        <w:t xml:space="preserve"> </w:t>
      </w:r>
      <w:r w:rsidRPr="00F74425">
        <w:rPr>
          <w:rFonts w:ascii="Times New Roman" w:cs="Times New Roman"/>
          <w:color w:val="000000"/>
        </w:rPr>
        <w:t>kata umum yang sering muncul dalam sebuah dokumen dalam</w:t>
      </w:r>
      <w:r w:rsidRPr="00F74425">
        <w:rPr>
          <w:rFonts w:ascii="Times New Roman" w:cs="Times New Roman"/>
          <w:color w:val="000000"/>
          <w:lang w:val="id-ID"/>
        </w:rPr>
        <w:t xml:space="preserve"> </w:t>
      </w:r>
      <w:r w:rsidRPr="00F74425">
        <w:rPr>
          <w:rFonts w:ascii="Times New Roman" w:cs="Times New Roman"/>
          <w:color w:val="000000"/>
        </w:rPr>
        <w:t>jumlah banyak namun tidak</w:t>
      </w:r>
      <w:r w:rsidRPr="00F74425">
        <w:rPr>
          <w:rFonts w:ascii="Times New Roman" w:cs="Times New Roman"/>
          <w:color w:val="000000"/>
          <w:lang w:val="id-ID"/>
        </w:rPr>
        <w:t xml:space="preserve"> </w:t>
      </w:r>
      <w:r w:rsidRPr="00F74425">
        <w:rPr>
          <w:rFonts w:ascii="Times New Roman" w:cs="Times New Roman"/>
          <w:color w:val="000000"/>
        </w:rPr>
        <w:t>memiliki kaitan dengan tema tertentu.</w:t>
      </w:r>
      <w:r w:rsidRPr="00F74425">
        <w:rPr>
          <w:rFonts w:ascii="Times New Roman" w:cs="Times New Roman"/>
          <w:color w:val="000000"/>
          <w:lang w:val="id-ID"/>
        </w:rPr>
        <w:t xml:space="preserve"> </w:t>
      </w:r>
    </w:p>
    <w:p w:rsidR="00CB5F35" w:rsidRPr="00F74425" w:rsidRDefault="00CB5F35" w:rsidP="00F74425">
      <w:pPr>
        <w:pStyle w:val="ListParagraph"/>
        <w:numPr>
          <w:ilvl w:val="0"/>
          <w:numId w:val="34"/>
        </w:numPr>
        <w:spacing w:after="0" w:line="360" w:lineRule="auto"/>
        <w:ind w:left="709"/>
        <w:contextualSpacing/>
        <w:jc w:val="both"/>
        <w:rPr>
          <w:rFonts w:ascii="Times New Roman" w:cs="Times New Roman"/>
          <w:color w:val="000000"/>
          <w:lang w:val="id-ID"/>
        </w:rPr>
      </w:pPr>
      <w:r w:rsidRPr="00F74425">
        <w:rPr>
          <w:rFonts w:ascii="Times New Roman" w:cs="Times New Roman"/>
          <w:i/>
          <w:iCs/>
          <w:color w:val="000000"/>
        </w:rPr>
        <w:t>Stemming</w:t>
      </w:r>
      <w:r w:rsidRPr="00F74425">
        <w:rPr>
          <w:rFonts w:ascii="Times New Roman" w:cs="Times New Roman"/>
          <w:color w:val="000000"/>
        </w:rPr>
        <w:t xml:space="preserve">: mengembalikan kata-kata yang diperoleh dari hasil </w:t>
      </w:r>
      <w:r w:rsidRPr="00F74425">
        <w:rPr>
          <w:rFonts w:ascii="Times New Roman" w:cs="Times New Roman"/>
          <w:i/>
          <w:iCs/>
          <w:color w:val="000000"/>
        </w:rPr>
        <w:t xml:space="preserve">filtering </w:t>
      </w:r>
      <w:r w:rsidRPr="00F74425">
        <w:rPr>
          <w:rFonts w:ascii="Times New Roman" w:cs="Times New Roman"/>
          <w:color w:val="000000"/>
        </w:rPr>
        <w:t>ke</w:t>
      </w:r>
      <w:r w:rsidRPr="00F74425">
        <w:rPr>
          <w:rFonts w:ascii="Times New Roman" w:cs="Times New Roman"/>
          <w:color w:val="000000"/>
          <w:lang w:val="id-ID"/>
        </w:rPr>
        <w:t xml:space="preserve"> </w:t>
      </w:r>
      <w:r w:rsidRPr="00F74425">
        <w:rPr>
          <w:rFonts w:ascii="Times New Roman" w:cs="Times New Roman"/>
          <w:color w:val="000000"/>
        </w:rPr>
        <w:t>bentuk dasarnya,</w:t>
      </w:r>
      <w:r w:rsidRPr="00F74425">
        <w:rPr>
          <w:rFonts w:ascii="Times New Roman" w:cs="Times New Roman"/>
          <w:color w:val="000000"/>
          <w:lang w:val="id-ID"/>
        </w:rPr>
        <w:t xml:space="preserve"> </w:t>
      </w:r>
      <w:r w:rsidRPr="00F74425">
        <w:rPr>
          <w:rFonts w:ascii="Times New Roman" w:cs="Times New Roman"/>
          <w:color w:val="000000"/>
        </w:rPr>
        <w:t>menghilangkan imbuhan awal (</w:t>
      </w:r>
      <w:r w:rsidRPr="00F74425">
        <w:rPr>
          <w:rFonts w:ascii="Times New Roman" w:cs="Times New Roman"/>
          <w:i/>
          <w:iCs/>
          <w:color w:val="000000"/>
        </w:rPr>
        <w:t>prefix</w:t>
      </w:r>
      <w:r w:rsidRPr="00F74425">
        <w:rPr>
          <w:rFonts w:ascii="Times New Roman" w:cs="Times New Roman"/>
          <w:color w:val="000000"/>
        </w:rPr>
        <w:t>) dan imbuhan akhir (</w:t>
      </w:r>
      <w:r w:rsidRPr="00F74425">
        <w:rPr>
          <w:rFonts w:ascii="Times New Roman" w:cs="Times New Roman"/>
          <w:i/>
          <w:iCs/>
          <w:color w:val="000000"/>
        </w:rPr>
        <w:t>sufix</w:t>
      </w:r>
      <w:r w:rsidRPr="00F74425">
        <w:rPr>
          <w:rFonts w:ascii="Times New Roman" w:cs="Times New Roman"/>
          <w:color w:val="000000"/>
        </w:rPr>
        <w:t>)</w:t>
      </w:r>
      <w:r w:rsidRPr="00F74425">
        <w:rPr>
          <w:rFonts w:ascii="Times New Roman" w:cs="Times New Roman"/>
          <w:color w:val="000000"/>
          <w:lang w:val="id-ID"/>
        </w:rPr>
        <w:t xml:space="preserve"> </w:t>
      </w:r>
      <w:r w:rsidRPr="00F74425">
        <w:rPr>
          <w:rFonts w:ascii="Times New Roman" w:cs="Times New Roman"/>
          <w:color w:val="000000"/>
        </w:rPr>
        <w:t>sehingga didapat kata</w:t>
      </w:r>
      <w:r w:rsidRPr="00F74425">
        <w:rPr>
          <w:rFonts w:ascii="Times New Roman" w:cs="Times New Roman"/>
          <w:color w:val="000000"/>
          <w:lang w:val="id-ID"/>
        </w:rPr>
        <w:t xml:space="preserve"> </w:t>
      </w:r>
      <w:r w:rsidRPr="00F74425">
        <w:rPr>
          <w:rFonts w:ascii="Times New Roman" w:cs="Times New Roman"/>
          <w:color w:val="000000"/>
        </w:rPr>
        <w:t>dasar.</w:t>
      </w:r>
    </w:p>
    <w:p w:rsidR="00CB5F35" w:rsidRPr="00CB5F35" w:rsidRDefault="00CB5F35" w:rsidP="00CB5F35">
      <w:pPr>
        <w:spacing w:after="0" w:line="360" w:lineRule="auto"/>
        <w:ind w:left="851" w:hanging="284"/>
        <w:contextualSpacing/>
        <w:jc w:val="both"/>
        <w:rPr>
          <w:rFonts w:ascii="Times New Roman" w:cs="Times New Roman"/>
          <w:color w:val="000000"/>
          <w:lang w:val="id-ID"/>
        </w:rPr>
      </w:pPr>
    </w:p>
    <w:p w:rsidR="00CB5F35" w:rsidRPr="00CB5F35" w:rsidRDefault="00CB5F35" w:rsidP="00CB5F35">
      <w:pPr>
        <w:pStyle w:val="ListParagraph"/>
        <w:numPr>
          <w:ilvl w:val="1"/>
          <w:numId w:val="1"/>
        </w:numPr>
        <w:spacing w:after="0" w:line="360" w:lineRule="auto"/>
        <w:ind w:left="567" w:hanging="567"/>
        <w:contextualSpacing/>
        <w:jc w:val="both"/>
        <w:rPr>
          <w:rFonts w:ascii="Times New Roman" w:cs="Times New Roman"/>
          <w:color w:val="000000"/>
          <w:lang w:val="id-ID"/>
        </w:rPr>
      </w:pPr>
      <w:r w:rsidRPr="00CB5F35">
        <w:rPr>
          <w:rFonts w:ascii="Times New Roman" w:cs="Times New Roman"/>
          <w:b/>
          <w:bCs/>
          <w:i/>
          <w:iCs/>
          <w:color w:val="000000"/>
          <w:sz w:val="24"/>
        </w:rPr>
        <w:t xml:space="preserve">Term Frequency-Inversed Document Frequency </w:t>
      </w:r>
      <w:r w:rsidRPr="00CB5F35">
        <w:rPr>
          <w:rFonts w:ascii="Times New Roman" w:cs="Times New Roman"/>
          <w:b/>
          <w:bCs/>
          <w:color w:val="000000"/>
          <w:sz w:val="24"/>
        </w:rPr>
        <w:t>(TF/IDF)</w:t>
      </w:r>
    </w:p>
    <w:p w:rsidR="00CB5F35" w:rsidRPr="00CB5F35" w:rsidRDefault="00CB5F35" w:rsidP="00CB5F35">
      <w:pPr>
        <w:spacing w:after="0" w:line="360" w:lineRule="auto"/>
        <w:ind w:firstLine="567"/>
        <w:contextualSpacing/>
        <w:jc w:val="both"/>
        <w:rPr>
          <w:rFonts w:ascii="Times New Roman" w:cs="Times New Roman"/>
          <w:color w:val="000000"/>
          <w:lang w:val="id-ID"/>
        </w:rPr>
      </w:pPr>
      <w:proofErr w:type="gramStart"/>
      <w:r w:rsidRPr="00CB5F35">
        <w:rPr>
          <w:rFonts w:ascii="Times New Roman" w:cs="Times New Roman"/>
          <w:color w:val="000000"/>
        </w:rPr>
        <w:t>Basis pembobotan TF-IDF merupakan jenis pembobotan yang melibatkan pengukuran</w:t>
      </w:r>
      <w:r w:rsidRPr="00CB5F35">
        <w:rPr>
          <w:rFonts w:ascii="Times New Roman" w:cs="Times New Roman"/>
          <w:color w:val="000000"/>
          <w:lang w:val="id-ID"/>
        </w:rPr>
        <w:t xml:space="preserve"> </w:t>
      </w:r>
      <w:r w:rsidRPr="00CB5F35">
        <w:rPr>
          <w:rFonts w:ascii="Times New Roman" w:cs="Times New Roman"/>
          <w:color w:val="000000"/>
        </w:rPr>
        <w:t>statistik untuk mengukur seberapa penting sebuah kata dalam kumpulan dokumen.</w:t>
      </w:r>
      <w:proofErr w:type="gramEnd"/>
      <w:r w:rsidRPr="00CB5F35">
        <w:rPr>
          <w:rFonts w:ascii="Times New Roman" w:cs="Times New Roman"/>
          <w:color w:val="000000"/>
          <w:lang w:val="id-ID"/>
        </w:rPr>
        <w:t xml:space="preserve"> </w:t>
      </w:r>
      <w:proofErr w:type="gramStart"/>
      <w:r w:rsidRPr="00CB5F35">
        <w:rPr>
          <w:rFonts w:ascii="Times New Roman" w:cs="Times New Roman"/>
          <w:color w:val="000000"/>
        </w:rPr>
        <w:t>Tingkat</w:t>
      </w:r>
      <w:r w:rsidRPr="00CB5F35">
        <w:rPr>
          <w:rFonts w:ascii="Times New Roman" w:cs="Times New Roman"/>
          <w:color w:val="000000"/>
          <w:lang w:val="id-ID"/>
        </w:rPr>
        <w:t xml:space="preserve"> </w:t>
      </w:r>
      <w:r w:rsidRPr="00CB5F35">
        <w:rPr>
          <w:rFonts w:ascii="Times New Roman" w:cs="Times New Roman"/>
          <w:color w:val="000000"/>
        </w:rPr>
        <w:t>kepentingan meningkat ketika sebuah kata muncul beberapa kali dalam sebuah dokumen tetapi</w:t>
      </w:r>
      <w:r w:rsidRPr="00CB5F35">
        <w:rPr>
          <w:rFonts w:ascii="Times New Roman" w:cs="Times New Roman"/>
          <w:color w:val="000000"/>
          <w:lang w:val="id-ID"/>
        </w:rPr>
        <w:t xml:space="preserve"> </w:t>
      </w:r>
      <w:r w:rsidRPr="00CB5F35">
        <w:rPr>
          <w:rFonts w:ascii="Times New Roman" w:cs="Times New Roman"/>
          <w:color w:val="000000"/>
        </w:rPr>
        <w:t>diimbangi dengan frekuensi kemunculan kata tersebut dalam kumpulan dokumen (Wisnu &amp;</w:t>
      </w:r>
      <w:r w:rsidRPr="00CB5F35">
        <w:rPr>
          <w:rFonts w:ascii="Times New Roman" w:cs="Times New Roman"/>
          <w:color w:val="000000"/>
          <w:lang w:val="id-ID"/>
        </w:rPr>
        <w:t xml:space="preserve"> </w:t>
      </w:r>
      <w:r w:rsidRPr="00CB5F35">
        <w:rPr>
          <w:rFonts w:ascii="Times New Roman" w:cs="Times New Roman"/>
          <w:color w:val="000000"/>
        </w:rPr>
        <w:t>Hetami, 2015).</w:t>
      </w:r>
      <w:proofErr w:type="gramEnd"/>
      <w:r w:rsidRPr="00CB5F35">
        <w:rPr>
          <w:rFonts w:ascii="Times New Roman" w:cs="Times New Roman"/>
          <w:color w:val="000000"/>
        </w:rPr>
        <w:t xml:space="preserve"> </w:t>
      </w:r>
      <w:proofErr w:type="gramStart"/>
      <w:r w:rsidRPr="00CB5F35">
        <w:rPr>
          <w:rFonts w:ascii="Times New Roman" w:cs="Times New Roman"/>
          <w:color w:val="000000"/>
        </w:rPr>
        <w:t>TF merupakan pembobotan yang sederhana dimana</w:t>
      </w:r>
      <w:r w:rsidRPr="00CB5F35">
        <w:rPr>
          <w:rFonts w:ascii="Times New Roman" w:cs="Times New Roman"/>
          <w:color w:val="000000"/>
          <w:lang w:val="id-ID"/>
        </w:rPr>
        <w:t xml:space="preserve"> </w:t>
      </w:r>
      <w:r w:rsidRPr="00CB5F35">
        <w:rPr>
          <w:rFonts w:ascii="Times New Roman" w:cs="Times New Roman"/>
          <w:color w:val="000000"/>
        </w:rPr>
        <w:t>penting tidaknya sebuah kata</w:t>
      </w:r>
      <w:r w:rsidRPr="00CB5F35">
        <w:rPr>
          <w:rFonts w:ascii="Times New Roman" w:cs="Times New Roman"/>
          <w:color w:val="000000"/>
          <w:lang w:val="id-ID"/>
        </w:rPr>
        <w:t xml:space="preserve"> </w:t>
      </w:r>
      <w:r w:rsidRPr="00CB5F35">
        <w:rPr>
          <w:rFonts w:ascii="Times New Roman" w:cs="Times New Roman"/>
          <w:color w:val="000000"/>
        </w:rPr>
        <w:t>diasumsikan sebanding dengan jumlah kemunculan kata tersebut dalam dokumen, sementara IDF</w:t>
      </w:r>
      <w:r w:rsidRPr="00CB5F35">
        <w:rPr>
          <w:rFonts w:ascii="Times New Roman" w:cs="Times New Roman"/>
          <w:color w:val="000000"/>
          <w:lang w:val="id-ID"/>
        </w:rPr>
        <w:t xml:space="preserve"> </w:t>
      </w:r>
      <w:r w:rsidRPr="00CB5F35">
        <w:rPr>
          <w:rFonts w:ascii="Times New Roman" w:cs="Times New Roman"/>
          <w:color w:val="000000"/>
        </w:rPr>
        <w:t>merupakan pembobotan yang mengukur</w:t>
      </w:r>
      <w:r w:rsidRPr="00CB5F35">
        <w:rPr>
          <w:rFonts w:ascii="Times New Roman" w:cs="Times New Roman"/>
          <w:color w:val="000000"/>
          <w:lang w:val="id-ID"/>
        </w:rPr>
        <w:t xml:space="preserve"> </w:t>
      </w:r>
      <w:r w:rsidRPr="00CB5F35">
        <w:rPr>
          <w:rFonts w:ascii="Times New Roman" w:cs="Times New Roman"/>
          <w:color w:val="000000"/>
        </w:rPr>
        <w:t>seberapa penting sebuah kata dalam dokumen apabila</w:t>
      </w:r>
      <w:r w:rsidRPr="00CB5F35">
        <w:rPr>
          <w:rFonts w:ascii="Times New Roman" w:cs="Times New Roman"/>
          <w:color w:val="000000"/>
          <w:lang w:val="id-ID"/>
        </w:rPr>
        <w:t xml:space="preserve"> </w:t>
      </w:r>
      <w:r w:rsidRPr="00CB5F35">
        <w:rPr>
          <w:rFonts w:ascii="Times New Roman" w:cs="Times New Roman"/>
          <w:color w:val="000000"/>
        </w:rPr>
        <w:t>dilihat secara global pada seluruh dokumen (M. Isa &amp; Abidin, 2013).</w:t>
      </w:r>
      <w:proofErr w:type="gramEnd"/>
      <w:r w:rsidRPr="00CB5F35">
        <w:rPr>
          <w:rFonts w:ascii="Times New Roman" w:cs="Times New Roman"/>
          <w:color w:val="000000"/>
        </w:rPr>
        <w:t xml:space="preserve"> </w:t>
      </w:r>
      <w:proofErr w:type="gramStart"/>
      <w:r w:rsidRPr="00CB5F35">
        <w:rPr>
          <w:rFonts w:ascii="Times New Roman" w:cs="Times New Roman"/>
          <w:color w:val="000000"/>
        </w:rPr>
        <w:t>Perhitungan IDF</w:t>
      </w:r>
      <w:r w:rsidRPr="00CB5F35">
        <w:rPr>
          <w:rFonts w:ascii="Times New Roman" w:cs="Times New Roman"/>
          <w:color w:val="000000"/>
          <w:lang w:val="id-ID"/>
        </w:rPr>
        <w:t xml:space="preserve"> </w:t>
      </w:r>
      <w:r w:rsidRPr="00CB5F35">
        <w:rPr>
          <w:rFonts w:ascii="Times New Roman" w:cs="Times New Roman"/>
          <w:color w:val="000000"/>
        </w:rPr>
        <w:t>menggunakan persamaan 1.</w:t>
      </w:r>
      <w:proofErr w:type="gramEnd"/>
      <w:r w:rsidRPr="00CB5F35">
        <w:rPr>
          <w:rFonts w:ascii="Times New Roman" w:cs="Times New Roman"/>
          <w:color w:val="000000"/>
          <w:lang w:val="id-ID"/>
        </w:rPr>
        <w:t xml:space="preserve"> </w:t>
      </w:r>
    </w:p>
    <w:p w:rsidR="00CB5F35" w:rsidRPr="00CB5F35" w:rsidRDefault="00CB5F35" w:rsidP="00CB5F35">
      <w:pPr>
        <w:spacing w:after="0" w:line="360" w:lineRule="auto"/>
        <w:contextualSpacing/>
        <w:jc w:val="center"/>
        <w:rPr>
          <w:rFonts w:ascii="Times New Roman" w:cs="Times New Roman"/>
          <w:color w:val="000000"/>
          <w:lang w:val="id-ID"/>
        </w:rPr>
      </w:pPr>
      <w:proofErr w:type="gramStart"/>
      <w:r w:rsidRPr="00CB5F35">
        <w:rPr>
          <w:rFonts w:ascii="Times New Roman" w:cs="Times New Roman"/>
          <w:i/>
          <w:iCs/>
          <w:color w:val="000000"/>
        </w:rPr>
        <w:t>IDF</w:t>
      </w:r>
      <w:r w:rsidRPr="00CB5F35">
        <w:rPr>
          <w:rFonts w:ascii="Times New Roman" w:cs="Times New Roman"/>
          <w:i/>
          <w:iCs/>
          <w:color w:val="000000"/>
          <w:sz w:val="14"/>
        </w:rPr>
        <w:t>(</w:t>
      </w:r>
      <w:proofErr w:type="gramEnd"/>
      <w:r w:rsidRPr="00CB5F35">
        <w:rPr>
          <w:rFonts w:ascii="Times New Roman" w:cs="Times New Roman"/>
          <w:i/>
          <w:iCs/>
          <w:color w:val="000000"/>
          <w:sz w:val="14"/>
        </w:rPr>
        <w:t xml:space="preserve">t) </w:t>
      </w:r>
      <w:r w:rsidRPr="00CB5F35">
        <w:rPr>
          <w:rFonts w:ascii="Times New Roman" w:cs="Times New Roman"/>
          <w:i/>
          <w:iCs/>
          <w:color w:val="000000"/>
        </w:rPr>
        <w:t>= log (D/df</w:t>
      </w:r>
      <w:r w:rsidRPr="00CB5F35">
        <w:rPr>
          <w:rFonts w:ascii="Times New Roman" w:cs="Times New Roman"/>
          <w:i/>
          <w:iCs/>
          <w:color w:val="000000"/>
          <w:sz w:val="14"/>
        </w:rPr>
        <w:t>(t)</w:t>
      </w:r>
      <w:r w:rsidRPr="00CB5F35">
        <w:rPr>
          <w:rFonts w:ascii="Times New Roman" w:cs="Times New Roman"/>
          <w:i/>
          <w:iCs/>
          <w:color w:val="000000"/>
        </w:rPr>
        <w:t xml:space="preserve">) </w:t>
      </w:r>
      <w:r w:rsidRPr="00CB5F35">
        <w:rPr>
          <w:rFonts w:ascii="Times New Roman" w:cs="Times New Roman"/>
          <w:color w:val="000000"/>
        </w:rPr>
        <w:t>(1)</w:t>
      </w:r>
    </w:p>
    <w:p w:rsidR="00CB5F35" w:rsidRPr="00CB5F35" w:rsidRDefault="00CB5F35" w:rsidP="00CB5F35">
      <w:pPr>
        <w:spacing w:after="0" w:line="360" w:lineRule="auto"/>
        <w:contextualSpacing/>
        <w:jc w:val="both"/>
        <w:rPr>
          <w:rFonts w:ascii="Times New Roman" w:cs="Times New Roman"/>
          <w:color w:val="000000"/>
          <w:lang w:val="id-ID"/>
        </w:rPr>
      </w:pPr>
      <w:r w:rsidRPr="00CB5F35">
        <w:rPr>
          <w:rFonts w:ascii="Times New Roman" w:cs="Times New Roman"/>
          <w:color w:val="000000"/>
        </w:rPr>
        <w:t>Dimana</w:t>
      </w:r>
      <w:proofErr w:type="gramStart"/>
      <w:r w:rsidRPr="00CB5F35">
        <w:rPr>
          <w:rFonts w:ascii="Times New Roman" w:cs="Times New Roman"/>
          <w:color w:val="000000"/>
        </w:rPr>
        <w:t>:</w:t>
      </w:r>
      <w:proofErr w:type="gramEnd"/>
      <w:r w:rsidRPr="00CB5F35">
        <w:rPr>
          <w:rFonts w:ascii="Times New Roman" w:cs="Times New Roman"/>
          <w:color w:val="000000"/>
        </w:rPr>
        <w:br/>
        <w:t>df</w:t>
      </w:r>
      <w:r w:rsidRPr="00CB5F35">
        <w:rPr>
          <w:rFonts w:ascii="Times New Roman" w:cs="Times New Roman"/>
          <w:color w:val="000000"/>
          <w:sz w:val="14"/>
        </w:rPr>
        <w:t xml:space="preserve">(t) </w:t>
      </w:r>
      <w:r w:rsidRPr="00CB5F35">
        <w:rPr>
          <w:rFonts w:ascii="Times New Roman" w:cs="Times New Roman"/>
          <w:color w:val="000000"/>
        </w:rPr>
        <w:t>= Jumlah dokumen yang mengandung kata ke-t dari kata kunci</w:t>
      </w:r>
    </w:p>
    <w:p w:rsidR="00CB5F35" w:rsidRPr="00CB5F35" w:rsidRDefault="00CB5F35" w:rsidP="00CB5F35">
      <w:pPr>
        <w:spacing w:after="0" w:line="360" w:lineRule="auto"/>
        <w:contextualSpacing/>
        <w:jc w:val="both"/>
        <w:rPr>
          <w:rFonts w:ascii="Times New Roman" w:cs="Times New Roman"/>
          <w:color w:val="000000"/>
          <w:lang w:val="id-ID"/>
        </w:rPr>
      </w:pPr>
      <w:r w:rsidRPr="00CB5F35">
        <w:rPr>
          <w:rFonts w:ascii="Times New Roman" w:cs="Times New Roman"/>
          <w:color w:val="000000"/>
        </w:rPr>
        <w:t>D = Jumlah semua dokumen yang ada di dalam database</w:t>
      </w:r>
    </w:p>
    <w:p w:rsidR="00CB5F35" w:rsidRPr="00CB5F35" w:rsidRDefault="00CB5F35" w:rsidP="00CB5F35">
      <w:pPr>
        <w:spacing w:after="0" w:line="360" w:lineRule="auto"/>
        <w:contextualSpacing/>
        <w:jc w:val="both"/>
        <w:rPr>
          <w:rFonts w:ascii="Times New Roman" w:cs="Times New Roman"/>
          <w:color w:val="000000"/>
          <w:lang w:val="id-ID"/>
        </w:rPr>
      </w:pPr>
      <w:r w:rsidRPr="00CB5F35">
        <w:rPr>
          <w:rFonts w:ascii="Times New Roman" w:cs="Times New Roman"/>
          <w:color w:val="000000"/>
        </w:rPr>
        <w:t>IDF = Rasio frekuensi dokumen pada kata ke-t dari kata kunci</w:t>
      </w:r>
      <w:r w:rsidRPr="00CB5F35">
        <w:rPr>
          <w:rFonts w:ascii="Times New Roman" w:cs="Times New Roman"/>
          <w:color w:val="000000"/>
          <w:lang w:val="id-ID"/>
        </w:rPr>
        <w:t xml:space="preserve"> </w:t>
      </w:r>
      <w:r w:rsidRPr="00CB5F35">
        <w:rPr>
          <w:rFonts w:ascii="Times New Roman" w:cs="Times New Roman"/>
          <w:color w:val="000000"/>
        </w:rPr>
        <w:t>Perhitungan TF-IDF menggunakan persamaan 2</w:t>
      </w:r>
    </w:p>
    <w:p w:rsidR="00CB5F35" w:rsidRPr="00CB5F35" w:rsidRDefault="00CB5F35" w:rsidP="00CB5F35">
      <w:pPr>
        <w:spacing w:after="0" w:line="360" w:lineRule="auto"/>
        <w:contextualSpacing/>
        <w:jc w:val="center"/>
        <w:rPr>
          <w:rFonts w:ascii="Times New Roman" w:cs="Times New Roman"/>
          <w:color w:val="000000"/>
          <w:lang w:val="id-ID"/>
        </w:rPr>
      </w:pPr>
      <w:r w:rsidRPr="00CB5F35">
        <w:rPr>
          <w:rFonts w:ascii="Times New Roman" w:cs="Times New Roman"/>
          <w:i/>
          <w:iCs/>
          <w:color w:val="000000"/>
        </w:rPr>
        <w:t>TF-</w:t>
      </w:r>
      <w:proofErr w:type="gramStart"/>
      <w:r w:rsidRPr="00CB5F35">
        <w:rPr>
          <w:rFonts w:ascii="Times New Roman" w:cs="Times New Roman"/>
          <w:i/>
          <w:iCs/>
          <w:color w:val="000000"/>
        </w:rPr>
        <w:t>IDF</w:t>
      </w:r>
      <w:r w:rsidRPr="00CB5F35">
        <w:rPr>
          <w:rFonts w:ascii="Times New Roman" w:cs="Times New Roman"/>
          <w:i/>
          <w:iCs/>
          <w:color w:val="000000"/>
          <w:sz w:val="14"/>
        </w:rPr>
        <w:t>(</w:t>
      </w:r>
      <w:proofErr w:type="gramEnd"/>
      <w:r w:rsidRPr="00CB5F35">
        <w:rPr>
          <w:rFonts w:ascii="Times New Roman" w:cs="Times New Roman"/>
          <w:i/>
          <w:iCs/>
          <w:color w:val="000000"/>
          <w:sz w:val="14"/>
        </w:rPr>
        <w:t xml:space="preserve">d,t) </w:t>
      </w:r>
      <w:r w:rsidRPr="00CB5F35">
        <w:rPr>
          <w:rFonts w:ascii="Times New Roman" w:cs="Times New Roman"/>
          <w:i/>
          <w:iCs/>
          <w:color w:val="000000"/>
        </w:rPr>
        <w:t>= TF</w:t>
      </w:r>
      <w:r w:rsidRPr="00CB5F35">
        <w:rPr>
          <w:rFonts w:ascii="Times New Roman" w:cs="Times New Roman"/>
          <w:i/>
          <w:iCs/>
          <w:color w:val="000000"/>
          <w:sz w:val="14"/>
        </w:rPr>
        <w:t xml:space="preserve">(d,t) </w:t>
      </w:r>
      <w:r w:rsidRPr="00CB5F35">
        <w:rPr>
          <w:rFonts w:ascii="Times New Roman" w:cs="Times New Roman"/>
          <w:i/>
          <w:iCs/>
          <w:color w:val="000000"/>
        </w:rPr>
        <w:t>* IDF</w:t>
      </w:r>
      <w:r w:rsidRPr="00CB5F35">
        <w:rPr>
          <w:rFonts w:ascii="Times New Roman" w:cs="Times New Roman"/>
          <w:i/>
          <w:iCs/>
          <w:color w:val="000000"/>
          <w:sz w:val="14"/>
        </w:rPr>
        <w:t xml:space="preserve">(t) </w:t>
      </w:r>
      <w:r w:rsidRPr="00CB5F35">
        <w:rPr>
          <w:rFonts w:ascii="Times New Roman" w:cs="Times New Roman"/>
          <w:color w:val="000000"/>
        </w:rPr>
        <w:t>(2)</w:t>
      </w:r>
    </w:p>
    <w:p w:rsidR="00CB5F35" w:rsidRPr="00CB5F35" w:rsidRDefault="00CB5F35" w:rsidP="00CB5F35">
      <w:pPr>
        <w:spacing w:after="0" w:line="360" w:lineRule="auto"/>
        <w:contextualSpacing/>
        <w:jc w:val="both"/>
        <w:rPr>
          <w:rFonts w:ascii="Times New Roman" w:cs="Times New Roman"/>
          <w:color w:val="000000"/>
          <w:lang w:val="id-ID"/>
        </w:rPr>
      </w:pPr>
      <w:r w:rsidRPr="00CB5F35">
        <w:rPr>
          <w:rFonts w:ascii="Times New Roman" w:cs="Times New Roman"/>
          <w:color w:val="000000"/>
        </w:rPr>
        <w:t>Dimana</w:t>
      </w:r>
      <w:proofErr w:type="gramStart"/>
      <w:r w:rsidRPr="00CB5F35">
        <w:rPr>
          <w:rFonts w:ascii="Times New Roman" w:cs="Times New Roman"/>
          <w:color w:val="000000"/>
        </w:rPr>
        <w:t>:</w:t>
      </w:r>
      <w:proofErr w:type="gramEnd"/>
      <w:r w:rsidRPr="00CB5F35">
        <w:rPr>
          <w:rFonts w:ascii="Times New Roman" w:cs="Times New Roman"/>
          <w:color w:val="000000"/>
        </w:rPr>
        <w:br/>
        <w:t>d = dokumen ke-d</w:t>
      </w:r>
      <w:r w:rsidRPr="00CB5F35">
        <w:rPr>
          <w:rFonts w:ascii="Times New Roman" w:cs="Times New Roman"/>
          <w:color w:val="000000"/>
          <w:lang w:val="id-ID"/>
        </w:rPr>
        <w:t xml:space="preserve"> </w:t>
      </w:r>
    </w:p>
    <w:p w:rsidR="00CB5F35" w:rsidRPr="00CB5F35" w:rsidRDefault="00CB5F35" w:rsidP="00CB5F35">
      <w:pPr>
        <w:spacing w:after="0" w:line="360" w:lineRule="auto"/>
        <w:contextualSpacing/>
        <w:jc w:val="both"/>
        <w:rPr>
          <w:rFonts w:ascii="Times New Roman" w:cs="Times New Roman"/>
          <w:color w:val="000000"/>
          <w:lang w:val="id-ID"/>
        </w:rPr>
      </w:pPr>
      <w:r w:rsidRPr="00CB5F35">
        <w:rPr>
          <w:rFonts w:ascii="Times New Roman" w:cs="Times New Roman"/>
          <w:color w:val="000000"/>
        </w:rPr>
        <w:t>t = kata ke-t dari kata kunci</w:t>
      </w:r>
    </w:p>
    <w:p w:rsidR="00CB5F35" w:rsidRPr="00CB5F35" w:rsidRDefault="00CB5F35" w:rsidP="00CB5F35">
      <w:pPr>
        <w:spacing w:after="0" w:line="360" w:lineRule="auto"/>
        <w:contextualSpacing/>
        <w:jc w:val="both"/>
        <w:rPr>
          <w:rFonts w:ascii="Times New Roman" w:cs="Times New Roman"/>
          <w:color w:val="000000"/>
          <w:lang w:val="id-ID"/>
        </w:rPr>
      </w:pPr>
      <w:proofErr w:type="gramStart"/>
      <w:r w:rsidRPr="00CB5F35">
        <w:rPr>
          <w:rFonts w:ascii="Times New Roman" w:cs="Times New Roman"/>
          <w:color w:val="000000"/>
        </w:rPr>
        <w:t>tf</w:t>
      </w:r>
      <w:proofErr w:type="gramEnd"/>
      <w:r w:rsidRPr="00CB5F35">
        <w:rPr>
          <w:rFonts w:ascii="Times New Roman" w:cs="Times New Roman"/>
          <w:color w:val="000000"/>
        </w:rPr>
        <w:t xml:space="preserve"> = frekuensi banyaknya kata ke-t dari kata kunci pada dpkumen ke-d</w:t>
      </w:r>
    </w:p>
    <w:p w:rsidR="00CB5F35" w:rsidRPr="00CB5F35" w:rsidRDefault="00CB5F35" w:rsidP="00CB5F35">
      <w:pPr>
        <w:spacing w:after="0" w:line="360" w:lineRule="auto"/>
        <w:contextualSpacing/>
        <w:jc w:val="both"/>
        <w:rPr>
          <w:rFonts w:ascii="Times New Roman" w:cs="Times New Roman"/>
          <w:color w:val="000000"/>
          <w:lang w:val="id-ID"/>
        </w:rPr>
      </w:pPr>
      <w:r w:rsidRPr="00CB5F35">
        <w:rPr>
          <w:rFonts w:ascii="Times New Roman" w:cs="Times New Roman"/>
          <w:color w:val="000000"/>
        </w:rPr>
        <w:t>TF-IDF = bobot dokumen ke-d terhadap kata kunci ke-t</w:t>
      </w:r>
    </w:p>
    <w:p w:rsidR="00CB5F35" w:rsidRPr="00CB5F35" w:rsidRDefault="00CB5F35" w:rsidP="00CB5F35">
      <w:pPr>
        <w:spacing w:after="0" w:line="360" w:lineRule="auto"/>
        <w:contextualSpacing/>
        <w:jc w:val="both"/>
        <w:rPr>
          <w:rFonts w:ascii="Times New Roman" w:cs="Times New Roman"/>
          <w:color w:val="000000"/>
          <w:lang w:val="id-ID"/>
        </w:rPr>
      </w:pPr>
      <w:r w:rsidRPr="00CB5F35">
        <w:rPr>
          <w:rFonts w:ascii="Times New Roman" w:cs="Times New Roman"/>
          <w:color w:val="000000"/>
        </w:rPr>
        <w:t>IDF = rasio frekunsi dokumen pada kata ke-t dari kata kunci</w:t>
      </w:r>
    </w:p>
    <w:p w:rsidR="00CB5F35" w:rsidRPr="00CB5F35" w:rsidRDefault="00CB5F35" w:rsidP="00CB5F35">
      <w:pPr>
        <w:spacing w:after="0" w:line="360" w:lineRule="auto"/>
        <w:contextualSpacing/>
        <w:jc w:val="both"/>
        <w:rPr>
          <w:rFonts w:ascii="Times New Roman" w:cs="Times New Roman"/>
          <w:color w:val="000000"/>
          <w:lang w:val="id-ID"/>
        </w:rPr>
      </w:pPr>
    </w:p>
    <w:p w:rsidR="001164AB" w:rsidRPr="00CB5F35" w:rsidRDefault="00DB2315">
      <w:pPr>
        <w:pStyle w:val="ListParagraph"/>
        <w:numPr>
          <w:ilvl w:val="1"/>
          <w:numId w:val="1"/>
        </w:numPr>
        <w:spacing w:after="0" w:line="360" w:lineRule="auto"/>
        <w:ind w:left="567" w:hanging="567"/>
        <w:contextualSpacing/>
        <w:jc w:val="both"/>
        <w:rPr>
          <w:rFonts w:ascii="Times New Roman" w:cs="Times New Roman"/>
          <w:b/>
          <w:i/>
          <w:sz w:val="24"/>
          <w:szCs w:val="28"/>
        </w:rPr>
      </w:pPr>
      <w:r w:rsidRPr="00CB5F35">
        <w:rPr>
          <w:rFonts w:ascii="Times New Roman" w:cs="Times New Roman"/>
          <w:b/>
          <w:i/>
          <w:sz w:val="24"/>
          <w:szCs w:val="28"/>
          <w:lang w:val="id-ID"/>
        </w:rPr>
        <w:t>Vector Space Model</w:t>
      </w:r>
    </w:p>
    <w:p w:rsidR="001164AB" w:rsidRPr="00C41428" w:rsidRDefault="003961B6" w:rsidP="003961B6">
      <w:pPr>
        <w:spacing w:after="0" w:line="360" w:lineRule="auto"/>
        <w:ind w:firstLine="567"/>
        <w:contextualSpacing/>
        <w:jc w:val="both"/>
        <w:rPr>
          <w:rFonts w:ascii="Times New Roman" w:cs="Times New Roman"/>
          <w:color w:val="000000"/>
          <w:sz w:val="24"/>
          <w:szCs w:val="24"/>
          <w:lang w:val="id-ID"/>
        </w:rPr>
      </w:pPr>
      <w:r w:rsidRPr="00C41428">
        <w:rPr>
          <w:rFonts w:ascii="Times New Roman" w:cs="Times New Roman"/>
          <w:i/>
          <w:iCs/>
          <w:color w:val="000000"/>
          <w:sz w:val="24"/>
          <w:szCs w:val="24"/>
        </w:rPr>
        <w:lastRenderedPageBreak/>
        <w:t xml:space="preserve">Vector Space Model </w:t>
      </w:r>
      <w:r w:rsidRPr="00C41428">
        <w:rPr>
          <w:rFonts w:ascii="Times New Roman" w:cs="Times New Roman"/>
          <w:color w:val="000000"/>
          <w:sz w:val="24"/>
          <w:szCs w:val="24"/>
        </w:rPr>
        <w:t>(VSM) sering digunakan untuk mempresentasikan sebuah</w:t>
      </w:r>
      <w:r w:rsidRPr="00C41428">
        <w:rPr>
          <w:rFonts w:ascii="Times New Roman" w:cs="Times New Roman"/>
          <w:color w:val="000000"/>
          <w:sz w:val="24"/>
          <w:szCs w:val="24"/>
          <w:lang w:val="id-ID"/>
        </w:rPr>
        <w:t xml:space="preserve"> </w:t>
      </w:r>
      <w:r w:rsidRPr="00C41428">
        <w:rPr>
          <w:rFonts w:ascii="Times New Roman" w:cs="Times New Roman"/>
          <w:color w:val="000000"/>
          <w:sz w:val="24"/>
          <w:szCs w:val="24"/>
        </w:rPr>
        <w:t>dokumen</w:t>
      </w:r>
      <w:r w:rsidRPr="00C41428">
        <w:rPr>
          <w:rFonts w:ascii="Times New Roman" w:cs="Times New Roman"/>
          <w:color w:val="000000"/>
          <w:sz w:val="24"/>
          <w:szCs w:val="24"/>
          <w:lang w:val="id-ID"/>
        </w:rPr>
        <w:t xml:space="preserve"> </w:t>
      </w:r>
      <w:r w:rsidRPr="00C41428">
        <w:rPr>
          <w:rFonts w:ascii="Times New Roman" w:cs="Times New Roman"/>
          <w:color w:val="000000"/>
          <w:sz w:val="24"/>
          <w:szCs w:val="24"/>
        </w:rPr>
        <w:t>dalam ruang vector (P.D &amp; Patrick, 2010). VSM merupakan model Information Retrieval yang</w:t>
      </w:r>
      <w:r w:rsidRPr="00C41428">
        <w:rPr>
          <w:rFonts w:ascii="Times New Roman" w:cs="Times New Roman"/>
          <w:color w:val="000000"/>
          <w:sz w:val="24"/>
          <w:szCs w:val="24"/>
          <w:lang w:val="id-ID"/>
        </w:rPr>
        <w:t xml:space="preserve"> </w:t>
      </w:r>
      <w:r w:rsidRPr="00C41428">
        <w:rPr>
          <w:rFonts w:ascii="Times New Roman" w:cs="Times New Roman"/>
          <w:color w:val="000000"/>
          <w:sz w:val="24"/>
          <w:szCs w:val="24"/>
        </w:rPr>
        <w:t>mempresentasikan dokumen dan query sebagai vektor pada ruang multidimensi. Kesamaan suatu</w:t>
      </w:r>
      <w:r w:rsidRPr="00C41428">
        <w:rPr>
          <w:rFonts w:ascii="Times New Roman" w:cs="Times New Roman"/>
          <w:color w:val="000000"/>
          <w:sz w:val="24"/>
          <w:szCs w:val="24"/>
          <w:lang w:val="id-ID"/>
        </w:rPr>
        <w:t xml:space="preserve"> </w:t>
      </w:r>
      <w:r w:rsidRPr="00C41428">
        <w:rPr>
          <w:rFonts w:ascii="Times New Roman" w:cs="Times New Roman"/>
          <w:color w:val="000000"/>
          <w:sz w:val="24"/>
          <w:szCs w:val="24"/>
        </w:rPr>
        <w:t>dokumen dengan query dapat diukur dengan vektor dokumen dan vektor query (Aziz, et al., 2015).</w:t>
      </w:r>
    </w:p>
    <w:p w:rsidR="00383094" w:rsidRPr="00C41428" w:rsidRDefault="00E37C6A" w:rsidP="00E37C6A">
      <w:pPr>
        <w:spacing w:after="0" w:line="360" w:lineRule="auto"/>
        <w:ind w:firstLine="567"/>
        <w:contextualSpacing/>
        <w:jc w:val="center"/>
        <w:rPr>
          <w:rFonts w:ascii="Times New Roman" w:cs="Times New Roman"/>
          <w:color w:val="000000"/>
          <w:sz w:val="24"/>
          <w:szCs w:val="24"/>
          <w:lang w:val="id-ID"/>
        </w:rPr>
      </w:pPr>
      <w:r w:rsidRPr="00C41428">
        <w:rPr>
          <w:rFonts w:ascii="Times New Roman" w:cs="Times New Roman"/>
          <w:noProof/>
          <w:color w:val="000000"/>
          <w:sz w:val="24"/>
          <w:szCs w:val="24"/>
          <w:lang w:val="id-ID" w:eastAsia="id-ID"/>
        </w:rPr>
        <w:drawing>
          <wp:inline distT="0" distB="0" distL="0" distR="0">
            <wp:extent cx="2419350" cy="182434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419350" cy="1824347"/>
                    </a:xfrm>
                    <a:prstGeom prst="rect">
                      <a:avLst/>
                    </a:prstGeom>
                    <a:noFill/>
                    <a:ln w="9525">
                      <a:noFill/>
                      <a:miter lim="800000"/>
                      <a:headEnd/>
                      <a:tailEnd/>
                    </a:ln>
                  </pic:spPr>
                </pic:pic>
              </a:graphicData>
            </a:graphic>
          </wp:inline>
        </w:drawing>
      </w:r>
    </w:p>
    <w:p w:rsidR="00E37C6A" w:rsidRPr="007D6B4E" w:rsidRDefault="00E37C6A" w:rsidP="00E37C6A">
      <w:pPr>
        <w:spacing w:after="0" w:line="360" w:lineRule="auto"/>
        <w:contextualSpacing/>
        <w:jc w:val="both"/>
        <w:rPr>
          <w:rFonts w:ascii="Times New Roman" w:cs="Times New Roman"/>
          <w:color w:val="000000"/>
          <w:lang w:val="id-ID"/>
        </w:rPr>
      </w:pPr>
      <w:r w:rsidRPr="007D6B4E">
        <w:rPr>
          <w:rFonts w:ascii="Times New Roman" w:cs="Times New Roman"/>
          <w:b/>
          <w:color w:val="000000"/>
          <w:sz w:val="24"/>
          <w:szCs w:val="24"/>
          <w:lang w:val="id-ID"/>
        </w:rPr>
        <w:t>Gambar 2.1</w:t>
      </w:r>
      <w:r w:rsidRPr="00C41428">
        <w:rPr>
          <w:rFonts w:ascii="Times New Roman" w:cs="Times New Roman"/>
          <w:color w:val="000000"/>
          <w:sz w:val="24"/>
          <w:szCs w:val="24"/>
          <w:lang w:val="id-ID"/>
        </w:rPr>
        <w:t xml:space="preserve"> </w:t>
      </w:r>
      <w:r w:rsidRPr="00C41428">
        <w:rPr>
          <w:rFonts w:ascii="Times New Roman" w:cs="Times New Roman"/>
          <w:color w:val="000000"/>
        </w:rPr>
        <w:t xml:space="preserve">Representasi Dokumen dan </w:t>
      </w:r>
      <w:r w:rsidRPr="00C41428">
        <w:rPr>
          <w:rFonts w:ascii="Times New Roman" w:cs="Times New Roman"/>
          <w:i/>
          <w:iCs/>
          <w:color w:val="000000"/>
        </w:rPr>
        <w:t xml:space="preserve">Query </w:t>
      </w:r>
      <w:r w:rsidRPr="00C41428">
        <w:rPr>
          <w:rFonts w:ascii="Times New Roman" w:cs="Times New Roman"/>
          <w:color w:val="000000"/>
        </w:rPr>
        <w:t>pada VSM (Mandala &amp; Setiawan, 2002)</w:t>
      </w:r>
      <w:r w:rsidRPr="00C41428">
        <w:rPr>
          <w:rFonts w:ascii="Times New Roman" w:cs="Times New Roman"/>
          <w:color w:val="000000"/>
          <w:lang w:val="id-ID"/>
        </w:rPr>
        <w:t>.</w:t>
      </w:r>
    </w:p>
    <w:p w:rsidR="00383094" w:rsidRPr="00C41428" w:rsidRDefault="00383094" w:rsidP="003961B6">
      <w:pPr>
        <w:spacing w:after="0" w:line="360" w:lineRule="auto"/>
        <w:ind w:firstLine="567"/>
        <w:contextualSpacing/>
        <w:jc w:val="both"/>
        <w:rPr>
          <w:rFonts w:ascii="Times New Roman" w:cs="Times New Roman"/>
          <w:color w:val="000000"/>
          <w:sz w:val="24"/>
          <w:szCs w:val="24"/>
          <w:lang w:val="id-ID"/>
        </w:rPr>
      </w:pPr>
      <w:r w:rsidRPr="00C41428">
        <w:rPr>
          <w:rFonts w:ascii="Times New Roman" w:cs="Times New Roman"/>
          <w:color w:val="000000"/>
          <w:sz w:val="24"/>
          <w:szCs w:val="24"/>
        </w:rPr>
        <w:t xml:space="preserve">Perhitungan kemiripan antara vektor dokumen dan vektor </w:t>
      </w:r>
      <w:r w:rsidRPr="00C41428">
        <w:rPr>
          <w:rFonts w:ascii="Times New Roman" w:cs="Times New Roman"/>
          <w:i/>
          <w:iCs/>
          <w:color w:val="000000"/>
          <w:sz w:val="24"/>
          <w:szCs w:val="24"/>
        </w:rPr>
        <w:t xml:space="preserve">query </w:t>
      </w:r>
      <w:r w:rsidRPr="00C41428">
        <w:rPr>
          <w:rFonts w:ascii="Times New Roman" w:cs="Times New Roman"/>
          <w:color w:val="000000"/>
          <w:sz w:val="24"/>
          <w:szCs w:val="24"/>
        </w:rPr>
        <w:t>dilihat dari sudut yang</w:t>
      </w:r>
      <w:r w:rsidRPr="00C41428">
        <w:rPr>
          <w:rFonts w:ascii="Times New Roman" w:cs="Times New Roman"/>
          <w:color w:val="000000"/>
          <w:sz w:val="24"/>
          <w:szCs w:val="24"/>
          <w:lang w:val="id-ID"/>
        </w:rPr>
        <w:t xml:space="preserve"> </w:t>
      </w:r>
      <w:r w:rsidRPr="00C41428">
        <w:rPr>
          <w:rFonts w:ascii="Times New Roman" w:cs="Times New Roman"/>
          <w:color w:val="000000"/>
          <w:sz w:val="24"/>
          <w:szCs w:val="24"/>
        </w:rPr>
        <w:t xml:space="preserve">paling kecil. Sudut yang dibentuk oleh dua buah vektor dapat dihitung dengan melakukan </w:t>
      </w:r>
      <w:r w:rsidRPr="00C41428">
        <w:rPr>
          <w:rFonts w:ascii="Times New Roman" w:cs="Times New Roman"/>
          <w:i/>
          <w:iCs/>
          <w:color w:val="000000"/>
          <w:sz w:val="24"/>
          <w:szCs w:val="24"/>
        </w:rPr>
        <w:t>inner</w:t>
      </w:r>
      <w:r w:rsidRPr="00C41428">
        <w:rPr>
          <w:rFonts w:ascii="Times New Roman" w:cs="Times New Roman"/>
          <w:i/>
          <w:iCs/>
          <w:color w:val="000000"/>
          <w:sz w:val="24"/>
          <w:szCs w:val="24"/>
          <w:lang w:val="id-ID"/>
        </w:rPr>
        <w:t xml:space="preserve"> </w:t>
      </w:r>
      <w:r w:rsidRPr="00C41428">
        <w:rPr>
          <w:rFonts w:ascii="Times New Roman" w:cs="Times New Roman"/>
          <w:i/>
          <w:iCs/>
          <w:color w:val="000000"/>
          <w:sz w:val="24"/>
          <w:szCs w:val="24"/>
        </w:rPr>
        <w:t xml:space="preserve">product </w:t>
      </w:r>
      <w:r w:rsidRPr="00C41428">
        <w:rPr>
          <w:rFonts w:ascii="Times New Roman" w:cs="Times New Roman"/>
          <w:color w:val="000000"/>
          <w:sz w:val="24"/>
          <w:szCs w:val="24"/>
        </w:rPr>
        <w:t xml:space="preserve">(ER, et al., 2012) .Kemiripan antara vektor dokumen dan vektor </w:t>
      </w:r>
      <w:r w:rsidRPr="00C41428">
        <w:rPr>
          <w:rFonts w:ascii="Times New Roman" w:cs="Times New Roman"/>
          <w:i/>
          <w:iCs/>
          <w:color w:val="000000"/>
          <w:sz w:val="24"/>
          <w:szCs w:val="24"/>
        </w:rPr>
        <w:t xml:space="preserve">query </w:t>
      </w:r>
      <w:proofErr w:type="gramStart"/>
      <w:r w:rsidRPr="00C41428">
        <w:rPr>
          <w:rFonts w:ascii="Times New Roman" w:cs="Times New Roman"/>
          <w:color w:val="000000"/>
          <w:sz w:val="24"/>
          <w:szCs w:val="24"/>
        </w:rPr>
        <w:t>akan</w:t>
      </w:r>
      <w:proofErr w:type="gramEnd"/>
      <w:r w:rsidRPr="00C41428">
        <w:rPr>
          <w:rFonts w:ascii="Times New Roman" w:cs="Times New Roman"/>
          <w:color w:val="000000"/>
          <w:sz w:val="24"/>
          <w:szCs w:val="24"/>
        </w:rPr>
        <w:t xml:space="preserve"> dihitung</w:t>
      </w:r>
      <w:r w:rsidRPr="00C41428">
        <w:rPr>
          <w:rFonts w:ascii="Times New Roman" w:cs="Times New Roman"/>
          <w:color w:val="000000"/>
          <w:sz w:val="24"/>
          <w:szCs w:val="24"/>
          <w:lang w:val="id-ID"/>
        </w:rPr>
        <w:t xml:space="preserve"> </w:t>
      </w:r>
      <w:r w:rsidRPr="00C41428">
        <w:rPr>
          <w:rFonts w:ascii="Times New Roman" w:cs="Times New Roman"/>
          <w:color w:val="000000"/>
          <w:sz w:val="24"/>
          <w:szCs w:val="24"/>
        </w:rPr>
        <w:t xml:space="preserve">dengan pendekatan </w:t>
      </w:r>
      <w:r w:rsidRPr="00C41428">
        <w:rPr>
          <w:rFonts w:ascii="Times New Roman" w:cs="Times New Roman"/>
          <w:i/>
          <w:iCs/>
          <w:color w:val="000000"/>
          <w:sz w:val="24"/>
          <w:szCs w:val="24"/>
        </w:rPr>
        <w:t xml:space="preserve">cosine similarity </w:t>
      </w:r>
      <w:r w:rsidRPr="00C41428">
        <w:rPr>
          <w:rFonts w:ascii="Times New Roman" w:cs="Times New Roman"/>
          <w:color w:val="000000"/>
          <w:sz w:val="24"/>
          <w:szCs w:val="24"/>
        </w:rPr>
        <w:t xml:space="preserve">(Aziz, et al., 2015). </w:t>
      </w:r>
      <w:proofErr w:type="gramStart"/>
      <w:r w:rsidRPr="00C41428">
        <w:rPr>
          <w:rFonts w:ascii="Times New Roman" w:cs="Times New Roman"/>
          <w:color w:val="000000"/>
          <w:sz w:val="24"/>
          <w:szCs w:val="24"/>
        </w:rPr>
        <w:t xml:space="preserve">Pengukuran </w:t>
      </w:r>
      <w:r w:rsidRPr="00C41428">
        <w:rPr>
          <w:rFonts w:ascii="Times New Roman" w:cs="Times New Roman"/>
          <w:i/>
          <w:iCs/>
          <w:color w:val="000000"/>
          <w:sz w:val="24"/>
          <w:szCs w:val="24"/>
        </w:rPr>
        <w:t>Cosine Similarity</w:t>
      </w:r>
      <w:r w:rsidRPr="00C41428">
        <w:rPr>
          <w:rFonts w:ascii="Times New Roman" w:cs="Times New Roman"/>
          <w:i/>
          <w:iCs/>
          <w:color w:val="000000"/>
          <w:sz w:val="24"/>
          <w:szCs w:val="24"/>
          <w:lang w:val="id-ID"/>
        </w:rPr>
        <w:t xml:space="preserve"> </w:t>
      </w:r>
      <w:r w:rsidRPr="00C41428">
        <w:rPr>
          <w:rFonts w:ascii="Times New Roman" w:cs="Times New Roman"/>
          <w:color w:val="000000"/>
          <w:sz w:val="24"/>
          <w:szCs w:val="24"/>
        </w:rPr>
        <w:t>menggunakan persamaan 3.</w:t>
      </w:r>
      <w:proofErr w:type="gramEnd"/>
    </w:p>
    <w:p w:rsidR="00383094" w:rsidRPr="00C41428" w:rsidRDefault="00383094" w:rsidP="00383094">
      <w:pPr>
        <w:spacing w:after="0" w:line="360" w:lineRule="auto"/>
        <w:ind w:left="1701" w:hanging="1134"/>
        <w:contextualSpacing/>
        <w:rPr>
          <w:rFonts w:ascii="Times New Roman" w:cs="Times New Roman"/>
          <w:i/>
          <w:iCs/>
          <w:color w:val="000000"/>
          <w:sz w:val="24"/>
          <w:szCs w:val="24"/>
          <w:lang w:val="id-ID"/>
        </w:rPr>
      </w:pPr>
      <w:r w:rsidRPr="00C41428">
        <w:rPr>
          <w:rFonts w:ascii="Times New Roman" w:cs="Times New Roman"/>
          <w:i/>
          <w:iCs/>
          <w:color w:val="000000"/>
          <w:sz w:val="24"/>
          <w:szCs w:val="24"/>
        </w:rPr>
        <w:t>Sim (di</w:t>
      </w:r>
      <w:proofErr w:type="gramStart"/>
      <w:r w:rsidRPr="00C41428">
        <w:rPr>
          <w:rFonts w:ascii="Times New Roman" w:cs="Times New Roman"/>
          <w:i/>
          <w:iCs/>
          <w:color w:val="000000"/>
          <w:sz w:val="24"/>
          <w:szCs w:val="24"/>
        </w:rPr>
        <w:t>,dj</w:t>
      </w:r>
      <w:proofErr w:type="gramEnd"/>
      <w:r w:rsidRPr="00C41428">
        <w:rPr>
          <w:rFonts w:ascii="Times New Roman" w:cs="Times New Roman"/>
          <w:i/>
          <w:iCs/>
          <w:color w:val="000000"/>
          <w:sz w:val="24"/>
          <w:szCs w:val="24"/>
        </w:rPr>
        <w:t>) =</w:t>
      </w:r>
      <w:r w:rsidRPr="00C41428">
        <w:rPr>
          <w:rFonts w:ascii="Times New Roman" w:cs="Times New Roman"/>
          <w:i/>
          <w:iCs/>
          <w:color w:val="000000"/>
          <w:sz w:val="24"/>
          <w:szCs w:val="24"/>
          <w:u w:val="single"/>
        </w:rPr>
        <w:t xml:space="preserve"> </w:t>
      </w:r>
      <w:r w:rsidRPr="00C41428">
        <w:rPr>
          <w:rFonts w:ascii="Times New Roman" w:cs="Times New Roman"/>
          <w:i/>
          <w:iCs/>
          <w:color w:val="000000"/>
          <w:sz w:val="24"/>
          <w:szCs w:val="24"/>
          <w:u w:val="single"/>
          <w:lang w:val="id-ID"/>
        </w:rPr>
        <w:t xml:space="preserve">   </w:t>
      </w:r>
      <w:r w:rsidRPr="00C41428">
        <w:rPr>
          <w:rFonts w:ascii="Times New Roman" w:cs="Times New Roman"/>
          <w:i/>
          <w:iCs/>
          <w:color w:val="000000"/>
          <w:sz w:val="24"/>
          <w:szCs w:val="24"/>
          <w:u w:val="single"/>
        </w:rPr>
        <w:t xml:space="preserve">Di Dj </w:t>
      </w:r>
      <w:r w:rsidRPr="00C41428">
        <w:rPr>
          <w:rFonts w:ascii="Times New Roman" w:cs="Times New Roman"/>
          <w:i/>
          <w:iCs/>
          <w:color w:val="000000"/>
          <w:sz w:val="24"/>
          <w:szCs w:val="24"/>
          <w:u w:val="single"/>
          <w:lang w:val="id-ID"/>
        </w:rPr>
        <w:t xml:space="preserve">    </w:t>
      </w:r>
      <w:r w:rsidRPr="00C41428">
        <w:rPr>
          <w:rFonts w:ascii="Times New Roman" w:cs="Times New Roman"/>
          <w:i/>
          <w:iCs/>
          <w:color w:val="000000"/>
          <w:sz w:val="24"/>
          <w:szCs w:val="24"/>
          <w:lang w:val="id-ID"/>
        </w:rPr>
        <w:t xml:space="preserve"> </w:t>
      </w:r>
      <w:r w:rsidRPr="00C41428">
        <w:rPr>
          <w:rFonts w:ascii="Times New Roman" w:cs="Times New Roman"/>
          <w:i/>
          <w:iCs/>
          <w:color w:val="000000"/>
          <w:sz w:val="24"/>
          <w:szCs w:val="24"/>
        </w:rPr>
        <w:t xml:space="preserve">= </w:t>
      </w:r>
      <w:r w:rsidRPr="00C41428">
        <w:rPr>
          <w:rFonts w:ascii="Times New Roman" w:cs="Times New Roman"/>
          <w:i/>
          <w:iCs/>
          <w:color w:val="000000"/>
          <w:sz w:val="24"/>
          <w:szCs w:val="24"/>
          <w:lang w:val="id-ID"/>
        </w:rPr>
        <w:t xml:space="preserve"> </w:t>
      </w:r>
      <w:r w:rsidRPr="00C41428">
        <w:rPr>
          <w:rFonts w:ascii="Times New Roman" w:cs="Times New Roman"/>
          <w:i/>
          <w:iCs/>
          <w:color w:val="000000"/>
          <w:sz w:val="24"/>
          <w:szCs w:val="24"/>
          <w:u w:val="single"/>
          <w:lang w:val="id-ID"/>
        </w:rPr>
        <w:t xml:space="preserve"> </w:t>
      </w:r>
      <w:r w:rsidRPr="00C41428">
        <w:rPr>
          <w:rFonts w:ascii="Times New Roman" w:cs="Times New Roman"/>
          <w:i/>
          <w:iCs/>
          <w:color w:val="000000"/>
          <w:sz w:val="24"/>
          <w:szCs w:val="24"/>
          <w:u w:val="single"/>
        </w:rPr>
        <w:t>Wiq.Wij</w:t>
      </w:r>
      <w:r w:rsidRPr="00C41428">
        <w:rPr>
          <w:rFonts w:ascii="Times New Roman" w:cs="Times New Roman"/>
          <w:i/>
          <w:iCs/>
          <w:color w:val="000000"/>
          <w:sz w:val="24"/>
          <w:szCs w:val="24"/>
        </w:rPr>
        <w:br/>
        <w:t xml:space="preserve">||D1|| ||D2|| </w:t>
      </w:r>
      <w:r w:rsidRPr="00C41428">
        <w:rPr>
          <w:rFonts w:ascii="Times New Roman" w:cs="Times New Roman"/>
          <w:i/>
          <w:iCs/>
          <w:color w:val="000000"/>
          <w:sz w:val="24"/>
          <w:szCs w:val="24"/>
          <w:lang w:val="id-ID"/>
        </w:rPr>
        <w:t xml:space="preserve">    </w:t>
      </w:r>
      <w:r w:rsidRPr="00C41428">
        <w:rPr>
          <w:rFonts w:ascii="Times New Roman" w:cs="Times New Roman"/>
          <w:i/>
          <w:iCs/>
          <w:color w:val="000000"/>
          <w:sz w:val="24"/>
          <w:szCs w:val="24"/>
        </w:rPr>
        <w:t>√Wiq² *√Wij²</w:t>
      </w:r>
    </w:p>
    <w:p w:rsidR="00383094" w:rsidRPr="00C41428" w:rsidRDefault="00383094" w:rsidP="00383094">
      <w:pPr>
        <w:spacing w:after="0" w:line="360" w:lineRule="auto"/>
        <w:ind w:left="1701" w:hanging="1134"/>
        <w:contextualSpacing/>
        <w:rPr>
          <w:rFonts w:ascii="Times New Roman" w:cs="Times New Roman"/>
          <w:color w:val="000000"/>
          <w:sz w:val="24"/>
          <w:szCs w:val="24"/>
          <w:lang w:val="id-ID"/>
        </w:rPr>
      </w:pPr>
      <w:r w:rsidRPr="00C41428">
        <w:rPr>
          <w:rFonts w:ascii="Times New Roman" w:cs="Times New Roman"/>
          <w:color w:val="000000"/>
          <w:sz w:val="24"/>
          <w:szCs w:val="24"/>
        </w:rPr>
        <w:t>Dimana</w:t>
      </w:r>
      <w:proofErr w:type="gramStart"/>
      <w:r w:rsidRPr="00C41428">
        <w:rPr>
          <w:rFonts w:ascii="Times New Roman" w:cs="Times New Roman"/>
          <w:color w:val="000000"/>
          <w:sz w:val="24"/>
          <w:szCs w:val="24"/>
        </w:rPr>
        <w:t>:</w:t>
      </w:r>
      <w:proofErr w:type="gramEnd"/>
      <w:r w:rsidRPr="00C41428">
        <w:rPr>
          <w:rFonts w:ascii="Times New Roman" w:cs="Times New Roman"/>
          <w:color w:val="000000"/>
          <w:sz w:val="24"/>
          <w:szCs w:val="24"/>
        </w:rPr>
        <w:br/>
        <w:t>Sim (di, dj) = similaritas antara query dan dokumen</w:t>
      </w:r>
      <w:r w:rsidRPr="00C41428">
        <w:rPr>
          <w:rFonts w:ascii="Times New Roman" w:cs="Times New Roman"/>
          <w:color w:val="000000"/>
          <w:sz w:val="24"/>
          <w:szCs w:val="24"/>
        </w:rPr>
        <w:br/>
        <w:t>||D1|| = panjang vektor dokumen 1</w:t>
      </w:r>
    </w:p>
    <w:p w:rsidR="00383094" w:rsidRPr="00C41428" w:rsidRDefault="00383094" w:rsidP="00383094">
      <w:pPr>
        <w:spacing w:after="0" w:line="360" w:lineRule="auto"/>
        <w:ind w:left="1701"/>
        <w:contextualSpacing/>
        <w:rPr>
          <w:rFonts w:ascii="Times New Roman" w:cs="Times New Roman"/>
          <w:color w:val="000000"/>
          <w:sz w:val="24"/>
          <w:szCs w:val="24"/>
          <w:lang w:val="id-ID"/>
        </w:rPr>
      </w:pPr>
      <w:r w:rsidRPr="00C41428">
        <w:rPr>
          <w:rFonts w:ascii="Times New Roman" w:cs="Times New Roman"/>
          <w:color w:val="000000"/>
          <w:sz w:val="24"/>
          <w:szCs w:val="24"/>
        </w:rPr>
        <w:t>||D2|| = panjang vektor dokumen 2</w:t>
      </w:r>
      <w:r w:rsidRPr="00C41428">
        <w:rPr>
          <w:rFonts w:ascii="Times New Roman" w:cs="Times New Roman"/>
          <w:color w:val="000000"/>
          <w:sz w:val="24"/>
          <w:szCs w:val="24"/>
        </w:rPr>
        <w:br/>
        <w:t>Wij = bobot term dalam dokumen</w:t>
      </w:r>
      <w:r w:rsidRPr="00C41428">
        <w:rPr>
          <w:rFonts w:ascii="Times New Roman" w:cs="Times New Roman"/>
          <w:color w:val="000000"/>
          <w:sz w:val="24"/>
          <w:szCs w:val="24"/>
        </w:rPr>
        <w:br/>
        <w:t>Wiq = bobot query dalam dokumen</w:t>
      </w:r>
    </w:p>
    <w:p w:rsidR="00E37C6A" w:rsidRDefault="003961B6" w:rsidP="000A4319">
      <w:pPr>
        <w:spacing w:after="0" w:line="360" w:lineRule="auto"/>
        <w:ind w:firstLine="567"/>
        <w:contextualSpacing/>
        <w:jc w:val="both"/>
        <w:rPr>
          <w:rFonts w:ascii="Times New Roman" w:cs="Times New Roman"/>
          <w:iCs/>
          <w:color w:val="000000"/>
          <w:sz w:val="24"/>
          <w:szCs w:val="24"/>
          <w:lang w:val="id-ID"/>
        </w:rPr>
      </w:pPr>
      <w:r w:rsidRPr="00C41428">
        <w:rPr>
          <w:rFonts w:ascii="Times New Roman" w:cs="Times New Roman"/>
          <w:i/>
          <w:iCs/>
          <w:color w:val="000000"/>
          <w:sz w:val="24"/>
          <w:szCs w:val="24"/>
        </w:rPr>
        <w:t>Vector Space Model</w:t>
      </w:r>
      <w:r w:rsidRPr="00C41428">
        <w:rPr>
          <w:rFonts w:ascii="Times New Roman" w:cs="Times New Roman"/>
          <w:iCs/>
          <w:color w:val="000000"/>
          <w:sz w:val="24"/>
          <w:szCs w:val="24"/>
        </w:rPr>
        <w:t xml:space="preserve"> </w:t>
      </w:r>
      <w:r w:rsidRPr="00C41428">
        <w:rPr>
          <w:rFonts w:ascii="Times New Roman" w:cs="Times New Roman"/>
          <w:color w:val="000000"/>
          <w:sz w:val="24"/>
          <w:szCs w:val="24"/>
        </w:rPr>
        <w:t>(VSM)</w:t>
      </w:r>
      <w:r w:rsidRPr="00C41428">
        <w:rPr>
          <w:rFonts w:ascii="Times New Roman" w:cs="Times New Roman"/>
          <w:iCs/>
          <w:color w:val="000000"/>
          <w:sz w:val="24"/>
          <w:szCs w:val="24"/>
        </w:rPr>
        <w:t>, metode</w:t>
      </w:r>
      <w:r w:rsidRPr="00C41428">
        <w:rPr>
          <w:rFonts w:ascii="Times New Roman" w:cs="Times New Roman"/>
          <w:iCs/>
          <w:color w:val="000000"/>
          <w:sz w:val="24"/>
          <w:szCs w:val="24"/>
          <w:lang w:val="id-ID"/>
        </w:rPr>
        <w:t xml:space="preserve"> </w:t>
      </w:r>
      <w:r w:rsidRPr="00C41428">
        <w:rPr>
          <w:rFonts w:ascii="Times New Roman" w:cs="Times New Roman"/>
          <w:iCs/>
          <w:color w:val="000000"/>
          <w:sz w:val="24"/>
          <w:szCs w:val="24"/>
        </w:rPr>
        <w:t>ini merupakan metode yang digunakan untuk</w:t>
      </w:r>
      <w:r w:rsidRPr="00C41428">
        <w:rPr>
          <w:rFonts w:ascii="Times New Roman" w:cs="Times New Roman"/>
          <w:iCs/>
          <w:color w:val="000000"/>
          <w:sz w:val="24"/>
          <w:szCs w:val="24"/>
          <w:lang w:val="id-ID"/>
        </w:rPr>
        <w:t xml:space="preserve"> </w:t>
      </w:r>
      <w:r w:rsidRPr="00C41428">
        <w:rPr>
          <w:rFonts w:ascii="Times New Roman" w:cs="Times New Roman"/>
          <w:iCs/>
          <w:color w:val="000000"/>
          <w:sz w:val="24"/>
          <w:szCs w:val="24"/>
        </w:rPr>
        <w:t xml:space="preserve">mengukur tingkat kemiripan pada setiap </w:t>
      </w:r>
      <w:r w:rsidR="00DB1661" w:rsidRPr="00C41428">
        <w:rPr>
          <w:rFonts w:ascii="Times New Roman" w:cs="Times New Roman"/>
          <w:iCs/>
          <w:color w:val="000000"/>
          <w:sz w:val="24"/>
          <w:szCs w:val="24"/>
          <w:lang w:val="id-ID"/>
        </w:rPr>
        <w:t>Artefak</w:t>
      </w:r>
      <w:r w:rsidRPr="00C41428">
        <w:rPr>
          <w:rFonts w:ascii="Times New Roman" w:cs="Times New Roman"/>
          <w:iCs/>
          <w:color w:val="000000"/>
          <w:sz w:val="24"/>
          <w:szCs w:val="24"/>
        </w:rPr>
        <w:t xml:space="preserve"> yang dimasukan oleh pengguna dan</w:t>
      </w:r>
      <w:r w:rsidRPr="00C41428">
        <w:rPr>
          <w:rFonts w:ascii="Times New Roman" w:cs="Times New Roman"/>
          <w:iCs/>
          <w:color w:val="000000"/>
          <w:sz w:val="24"/>
          <w:szCs w:val="24"/>
          <w:lang w:val="id-ID"/>
        </w:rPr>
        <w:t xml:space="preserve"> </w:t>
      </w:r>
      <w:r w:rsidRPr="00C41428">
        <w:rPr>
          <w:rFonts w:ascii="Times New Roman" w:cs="Times New Roman"/>
          <w:iCs/>
          <w:color w:val="000000"/>
          <w:sz w:val="24"/>
          <w:szCs w:val="24"/>
        </w:rPr>
        <w:t xml:space="preserve">membandingkan dengan </w:t>
      </w:r>
      <w:r w:rsidR="00DB1661" w:rsidRPr="00C41428">
        <w:rPr>
          <w:rFonts w:ascii="Times New Roman" w:cs="Times New Roman"/>
          <w:iCs/>
          <w:color w:val="000000"/>
          <w:sz w:val="24"/>
          <w:szCs w:val="24"/>
          <w:lang w:val="id-ID"/>
        </w:rPr>
        <w:t>Artefak</w:t>
      </w:r>
      <w:r w:rsidRPr="00C41428">
        <w:rPr>
          <w:rFonts w:ascii="Times New Roman" w:cs="Times New Roman"/>
          <w:iCs/>
          <w:color w:val="000000"/>
          <w:sz w:val="24"/>
          <w:szCs w:val="24"/>
        </w:rPr>
        <w:t xml:space="preserve"> yang sudah tersimpan</w:t>
      </w:r>
      <w:r w:rsidRPr="00C41428">
        <w:rPr>
          <w:rFonts w:ascii="Times New Roman" w:cs="Times New Roman"/>
          <w:iCs/>
          <w:color w:val="000000"/>
          <w:sz w:val="24"/>
          <w:szCs w:val="24"/>
          <w:lang w:val="id-ID"/>
        </w:rPr>
        <w:t xml:space="preserve"> </w:t>
      </w:r>
      <w:r w:rsidRPr="00C41428">
        <w:rPr>
          <w:rFonts w:ascii="Times New Roman" w:cs="Times New Roman"/>
          <w:iCs/>
          <w:color w:val="000000"/>
          <w:sz w:val="24"/>
          <w:szCs w:val="24"/>
        </w:rPr>
        <w:t>didalam database.</w:t>
      </w:r>
    </w:p>
    <w:p w:rsidR="000A4319" w:rsidRPr="000A4319" w:rsidRDefault="000A4319" w:rsidP="000A4319">
      <w:pPr>
        <w:spacing w:after="0" w:line="360" w:lineRule="auto"/>
        <w:ind w:firstLine="567"/>
        <w:contextualSpacing/>
        <w:jc w:val="both"/>
        <w:rPr>
          <w:rFonts w:ascii="Times New Roman" w:cs="Times New Roman"/>
          <w:b/>
          <w:sz w:val="24"/>
          <w:szCs w:val="24"/>
          <w:lang w:val="id-ID"/>
        </w:rPr>
      </w:pPr>
    </w:p>
    <w:p w:rsidR="001164AB" w:rsidRPr="00C41428" w:rsidRDefault="00DB2315">
      <w:pPr>
        <w:pStyle w:val="ListParagraph"/>
        <w:numPr>
          <w:ilvl w:val="1"/>
          <w:numId w:val="1"/>
        </w:numPr>
        <w:spacing w:after="0" w:line="360" w:lineRule="auto"/>
        <w:ind w:left="567" w:hanging="567"/>
        <w:contextualSpacing/>
        <w:jc w:val="both"/>
        <w:rPr>
          <w:rFonts w:ascii="Times New Roman" w:cs="Times New Roman"/>
          <w:b/>
          <w:sz w:val="24"/>
          <w:szCs w:val="28"/>
        </w:rPr>
      </w:pPr>
      <w:r w:rsidRPr="00C41428">
        <w:rPr>
          <w:rFonts w:ascii="Times New Roman" w:cs="Times New Roman"/>
          <w:b/>
          <w:sz w:val="24"/>
          <w:szCs w:val="28"/>
        </w:rPr>
        <w:t>Scrum</w:t>
      </w:r>
    </w:p>
    <w:p w:rsidR="001164AB" w:rsidRPr="00C41428" w:rsidRDefault="00DB2315">
      <w:pPr>
        <w:spacing w:after="0" w:line="360" w:lineRule="auto"/>
        <w:jc w:val="both"/>
        <w:rPr>
          <w:rFonts w:ascii="Times New Roman" w:cs="Times New Roman"/>
          <w:lang w:val="id-ID"/>
        </w:rPr>
      </w:pPr>
      <w:r w:rsidRPr="00C41428">
        <w:rPr>
          <w:rFonts w:ascii="Times New Roman" w:cs="Times New Roman"/>
          <w:sz w:val="24"/>
          <w:szCs w:val="28"/>
        </w:rPr>
        <w:tab/>
        <w:t>Scrum sebuah kerangka kerja di mana orang-orang dapat menyelesaikan permasalahan kompleks yang senantiasa berubah, di mana pada saat bersamaan menghasilkan produk dengan nilai setinggi mungkin secara kreatif dan produktif.</w:t>
      </w:r>
    </w:p>
    <w:p w:rsidR="001164AB" w:rsidRPr="00C41428" w:rsidRDefault="00DB2315">
      <w:pPr>
        <w:spacing w:after="0" w:line="360" w:lineRule="auto"/>
        <w:jc w:val="both"/>
        <w:rPr>
          <w:rFonts w:ascii="Times New Roman" w:cs="Times New Roman"/>
        </w:rPr>
      </w:pPr>
      <w:r w:rsidRPr="00C41428">
        <w:rPr>
          <w:rFonts w:ascii="Times New Roman" w:cs="Times New Roman"/>
          <w:sz w:val="24"/>
          <w:szCs w:val="28"/>
        </w:rPr>
        <w:t xml:space="preserve">Scrum </w:t>
      </w:r>
      <w:proofErr w:type="gramStart"/>
      <w:r w:rsidRPr="00C41428">
        <w:rPr>
          <w:rFonts w:ascii="Times New Roman" w:cs="Times New Roman"/>
          <w:sz w:val="24"/>
          <w:szCs w:val="28"/>
        </w:rPr>
        <w:t>Sifat :</w:t>
      </w:r>
      <w:proofErr w:type="gramEnd"/>
    </w:p>
    <w:p w:rsidR="001164AB" w:rsidRPr="00C41428" w:rsidRDefault="00DB2315">
      <w:pPr>
        <w:pStyle w:val="ListParagraph"/>
        <w:numPr>
          <w:ilvl w:val="0"/>
          <w:numId w:val="27"/>
        </w:numPr>
        <w:spacing w:after="0" w:line="360" w:lineRule="auto"/>
        <w:jc w:val="both"/>
        <w:rPr>
          <w:rFonts w:ascii="Times New Roman" w:cs="Times New Roman"/>
        </w:rPr>
      </w:pPr>
      <w:r w:rsidRPr="00C41428">
        <w:rPr>
          <w:rFonts w:ascii="Times New Roman" w:cs="Times New Roman"/>
          <w:sz w:val="24"/>
          <w:szCs w:val="28"/>
        </w:rPr>
        <w:t>Ringan</w:t>
      </w:r>
    </w:p>
    <w:p w:rsidR="001164AB" w:rsidRPr="00C41428" w:rsidRDefault="00DB2315">
      <w:pPr>
        <w:pStyle w:val="ListParagraph"/>
        <w:numPr>
          <w:ilvl w:val="0"/>
          <w:numId w:val="28"/>
        </w:numPr>
        <w:spacing w:after="0" w:line="360" w:lineRule="auto"/>
        <w:jc w:val="both"/>
        <w:rPr>
          <w:rFonts w:ascii="Times New Roman" w:cs="Times New Roman"/>
        </w:rPr>
      </w:pPr>
      <w:r w:rsidRPr="00C41428">
        <w:rPr>
          <w:rFonts w:ascii="Times New Roman" w:cs="Times New Roman"/>
          <w:sz w:val="24"/>
          <w:szCs w:val="28"/>
        </w:rPr>
        <w:t>Mudah dipahami</w:t>
      </w:r>
    </w:p>
    <w:p w:rsidR="001164AB" w:rsidRPr="00C41428" w:rsidRDefault="00DB2315">
      <w:pPr>
        <w:pStyle w:val="ListParagraph"/>
        <w:numPr>
          <w:ilvl w:val="0"/>
          <w:numId w:val="29"/>
        </w:numPr>
        <w:spacing w:after="0" w:line="360" w:lineRule="auto"/>
        <w:jc w:val="both"/>
        <w:rPr>
          <w:rFonts w:ascii="Times New Roman" w:cs="Times New Roman"/>
        </w:rPr>
      </w:pPr>
      <w:r w:rsidRPr="00C41428">
        <w:rPr>
          <w:rFonts w:ascii="Times New Roman" w:cs="Times New Roman"/>
          <w:sz w:val="24"/>
          <w:szCs w:val="28"/>
        </w:rPr>
        <w:t>Sulit dikuasai</w:t>
      </w:r>
    </w:p>
    <w:p w:rsidR="001164AB" w:rsidRPr="00C41428" w:rsidRDefault="00DB2315">
      <w:pPr>
        <w:spacing w:after="0" w:line="360" w:lineRule="auto"/>
        <w:jc w:val="both"/>
        <w:rPr>
          <w:rFonts w:ascii="Times New Roman" w:cs="Times New Roman"/>
        </w:rPr>
      </w:pPr>
      <w:r w:rsidRPr="00C41428">
        <w:rPr>
          <w:rFonts w:ascii="Times New Roman" w:cs="Times New Roman"/>
        </w:rPr>
        <w:tab/>
      </w:r>
      <w:r w:rsidRPr="00C41428">
        <w:rPr>
          <w:rFonts w:ascii="Times New Roman" w:cs="Times New Roman"/>
          <w:sz w:val="24"/>
          <w:szCs w:val="28"/>
        </w:rPr>
        <w:t xml:space="preserve">Scrum adalah kerangka kerja proses yang telah digunakan untuk mengelola pengembangan produk kompleks semenjak awal 1990-an. Scrum bukanlah sebuah proses ataupun teknik untuk mengembangkan produk; daripada itu, ini adalah sebuah kerangka kerja di mana di dalamnya anda dapat memasukkan beragam proses dan teknik. </w:t>
      </w:r>
      <w:proofErr w:type="gramStart"/>
      <w:r w:rsidRPr="00C41428">
        <w:rPr>
          <w:rFonts w:ascii="Times New Roman" w:cs="Times New Roman"/>
          <w:sz w:val="24"/>
          <w:szCs w:val="28"/>
        </w:rPr>
        <w:t>scrum</w:t>
      </w:r>
      <w:proofErr w:type="gramEnd"/>
      <w:r w:rsidRPr="00C41428">
        <w:rPr>
          <w:rFonts w:ascii="Times New Roman" w:cs="Times New Roman"/>
          <w:sz w:val="24"/>
          <w:szCs w:val="28"/>
        </w:rPr>
        <w:t xml:space="preserve"> akan mengekspos pererakan efektufutas manajemen produk dan praktik pengembangan yang sedan anda jalani, dengan begitu anda dapat melakukan peningkatan.</w:t>
      </w:r>
    </w:p>
    <w:p w:rsidR="001164AB" w:rsidRPr="00C41428" w:rsidRDefault="00DB2315">
      <w:pPr>
        <w:spacing w:after="0" w:line="360" w:lineRule="auto"/>
        <w:contextualSpacing/>
        <w:jc w:val="both"/>
        <w:rPr>
          <w:rFonts w:ascii="Times New Roman" w:cs="Times New Roman"/>
          <w:sz w:val="24"/>
          <w:szCs w:val="28"/>
        </w:rPr>
      </w:pPr>
      <w:r w:rsidRPr="00C41428">
        <w:rPr>
          <w:rFonts w:ascii="Times New Roman" w:cs="Times New Roman"/>
          <w:sz w:val="24"/>
          <w:szCs w:val="28"/>
        </w:rPr>
        <w:tab/>
        <w:t xml:space="preserve">Kerangka kerja Scrum terdiri dari </w:t>
      </w:r>
      <w:proofErr w:type="gramStart"/>
      <w:r w:rsidRPr="00C41428">
        <w:rPr>
          <w:rFonts w:ascii="Times New Roman" w:cs="Times New Roman"/>
          <w:sz w:val="24"/>
          <w:szCs w:val="28"/>
        </w:rPr>
        <w:t>tim</w:t>
      </w:r>
      <w:proofErr w:type="gramEnd"/>
      <w:r w:rsidRPr="00C41428">
        <w:rPr>
          <w:rFonts w:ascii="Times New Roman" w:cs="Times New Roman"/>
          <w:sz w:val="24"/>
          <w:szCs w:val="28"/>
        </w:rPr>
        <w:t xml:space="preserve"> Scrum, serta peran-peran mereka di dalamamnya, acara-acara, artefak-artefak, dan aturan-aturan. </w:t>
      </w:r>
      <w:proofErr w:type="gramStart"/>
      <w:r w:rsidRPr="00C41428">
        <w:rPr>
          <w:rFonts w:ascii="Times New Roman" w:cs="Times New Roman"/>
          <w:sz w:val="24"/>
          <w:szCs w:val="28"/>
        </w:rPr>
        <w:t>setiap</w:t>
      </w:r>
      <w:proofErr w:type="gramEnd"/>
      <w:r w:rsidRPr="00C41428">
        <w:rPr>
          <w:rFonts w:ascii="Times New Roman" w:cs="Times New Roman"/>
          <w:sz w:val="24"/>
          <w:szCs w:val="28"/>
        </w:rPr>
        <w:t xml:space="preserve"> komponen di dalam kerangka kerja memiliki maksud tertentu dan peran penting demi keberhasilan pengguna scrum.</w:t>
      </w:r>
    </w:p>
    <w:p w:rsidR="001164AB" w:rsidRPr="00C41428" w:rsidRDefault="001164AB">
      <w:pPr>
        <w:pStyle w:val="ListParagraph"/>
        <w:spacing w:after="0" w:line="360" w:lineRule="auto"/>
        <w:ind w:left="567"/>
        <w:contextualSpacing/>
        <w:jc w:val="both"/>
        <w:rPr>
          <w:rFonts w:ascii="Times New Roman" w:cs="Times New Roman"/>
          <w:b/>
          <w:sz w:val="24"/>
          <w:szCs w:val="28"/>
        </w:rPr>
      </w:pPr>
    </w:p>
    <w:p w:rsidR="001164AB" w:rsidRPr="00C41428" w:rsidRDefault="00DB2315">
      <w:pPr>
        <w:pStyle w:val="ListParagraph"/>
        <w:numPr>
          <w:ilvl w:val="1"/>
          <w:numId w:val="1"/>
        </w:numPr>
        <w:spacing w:after="0" w:line="360" w:lineRule="auto"/>
        <w:ind w:left="567" w:hanging="567"/>
        <w:contextualSpacing/>
        <w:jc w:val="both"/>
        <w:rPr>
          <w:rFonts w:ascii="Times New Roman" w:cs="Times New Roman"/>
          <w:b/>
          <w:sz w:val="24"/>
          <w:szCs w:val="28"/>
        </w:rPr>
      </w:pPr>
      <w:r w:rsidRPr="00C41428">
        <w:rPr>
          <w:rFonts w:ascii="Times New Roman" w:cs="Times New Roman"/>
          <w:b/>
          <w:sz w:val="24"/>
          <w:szCs w:val="28"/>
        </w:rPr>
        <w:t>Waterfall</w:t>
      </w:r>
    </w:p>
    <w:p w:rsidR="001164AB" w:rsidRPr="00C41428" w:rsidRDefault="00DB2315">
      <w:pPr>
        <w:spacing w:after="0" w:line="360" w:lineRule="auto"/>
        <w:contextualSpacing/>
        <w:jc w:val="both"/>
        <w:rPr>
          <w:rFonts w:ascii="Times New Roman" w:cs="Times New Roman"/>
          <w:sz w:val="24"/>
          <w:szCs w:val="28"/>
        </w:rPr>
      </w:pPr>
      <w:r w:rsidRPr="00C41428">
        <w:rPr>
          <w:rFonts w:ascii="Times New Roman" w:cs="Times New Roman"/>
          <w:sz w:val="24"/>
          <w:szCs w:val="28"/>
        </w:rPr>
        <w:tab/>
        <w:t>Model Waterfall merupakan salah satu model pengembangan perangkat lunak yang ada di dalam model SDLC (</w:t>
      </w:r>
      <w:r w:rsidRPr="00C41428">
        <w:rPr>
          <w:rFonts w:ascii="Times New Roman" w:cs="Times New Roman"/>
          <w:i/>
          <w:iCs/>
          <w:sz w:val="24"/>
          <w:szCs w:val="28"/>
        </w:rPr>
        <w:t>Sequencial Developmen Life Cycle</w:t>
      </w:r>
      <w:r w:rsidRPr="00C41428">
        <w:rPr>
          <w:rFonts w:ascii="Times New Roman" w:cs="Times New Roman"/>
          <w:sz w:val="24"/>
          <w:szCs w:val="28"/>
        </w:rPr>
        <w:t xml:space="preserve">). menurut Sukanto dan Shalahuddin (2013:26) mengemukakan bahwa " SDLC atau </w:t>
      </w:r>
      <w:r w:rsidRPr="00C41428">
        <w:rPr>
          <w:rFonts w:ascii="Times New Roman" w:cs="Times New Roman"/>
          <w:i/>
          <w:iCs/>
          <w:sz w:val="24"/>
          <w:szCs w:val="28"/>
        </w:rPr>
        <w:t xml:space="preserve">Software Development Life Cycle  </w:t>
      </w:r>
      <w:r w:rsidRPr="00C41428">
        <w:rPr>
          <w:rFonts w:ascii="Times New Roman" w:cs="Times New Roman"/>
          <w:sz w:val="24"/>
          <w:szCs w:val="28"/>
        </w:rPr>
        <w:t xml:space="preserve">atau sering disebut juga </w:t>
      </w:r>
      <w:r w:rsidRPr="00C41428">
        <w:rPr>
          <w:rFonts w:ascii="Times New Roman" w:cs="Times New Roman"/>
          <w:i/>
          <w:iCs/>
          <w:sz w:val="24"/>
          <w:szCs w:val="28"/>
        </w:rPr>
        <w:t xml:space="preserve">System Development Life Cycle </w:t>
      </w:r>
      <w:r w:rsidRPr="00C41428">
        <w:rPr>
          <w:rFonts w:ascii="Times New Roman" w:cs="Times New Roman"/>
          <w:sz w:val="24"/>
          <w:szCs w:val="28"/>
        </w:rPr>
        <w:t xml:space="preserve">adalah proses mengembangkan atau mengubah suatu sistem perangkat lunak dengan menggunakan model-model dan metodologi yang digunakan orang untuk mengembangkan sistem-sistem perangkat lunak sebelumnya, berdasarkan </w:t>
      </w:r>
      <w:r w:rsidRPr="00C41428">
        <w:rPr>
          <w:rFonts w:ascii="Times New Roman" w:cs="Times New Roman"/>
          <w:i/>
          <w:iCs/>
          <w:sz w:val="24"/>
          <w:szCs w:val="28"/>
        </w:rPr>
        <w:t xml:space="preserve">best practice </w:t>
      </w:r>
      <w:r w:rsidRPr="00C41428">
        <w:rPr>
          <w:rFonts w:ascii="Times New Roman" w:cs="Times New Roman"/>
          <w:sz w:val="24"/>
          <w:szCs w:val="28"/>
        </w:rPr>
        <w:t>atau cara-cara yang sudah teruji baik.</w:t>
      </w:r>
    </w:p>
    <w:p w:rsidR="001164AB" w:rsidRPr="00C41428" w:rsidRDefault="00DB2315">
      <w:pPr>
        <w:spacing w:after="0" w:line="360" w:lineRule="auto"/>
        <w:contextualSpacing/>
        <w:jc w:val="both"/>
        <w:rPr>
          <w:rFonts w:ascii="Times New Roman" w:cs="Times New Roman"/>
          <w:i/>
          <w:iCs/>
          <w:sz w:val="24"/>
          <w:szCs w:val="28"/>
          <w:lang w:val="id-ID"/>
        </w:rPr>
      </w:pPr>
      <w:r w:rsidRPr="00C41428">
        <w:rPr>
          <w:rFonts w:ascii="Times New Roman" w:cs="Times New Roman"/>
          <w:sz w:val="24"/>
          <w:szCs w:val="28"/>
        </w:rPr>
        <w:lastRenderedPageBreak/>
        <w:tab/>
        <w:t xml:space="preserve">Sedangkan Sukanto dan Shalahuddin (2013:28) di jelaskan bahwa model </w:t>
      </w:r>
      <w:proofErr w:type="gramStart"/>
      <w:r w:rsidRPr="00C41428">
        <w:rPr>
          <w:rFonts w:ascii="Times New Roman" w:cs="Times New Roman"/>
          <w:i/>
          <w:iCs/>
          <w:sz w:val="24"/>
          <w:szCs w:val="28"/>
        </w:rPr>
        <w:t xml:space="preserve">waterfall </w:t>
      </w:r>
      <w:r w:rsidRPr="00C41428">
        <w:rPr>
          <w:rFonts w:ascii="Times New Roman" w:cs="Times New Roman"/>
          <w:sz w:val="24"/>
          <w:szCs w:val="28"/>
        </w:rPr>
        <w:t xml:space="preserve"> sering</w:t>
      </w:r>
      <w:proofErr w:type="gramEnd"/>
      <w:r w:rsidRPr="00C41428">
        <w:rPr>
          <w:rFonts w:ascii="Times New Roman" w:cs="Times New Roman"/>
          <w:sz w:val="24"/>
          <w:szCs w:val="28"/>
        </w:rPr>
        <w:t xml:space="preserve"> juga di sebut model sekuensi linear atau alur hidup klasik. </w:t>
      </w:r>
      <w:proofErr w:type="gramStart"/>
      <w:r w:rsidRPr="00C41428">
        <w:rPr>
          <w:rFonts w:ascii="Times New Roman" w:cs="Times New Roman"/>
          <w:sz w:val="24"/>
          <w:szCs w:val="28"/>
        </w:rPr>
        <w:t>pengembangan</w:t>
      </w:r>
      <w:proofErr w:type="gramEnd"/>
      <w:r w:rsidRPr="00C41428">
        <w:rPr>
          <w:rFonts w:ascii="Times New Roman" w:cs="Times New Roman"/>
          <w:sz w:val="24"/>
          <w:szCs w:val="28"/>
        </w:rPr>
        <w:t xml:space="preserve"> sistem dikerjakan secara terurut mulai dari analisis, desain, pengkodean, pengujian dan tahap pendukung  </w:t>
      </w:r>
    </w:p>
    <w:p w:rsidR="006E7694" w:rsidRPr="00C41428" w:rsidRDefault="006E7694">
      <w:pPr>
        <w:spacing w:after="0" w:line="360" w:lineRule="auto"/>
        <w:contextualSpacing/>
        <w:jc w:val="both"/>
        <w:rPr>
          <w:rFonts w:ascii="Times New Roman" w:cs="Times New Roman"/>
          <w:i/>
          <w:iCs/>
          <w:sz w:val="24"/>
          <w:szCs w:val="28"/>
          <w:lang w:val="id-ID"/>
        </w:rPr>
      </w:pPr>
    </w:p>
    <w:p w:rsidR="001164AB" w:rsidRPr="000A4319" w:rsidRDefault="00DB2315" w:rsidP="000A4319">
      <w:pPr>
        <w:pStyle w:val="ListParagraph"/>
        <w:numPr>
          <w:ilvl w:val="1"/>
          <w:numId w:val="1"/>
        </w:numPr>
        <w:suppressAutoHyphens/>
        <w:spacing w:after="0" w:line="360" w:lineRule="auto"/>
        <w:ind w:left="567" w:hanging="567"/>
        <w:jc w:val="both"/>
        <w:rPr>
          <w:rFonts w:ascii="Times New Roman" w:eastAsia="Calibri" w:cs="Times New Roman"/>
          <w:b/>
          <w:bCs/>
          <w:color w:val="000000"/>
          <w:sz w:val="24"/>
          <w:szCs w:val="24"/>
        </w:rPr>
      </w:pPr>
      <w:r w:rsidRPr="000A4319">
        <w:rPr>
          <w:rStyle w:val="Emphasis"/>
          <w:rFonts w:ascii="Times New Roman" w:cs="Times New Roman"/>
          <w:b/>
          <w:i w:val="0"/>
          <w:color w:val="161616"/>
          <w:sz w:val="24"/>
          <w:szCs w:val="24"/>
          <w:shd w:val="clear" w:color="auto" w:fill="FFFFFF"/>
        </w:rPr>
        <w:t>Unified Modelling Language (UML)</w:t>
      </w:r>
    </w:p>
    <w:p w:rsidR="001164AB" w:rsidRPr="00C41428" w:rsidRDefault="00DB2315">
      <w:pPr>
        <w:suppressAutoHyphens/>
        <w:spacing w:after="0" w:line="360" w:lineRule="auto"/>
        <w:ind w:firstLine="567"/>
        <w:jc w:val="both"/>
        <w:rPr>
          <w:rFonts w:ascii="Times New Roman" w:eastAsia="Calibri" w:cs="Times New Roman"/>
          <w:b/>
          <w:bCs/>
          <w:color w:val="000000"/>
          <w:sz w:val="24"/>
          <w:szCs w:val="24"/>
        </w:rPr>
      </w:pPr>
      <w:proofErr w:type="gramStart"/>
      <w:r w:rsidRPr="00C41428">
        <w:rPr>
          <w:rFonts w:ascii="Times New Roman" w:cs="Times New Roman"/>
          <w:sz w:val="24"/>
          <w:szCs w:val="24"/>
        </w:rPr>
        <w:t>Menurut Windu Gata (Urva, dkk, 2015) hasil pemodelan pada OOAD terdokumentasikan dalam bentuk Unified Modeling Language (UML).</w:t>
      </w:r>
      <w:proofErr w:type="gramEnd"/>
      <w:r w:rsidRPr="00C41428">
        <w:rPr>
          <w:rFonts w:ascii="Times New Roman" w:cs="Times New Roman"/>
          <w:sz w:val="24"/>
          <w:szCs w:val="24"/>
        </w:rPr>
        <w:t xml:space="preserve"> </w:t>
      </w:r>
      <w:proofErr w:type="gramStart"/>
      <w:r w:rsidRPr="00C41428">
        <w:rPr>
          <w:rFonts w:ascii="Times New Roman" w:cs="Times New Roman"/>
          <w:sz w:val="24"/>
          <w:szCs w:val="24"/>
        </w:rPr>
        <w:t>UML adalah bahasa spesifikasi standar yang dipergunakan untuk mendokumentasikan, menspesifikasikan dan membangun perangkat lunak.UML merupakan metodologi dalam mengembangkan sistem berorientasi objek dan juga merupakan alat untuk mendukung pengembangan sistem.</w:t>
      </w:r>
      <w:proofErr w:type="gramEnd"/>
      <w:r w:rsidRPr="00C41428">
        <w:rPr>
          <w:rFonts w:ascii="Times New Roman" w:cs="Times New Roman"/>
          <w:sz w:val="24"/>
          <w:szCs w:val="24"/>
        </w:rPr>
        <w:t xml:space="preserve"> </w:t>
      </w:r>
      <w:proofErr w:type="gramStart"/>
      <w:r w:rsidRPr="00C41428">
        <w:rPr>
          <w:rFonts w:ascii="Times New Roman" w:cs="Times New Roman"/>
          <w:sz w:val="24"/>
          <w:szCs w:val="24"/>
        </w:rPr>
        <w:t>UML saat ini sangat banyak dipergunakan dalam dunia industri yang merupakan standar bahasa pemodelan umum</w:t>
      </w:r>
      <w:r w:rsidRPr="00C41428">
        <w:rPr>
          <w:rFonts w:ascii="Times New Roman" w:cs="Times New Roman"/>
          <w:b/>
          <w:spacing w:val="-5"/>
          <w:sz w:val="24"/>
          <w:szCs w:val="24"/>
        </w:rPr>
        <w:t xml:space="preserve"> </w:t>
      </w:r>
      <w:r w:rsidRPr="00C41428">
        <w:rPr>
          <w:rFonts w:ascii="Times New Roman" w:cs="Times New Roman"/>
          <w:sz w:val="24"/>
          <w:szCs w:val="24"/>
        </w:rPr>
        <w:t>dalam industri perangkat lunak dan pengembangan sistem.</w:t>
      </w:r>
      <w:proofErr w:type="gramEnd"/>
      <w:r w:rsidRPr="00C41428">
        <w:rPr>
          <w:rFonts w:ascii="Times New Roman" w:cs="Times New Roman"/>
          <w:sz w:val="24"/>
          <w:szCs w:val="24"/>
        </w:rPr>
        <w:t xml:space="preserve"> </w:t>
      </w:r>
    </w:p>
    <w:p w:rsidR="001164AB" w:rsidRPr="00C41428" w:rsidRDefault="00DB2315">
      <w:pPr>
        <w:suppressAutoHyphens/>
        <w:spacing w:after="0" w:line="360" w:lineRule="auto"/>
        <w:ind w:firstLine="567"/>
        <w:jc w:val="both"/>
        <w:rPr>
          <w:rFonts w:ascii="Times New Roman" w:eastAsia="Calibri" w:cs="Times New Roman"/>
          <w:b/>
          <w:bCs/>
          <w:color w:val="000000"/>
          <w:sz w:val="24"/>
          <w:szCs w:val="24"/>
        </w:rPr>
      </w:pPr>
      <w:r w:rsidRPr="00C41428">
        <w:rPr>
          <w:rFonts w:ascii="Times New Roman" w:cs="Times New Roman"/>
          <w:sz w:val="24"/>
          <w:szCs w:val="24"/>
        </w:rPr>
        <w:t xml:space="preserve">Alat bantu yang digunakan dalam perancangan berorientasi objek berbasiskan UML adalah sebagai </w:t>
      </w:r>
      <w:proofErr w:type="gramStart"/>
      <w:r w:rsidRPr="00C41428">
        <w:rPr>
          <w:rFonts w:ascii="Times New Roman" w:cs="Times New Roman"/>
          <w:sz w:val="24"/>
          <w:szCs w:val="24"/>
        </w:rPr>
        <w:t>berikut :</w:t>
      </w:r>
      <w:proofErr w:type="gramEnd"/>
    </w:p>
    <w:p w:rsidR="001164AB" w:rsidRPr="00C41428" w:rsidRDefault="00DB2315">
      <w:pPr>
        <w:numPr>
          <w:ilvl w:val="6"/>
          <w:numId w:val="19"/>
        </w:numPr>
        <w:suppressAutoHyphens/>
        <w:spacing w:after="0" w:line="360" w:lineRule="auto"/>
        <w:ind w:left="567" w:hanging="567"/>
        <w:jc w:val="both"/>
        <w:rPr>
          <w:rFonts w:ascii="Times New Roman" w:cs="Times New Roman"/>
          <w:spacing w:val="-5"/>
          <w:sz w:val="24"/>
          <w:szCs w:val="24"/>
        </w:rPr>
      </w:pPr>
      <w:r w:rsidRPr="00C41428">
        <w:rPr>
          <w:rFonts w:ascii="Times New Roman" w:cs="Times New Roman"/>
          <w:spacing w:val="-5"/>
          <w:sz w:val="24"/>
          <w:szCs w:val="24"/>
        </w:rPr>
        <w:t>Use case Diagram</w:t>
      </w:r>
    </w:p>
    <w:p w:rsidR="00E83616" w:rsidRDefault="00DB2315" w:rsidP="000A4319">
      <w:pPr>
        <w:spacing w:line="360" w:lineRule="auto"/>
        <w:ind w:firstLine="567"/>
        <w:jc w:val="both"/>
        <w:rPr>
          <w:rFonts w:ascii="Times New Roman" w:cs="Times New Roman"/>
          <w:sz w:val="24"/>
          <w:szCs w:val="24"/>
          <w:lang w:val="id-ID"/>
        </w:rPr>
      </w:pPr>
      <w:r w:rsidRPr="00C41428">
        <w:rPr>
          <w:rFonts w:ascii="Times New Roman" w:cs="Times New Roman"/>
          <w:sz w:val="24"/>
          <w:szCs w:val="24"/>
        </w:rPr>
        <w:t xml:space="preserve">Use case diagram merupakan pemodelan untuk kelakukan (behavior) sistem informasi yang </w:t>
      </w:r>
      <w:proofErr w:type="gramStart"/>
      <w:r w:rsidRPr="00C41428">
        <w:rPr>
          <w:rFonts w:ascii="Times New Roman" w:cs="Times New Roman"/>
          <w:sz w:val="24"/>
          <w:szCs w:val="24"/>
        </w:rPr>
        <w:t>akan</w:t>
      </w:r>
      <w:proofErr w:type="gramEnd"/>
      <w:r w:rsidRPr="00C41428">
        <w:rPr>
          <w:rFonts w:ascii="Times New Roman" w:cs="Times New Roman"/>
          <w:sz w:val="24"/>
          <w:szCs w:val="24"/>
        </w:rPr>
        <w:t xml:space="preserve"> dibuat. Use case mendeskripsikan sebuah interaksi antara satu atau lebih aktor dengan sistem informasi yang </w:t>
      </w:r>
      <w:proofErr w:type="gramStart"/>
      <w:r w:rsidRPr="00C41428">
        <w:rPr>
          <w:rFonts w:ascii="Times New Roman" w:cs="Times New Roman"/>
          <w:sz w:val="24"/>
          <w:szCs w:val="24"/>
        </w:rPr>
        <w:t>akan</w:t>
      </w:r>
      <w:proofErr w:type="gramEnd"/>
      <w:r w:rsidRPr="00C41428">
        <w:rPr>
          <w:rFonts w:ascii="Times New Roman" w:cs="Times New Roman"/>
          <w:sz w:val="24"/>
          <w:szCs w:val="24"/>
        </w:rPr>
        <w:t xml:space="preserve"> dibuat. Dapat dikatakan use case digunakan untuk mengetahui fungsi </w:t>
      </w:r>
      <w:proofErr w:type="gramStart"/>
      <w:r w:rsidRPr="00C41428">
        <w:rPr>
          <w:rFonts w:ascii="Times New Roman" w:cs="Times New Roman"/>
          <w:sz w:val="24"/>
          <w:szCs w:val="24"/>
        </w:rPr>
        <w:t>apa</w:t>
      </w:r>
      <w:proofErr w:type="gramEnd"/>
      <w:r w:rsidRPr="00C41428">
        <w:rPr>
          <w:rFonts w:ascii="Times New Roman" w:cs="Times New Roman"/>
          <w:sz w:val="24"/>
          <w:szCs w:val="24"/>
        </w:rPr>
        <w:t xml:space="preserve"> saja yang ada di dalam sistem informasi dan siapa saja yang berhak menggunakan fungsi-fungsi tersebut. Simbolsimbol yang digunakan</w:t>
      </w:r>
      <w:r w:rsidR="000A4319">
        <w:rPr>
          <w:rFonts w:ascii="Times New Roman" w:cs="Times New Roman"/>
          <w:sz w:val="24"/>
          <w:szCs w:val="24"/>
        </w:rPr>
        <w:t xml:space="preserve"> dalam use case diagram, yaitu </w:t>
      </w:r>
    </w:p>
    <w:p w:rsidR="001164AB" w:rsidRPr="00C41428" w:rsidRDefault="00DB2315">
      <w:pPr>
        <w:spacing w:after="0" w:line="360" w:lineRule="auto"/>
        <w:jc w:val="both"/>
        <w:rPr>
          <w:rFonts w:ascii="Times New Roman" w:cs="Times New Roman"/>
          <w:spacing w:val="-5"/>
          <w:sz w:val="24"/>
          <w:szCs w:val="24"/>
        </w:rPr>
      </w:pPr>
      <w:r w:rsidRPr="00C41428">
        <w:rPr>
          <w:rFonts w:ascii="Times New Roman" w:cs="Times New Roman"/>
          <w:b/>
          <w:spacing w:val="-5"/>
          <w:sz w:val="24"/>
          <w:szCs w:val="24"/>
        </w:rPr>
        <w:t xml:space="preserve">Tabel </w:t>
      </w:r>
      <w:proofErr w:type="gramStart"/>
      <w:r w:rsidRPr="00C41428">
        <w:rPr>
          <w:rFonts w:ascii="Times New Roman" w:cs="Times New Roman"/>
          <w:b/>
          <w:spacing w:val="-5"/>
          <w:sz w:val="24"/>
          <w:szCs w:val="24"/>
        </w:rPr>
        <w:t xml:space="preserve">2.1  </w:t>
      </w:r>
      <w:r w:rsidRPr="00C41428">
        <w:rPr>
          <w:rFonts w:ascii="Times New Roman" w:cs="Times New Roman"/>
          <w:spacing w:val="-5"/>
          <w:sz w:val="24"/>
          <w:szCs w:val="24"/>
        </w:rPr>
        <w:t>Simbol</w:t>
      </w:r>
      <w:proofErr w:type="gramEnd"/>
      <w:r w:rsidRPr="00C41428">
        <w:rPr>
          <w:rFonts w:ascii="Times New Roman" w:cs="Times New Roman"/>
          <w:spacing w:val="-5"/>
          <w:sz w:val="24"/>
          <w:szCs w:val="24"/>
        </w:rPr>
        <w:t xml:space="preserve"> usecase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43"/>
        <w:gridCol w:w="6095"/>
      </w:tblGrid>
      <w:tr w:rsidR="001164AB" w:rsidRPr="00C41428">
        <w:tc>
          <w:tcPr>
            <w:tcW w:w="1843" w:type="dxa"/>
            <w:vAlign w:val="center"/>
          </w:tcPr>
          <w:p w:rsidR="001164AB" w:rsidRPr="00C41428" w:rsidRDefault="00DB2315">
            <w:pPr>
              <w:spacing w:after="0" w:line="360" w:lineRule="auto"/>
              <w:jc w:val="center"/>
              <w:rPr>
                <w:rFonts w:ascii="Times New Roman" w:cs="Times New Roman"/>
                <w:b/>
                <w:spacing w:val="-5"/>
                <w:sz w:val="24"/>
                <w:szCs w:val="24"/>
              </w:rPr>
            </w:pPr>
            <w:r w:rsidRPr="00C41428">
              <w:rPr>
                <w:rFonts w:ascii="Times New Roman" w:cs="Times New Roman"/>
                <w:b/>
                <w:spacing w:val="-5"/>
                <w:sz w:val="24"/>
                <w:szCs w:val="24"/>
              </w:rPr>
              <w:t>Gambar</w:t>
            </w:r>
          </w:p>
        </w:tc>
        <w:tc>
          <w:tcPr>
            <w:tcW w:w="6095" w:type="dxa"/>
            <w:vAlign w:val="center"/>
          </w:tcPr>
          <w:p w:rsidR="001164AB" w:rsidRPr="00C41428" w:rsidRDefault="00DB2315">
            <w:pPr>
              <w:spacing w:line="360" w:lineRule="auto"/>
              <w:jc w:val="center"/>
              <w:rPr>
                <w:rFonts w:ascii="Times New Roman" w:cs="Times New Roman"/>
                <w:b/>
                <w:spacing w:val="-5"/>
                <w:sz w:val="24"/>
                <w:szCs w:val="24"/>
              </w:rPr>
            </w:pPr>
            <w:r w:rsidRPr="00C41428">
              <w:rPr>
                <w:rFonts w:ascii="Times New Roman" w:cs="Times New Roman"/>
                <w:b/>
                <w:spacing w:val="-5"/>
                <w:sz w:val="24"/>
                <w:szCs w:val="24"/>
              </w:rPr>
              <w:t>Keterangan</w:t>
            </w:r>
          </w:p>
        </w:tc>
      </w:tr>
      <w:tr w:rsidR="001164AB" w:rsidRPr="00C41428">
        <w:trPr>
          <w:trHeight w:val="1790"/>
        </w:trPr>
        <w:tc>
          <w:tcPr>
            <w:tcW w:w="1843" w:type="dxa"/>
            <w:vAlign w:val="center"/>
          </w:tcPr>
          <w:p w:rsidR="001164AB" w:rsidRPr="00C41428" w:rsidRDefault="00DB2315">
            <w:pPr>
              <w:spacing w:line="360" w:lineRule="auto"/>
              <w:jc w:val="center"/>
              <w:rPr>
                <w:rFonts w:ascii="Times New Roman" w:cs="Times New Roman"/>
                <w:spacing w:val="-5"/>
                <w:sz w:val="24"/>
                <w:szCs w:val="24"/>
              </w:rPr>
            </w:pPr>
            <w:r w:rsidRPr="00C41428">
              <w:rPr>
                <w:rFonts w:ascii="Times New Roman" w:cs="Times New Roman"/>
                <w:noProof/>
                <w:spacing w:val="-5"/>
                <w:sz w:val="24"/>
                <w:szCs w:val="24"/>
                <w:lang w:val="id-ID" w:eastAsia="id-ID"/>
              </w:rPr>
              <w:drawing>
                <wp:inline distT="0" distB="0" distL="0" distR="0">
                  <wp:extent cx="733425" cy="638175"/>
                  <wp:effectExtent l="19050" t="0" r="9525"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l="5376" t="4953" r="5376" b="86476"/>
                          <a:stretch/>
                        </pic:blipFill>
                        <pic:spPr>
                          <a:xfrm>
                            <a:off x="0" y="0"/>
                            <a:ext cx="733425" cy="638175"/>
                          </a:xfrm>
                          <a:prstGeom prst="rect">
                            <a:avLst/>
                          </a:prstGeom>
                          <a:ln>
                            <a:noFill/>
                          </a:ln>
                        </pic:spPr>
                      </pic:pic>
                    </a:graphicData>
                  </a:graphic>
                </wp:inline>
              </w:drawing>
            </w:r>
          </w:p>
        </w:tc>
        <w:tc>
          <w:tcPr>
            <w:tcW w:w="6095" w:type="dxa"/>
            <w:vAlign w:val="bottom"/>
          </w:tcPr>
          <w:p w:rsidR="001164AB" w:rsidRPr="00C41428" w:rsidRDefault="00DB2315">
            <w:pPr>
              <w:spacing w:after="0" w:line="360" w:lineRule="auto"/>
              <w:jc w:val="both"/>
              <w:rPr>
                <w:rFonts w:ascii="Times New Roman" w:cs="Times New Roman"/>
                <w:spacing w:val="-5"/>
                <w:sz w:val="24"/>
                <w:szCs w:val="24"/>
              </w:rPr>
            </w:pPr>
            <w:r w:rsidRPr="00C41428">
              <w:rPr>
                <w:rFonts w:ascii="Times New Roman" w:cs="Times New Roman"/>
                <w:sz w:val="24"/>
                <w:szCs w:val="24"/>
              </w:rPr>
              <w:t>Use case menggambarkan fungsionalitas yang disediakan sistem sebagai unit-unit yang bertukan pesan antar unit dengan aktor, biasanya dinyatakan dengan menggunakan kata kerja di awal nama use case.</w:t>
            </w:r>
          </w:p>
        </w:tc>
      </w:tr>
      <w:tr w:rsidR="001164AB" w:rsidRPr="00C41428">
        <w:tc>
          <w:tcPr>
            <w:tcW w:w="1843" w:type="dxa"/>
            <w:vAlign w:val="center"/>
          </w:tcPr>
          <w:p w:rsidR="001164AB" w:rsidRPr="00C41428" w:rsidRDefault="00DB2315">
            <w:pPr>
              <w:spacing w:line="360" w:lineRule="auto"/>
              <w:jc w:val="center"/>
              <w:rPr>
                <w:rFonts w:ascii="Times New Roman" w:cs="Times New Roman"/>
                <w:spacing w:val="-5"/>
                <w:sz w:val="24"/>
                <w:szCs w:val="24"/>
              </w:rPr>
            </w:pPr>
            <w:r w:rsidRPr="00C41428">
              <w:rPr>
                <w:rFonts w:ascii="Times New Roman" w:cs="Times New Roman"/>
                <w:noProof/>
                <w:spacing w:val="-5"/>
                <w:sz w:val="24"/>
                <w:szCs w:val="24"/>
                <w:lang w:val="id-ID" w:eastAsia="id-ID"/>
              </w:rPr>
              <w:lastRenderedPageBreak/>
              <w:drawing>
                <wp:inline distT="0" distB="0" distL="0" distR="0">
                  <wp:extent cx="600075" cy="628650"/>
                  <wp:effectExtent l="19050" t="0" r="9525" b="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l="14117" t="28952" r="11765" b="59619"/>
                          <a:stretch/>
                        </pic:blipFill>
                        <pic:spPr>
                          <a:xfrm>
                            <a:off x="0" y="0"/>
                            <a:ext cx="600075" cy="628650"/>
                          </a:xfrm>
                          <a:prstGeom prst="rect">
                            <a:avLst/>
                          </a:prstGeom>
                          <a:ln>
                            <a:noFill/>
                          </a:ln>
                        </pic:spPr>
                      </pic:pic>
                    </a:graphicData>
                  </a:graphic>
                </wp:inline>
              </w:drawing>
            </w:r>
          </w:p>
        </w:tc>
        <w:tc>
          <w:tcPr>
            <w:tcW w:w="6095" w:type="dxa"/>
            <w:vAlign w:val="center"/>
          </w:tcPr>
          <w:p w:rsidR="001164AB" w:rsidRPr="000A4319" w:rsidRDefault="00DB2315">
            <w:pPr>
              <w:spacing w:after="0" w:line="360" w:lineRule="auto"/>
              <w:jc w:val="both"/>
              <w:rPr>
                <w:rFonts w:ascii="Times New Roman" w:cs="Times New Roman"/>
                <w:sz w:val="24"/>
                <w:szCs w:val="24"/>
                <w:lang w:val="id-ID"/>
              </w:rPr>
            </w:pPr>
            <w:r w:rsidRPr="00C41428">
              <w:rPr>
                <w:rFonts w:ascii="Times New Roman" w:cs="Times New Roman"/>
                <w:sz w:val="24"/>
                <w:szCs w:val="24"/>
              </w:rPr>
              <w:t xml:space="preserve">Aktor adalah abstraction dari orang atau sistem yang </w:t>
            </w:r>
            <w:proofErr w:type="gramStart"/>
            <w:r w:rsidRPr="00C41428">
              <w:rPr>
                <w:rFonts w:ascii="Times New Roman" w:cs="Times New Roman"/>
                <w:sz w:val="24"/>
                <w:szCs w:val="24"/>
              </w:rPr>
              <w:t>lain</w:t>
            </w:r>
            <w:proofErr w:type="gramEnd"/>
            <w:r w:rsidRPr="00C41428">
              <w:rPr>
                <w:rFonts w:ascii="Times New Roman" w:cs="Times New Roman"/>
                <w:sz w:val="24"/>
                <w:szCs w:val="24"/>
              </w:rPr>
              <w:t xml:space="preserve"> yang mengaktifkan fungsi dari target sistem. Untuk mengidentifikasikan aktor, harus ditentukan pembagian tenaga kerja dan tugas-tugas yang berkaitan dengan peran pada konteks target sistem. Orang atau sistem bisa muncul</w:t>
            </w:r>
            <w:r w:rsidR="000A4319">
              <w:rPr>
                <w:rFonts w:ascii="Times New Roman" w:cs="Times New Roman"/>
                <w:sz w:val="24"/>
                <w:szCs w:val="24"/>
                <w:lang w:val="id-ID"/>
              </w:rPr>
              <w:t xml:space="preserve"> </w:t>
            </w:r>
            <w:r w:rsidR="000A4319" w:rsidRPr="00C41428">
              <w:rPr>
                <w:rFonts w:ascii="Times New Roman" w:cs="Times New Roman"/>
                <w:sz w:val="24"/>
                <w:szCs w:val="24"/>
              </w:rPr>
              <w:t>dalam beberapa peran. Perlu dicatat bahwa aktor berinteraksi dengan use case, tetapi tidak memiliki control terhadap use case.</w:t>
            </w:r>
          </w:p>
        </w:tc>
      </w:tr>
      <w:tr w:rsidR="000A4319" w:rsidRPr="00C41428">
        <w:tc>
          <w:tcPr>
            <w:tcW w:w="1843" w:type="dxa"/>
            <w:vAlign w:val="center"/>
          </w:tcPr>
          <w:p w:rsidR="000A4319" w:rsidRPr="00C41428" w:rsidRDefault="000A4319" w:rsidP="009275B3">
            <w:pPr>
              <w:spacing w:line="360" w:lineRule="auto"/>
              <w:jc w:val="center"/>
              <w:rPr>
                <w:rFonts w:ascii="Times New Roman" w:cs="Times New Roman"/>
                <w:spacing w:val="-5"/>
                <w:sz w:val="24"/>
                <w:szCs w:val="24"/>
              </w:rPr>
            </w:pPr>
            <w:r w:rsidRPr="00C41428">
              <w:rPr>
                <w:rFonts w:ascii="Times New Roman" w:cs="Times New Roman"/>
                <w:noProof/>
                <w:spacing w:val="-5"/>
                <w:sz w:val="24"/>
                <w:szCs w:val="24"/>
                <w:lang w:val="id-ID" w:eastAsia="id-ID"/>
              </w:rPr>
              <w:drawing>
                <wp:inline distT="0" distB="0" distL="0" distR="0">
                  <wp:extent cx="647700" cy="714375"/>
                  <wp:effectExtent l="19050" t="0" r="0" b="0"/>
                  <wp:docPr id="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l="15054" t="70285" r="11829" b="15430"/>
                          <a:stretch/>
                        </pic:blipFill>
                        <pic:spPr>
                          <a:xfrm>
                            <a:off x="0" y="0"/>
                            <a:ext cx="647700" cy="714375"/>
                          </a:xfrm>
                          <a:prstGeom prst="rect">
                            <a:avLst/>
                          </a:prstGeom>
                          <a:ln>
                            <a:noFill/>
                          </a:ln>
                        </pic:spPr>
                      </pic:pic>
                    </a:graphicData>
                  </a:graphic>
                </wp:inline>
              </w:drawing>
            </w:r>
          </w:p>
        </w:tc>
        <w:tc>
          <w:tcPr>
            <w:tcW w:w="6095" w:type="dxa"/>
            <w:vAlign w:val="center"/>
          </w:tcPr>
          <w:p w:rsidR="000A4319" w:rsidRPr="00C41428" w:rsidRDefault="000A4319" w:rsidP="009275B3">
            <w:pPr>
              <w:spacing w:line="360" w:lineRule="auto"/>
              <w:jc w:val="both"/>
              <w:rPr>
                <w:rFonts w:ascii="Times New Roman" w:cs="Times New Roman"/>
                <w:spacing w:val="-5"/>
                <w:sz w:val="24"/>
                <w:szCs w:val="24"/>
              </w:rPr>
            </w:pPr>
            <w:r w:rsidRPr="00C41428">
              <w:rPr>
                <w:rFonts w:ascii="Times New Roman" w:cs="Times New Roman"/>
                <w:sz w:val="24"/>
                <w:szCs w:val="24"/>
              </w:rPr>
              <w:t>Asosiasi antara aktor dan use case, digambarkan dengan garis tanpa panah yang mengindikasikan siapa atau apa yang meminta interaksi secara langsung dan bukannya mengidikasikan aliran data</w:t>
            </w:r>
          </w:p>
        </w:tc>
      </w:tr>
      <w:tr w:rsidR="000A4319" w:rsidRPr="00C41428">
        <w:tc>
          <w:tcPr>
            <w:tcW w:w="1843" w:type="dxa"/>
            <w:vAlign w:val="center"/>
          </w:tcPr>
          <w:p w:rsidR="000A4319" w:rsidRPr="00C41428" w:rsidRDefault="000A4319" w:rsidP="009275B3">
            <w:pPr>
              <w:spacing w:line="360" w:lineRule="auto"/>
              <w:jc w:val="center"/>
              <w:rPr>
                <w:rFonts w:ascii="Times New Roman" w:cs="Times New Roman"/>
                <w:spacing w:val="-5"/>
                <w:sz w:val="24"/>
                <w:szCs w:val="24"/>
              </w:rPr>
            </w:pPr>
            <w:r w:rsidRPr="00C41428">
              <w:rPr>
                <w:rFonts w:ascii="Times New Roman" w:cs="Times New Roman"/>
                <w:noProof/>
                <w:spacing w:val="-5"/>
                <w:sz w:val="24"/>
                <w:szCs w:val="24"/>
                <w:lang w:val="id-ID" w:eastAsia="id-ID"/>
              </w:rPr>
              <w:drawing>
                <wp:inline distT="0" distB="0" distL="0" distR="0">
                  <wp:extent cx="752475" cy="333375"/>
                  <wp:effectExtent l="19050" t="0" r="9525" b="0"/>
                  <wp:docPr id="1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8" cstate="print"/>
                          <a:srcRect l="7527" t="94286" r="7527" b="952"/>
                          <a:stretch/>
                        </pic:blipFill>
                        <pic:spPr>
                          <a:xfrm>
                            <a:off x="0" y="0"/>
                            <a:ext cx="752475" cy="333375"/>
                          </a:xfrm>
                          <a:prstGeom prst="rect">
                            <a:avLst/>
                          </a:prstGeom>
                          <a:ln>
                            <a:noFill/>
                          </a:ln>
                        </pic:spPr>
                      </pic:pic>
                    </a:graphicData>
                  </a:graphic>
                </wp:inline>
              </w:drawing>
            </w:r>
          </w:p>
        </w:tc>
        <w:tc>
          <w:tcPr>
            <w:tcW w:w="6095" w:type="dxa"/>
            <w:vAlign w:val="center"/>
          </w:tcPr>
          <w:p w:rsidR="000A4319" w:rsidRPr="00C41428" w:rsidRDefault="000A4319" w:rsidP="009275B3">
            <w:pPr>
              <w:spacing w:line="360" w:lineRule="auto"/>
              <w:jc w:val="both"/>
              <w:rPr>
                <w:rFonts w:ascii="Times New Roman" w:cs="Times New Roman"/>
                <w:spacing w:val="-5"/>
                <w:sz w:val="24"/>
                <w:szCs w:val="24"/>
              </w:rPr>
            </w:pPr>
            <w:r w:rsidRPr="00C41428">
              <w:rPr>
                <w:rFonts w:ascii="Times New Roman" w:cs="Times New Roman"/>
                <w:sz w:val="24"/>
                <w:szCs w:val="24"/>
              </w:rPr>
              <w:t>Asosiasi antara aktor dan use case yang menggunakan panah terbuka untuk mengidinkasikan bila actor berinteraksi secara pasif dengan sistem.</w:t>
            </w:r>
          </w:p>
        </w:tc>
      </w:tr>
      <w:tr w:rsidR="000A4319" w:rsidRPr="00C41428">
        <w:tc>
          <w:tcPr>
            <w:tcW w:w="1843" w:type="dxa"/>
            <w:vAlign w:val="center"/>
          </w:tcPr>
          <w:p w:rsidR="000A4319" w:rsidRPr="00C41428" w:rsidRDefault="000A4319" w:rsidP="009275B3">
            <w:pPr>
              <w:spacing w:line="360" w:lineRule="auto"/>
              <w:jc w:val="center"/>
              <w:rPr>
                <w:rFonts w:ascii="Times New Roman" w:cs="Times New Roman"/>
                <w:spacing w:val="-5"/>
                <w:sz w:val="24"/>
                <w:szCs w:val="24"/>
              </w:rPr>
            </w:pPr>
            <w:r w:rsidRPr="00C41428">
              <w:rPr>
                <w:rFonts w:ascii="Times New Roman" w:cs="Times New Roman"/>
                <w:noProof/>
                <w:spacing w:val="-5"/>
                <w:sz w:val="24"/>
                <w:szCs w:val="24"/>
                <w:lang w:val="id-ID" w:eastAsia="id-ID"/>
              </w:rPr>
              <w:drawing>
                <wp:inline distT="0" distB="0" distL="0" distR="0">
                  <wp:extent cx="847725" cy="628650"/>
                  <wp:effectExtent l="19050" t="0" r="9525" b="0"/>
                  <wp:docPr id="1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9" cstate="print"/>
                          <a:srcRect t="8955" b="41791"/>
                          <a:stretch/>
                        </pic:blipFill>
                        <pic:spPr>
                          <a:xfrm>
                            <a:off x="0" y="0"/>
                            <a:ext cx="847725" cy="628650"/>
                          </a:xfrm>
                          <a:prstGeom prst="rect">
                            <a:avLst/>
                          </a:prstGeom>
                          <a:ln>
                            <a:noFill/>
                          </a:ln>
                        </pic:spPr>
                      </pic:pic>
                    </a:graphicData>
                  </a:graphic>
                </wp:inline>
              </w:drawing>
            </w:r>
          </w:p>
        </w:tc>
        <w:tc>
          <w:tcPr>
            <w:tcW w:w="6095" w:type="dxa"/>
            <w:vAlign w:val="center"/>
          </w:tcPr>
          <w:p w:rsidR="000A4319" w:rsidRPr="00C41428" w:rsidRDefault="000A4319" w:rsidP="009275B3">
            <w:pPr>
              <w:spacing w:line="360" w:lineRule="auto"/>
              <w:jc w:val="both"/>
              <w:rPr>
                <w:rFonts w:ascii="Times New Roman" w:cs="Times New Roman"/>
                <w:spacing w:val="-5"/>
                <w:sz w:val="24"/>
                <w:szCs w:val="24"/>
              </w:rPr>
            </w:pPr>
            <w:r w:rsidRPr="00C41428">
              <w:rPr>
                <w:rFonts w:ascii="Times New Roman" w:cs="Times New Roman"/>
                <w:sz w:val="24"/>
                <w:szCs w:val="24"/>
              </w:rPr>
              <w:t>Include, merupakan di dalam use case lain (required) atau pemanggilan use case oleh use case lain, contohnya adalah pemanggilan sebuah fungsi program.</w:t>
            </w:r>
          </w:p>
        </w:tc>
      </w:tr>
    </w:tbl>
    <w:p w:rsidR="008216C2" w:rsidRDefault="008216C2" w:rsidP="008216C2">
      <w:pPr>
        <w:spacing w:after="0" w:line="360" w:lineRule="auto"/>
        <w:jc w:val="both"/>
        <w:rPr>
          <w:rFonts w:ascii="Times New Roman" w:cs="Times New Roman"/>
          <w:spacing w:val="-5"/>
          <w:sz w:val="24"/>
          <w:szCs w:val="24"/>
          <w:lang w:val="id-ID"/>
        </w:rPr>
      </w:pPr>
      <w:r w:rsidRPr="00C41428">
        <w:rPr>
          <w:rFonts w:ascii="Times New Roman" w:cs="Times New Roman"/>
          <w:b/>
          <w:spacing w:val="-5"/>
          <w:sz w:val="24"/>
          <w:szCs w:val="24"/>
        </w:rPr>
        <w:t>Tabel</w:t>
      </w:r>
      <w:r w:rsidRPr="00C41428">
        <w:rPr>
          <w:rFonts w:ascii="Times New Roman" w:cs="Times New Roman"/>
          <w:b/>
          <w:spacing w:val="-5"/>
          <w:sz w:val="24"/>
          <w:szCs w:val="24"/>
          <w:lang w:val="id-ID"/>
        </w:rPr>
        <w:t xml:space="preserve"> 2.</w:t>
      </w:r>
      <w:r>
        <w:rPr>
          <w:rFonts w:ascii="Times New Roman" w:cs="Times New Roman"/>
          <w:b/>
          <w:spacing w:val="-5"/>
          <w:sz w:val="24"/>
          <w:szCs w:val="24"/>
          <w:lang w:val="id-ID"/>
        </w:rPr>
        <w:t>1</w:t>
      </w:r>
      <w:r w:rsidRPr="00C41428">
        <w:rPr>
          <w:rFonts w:ascii="Times New Roman" w:cs="Times New Roman"/>
          <w:spacing w:val="-5"/>
          <w:sz w:val="24"/>
          <w:szCs w:val="24"/>
        </w:rPr>
        <w:t xml:space="preserve"> </w:t>
      </w:r>
      <w:proofErr w:type="gramStart"/>
      <w:r w:rsidRPr="00C41428">
        <w:rPr>
          <w:rFonts w:ascii="Times New Roman" w:cs="Times New Roman"/>
          <w:spacing w:val="-5"/>
          <w:sz w:val="24"/>
          <w:szCs w:val="24"/>
          <w:lang w:val="id-ID"/>
        </w:rPr>
        <w:t xml:space="preserve">( </w:t>
      </w:r>
      <w:r w:rsidRPr="00C41428">
        <w:rPr>
          <w:rFonts w:ascii="Times New Roman" w:cs="Times New Roman"/>
          <w:spacing w:val="-5"/>
          <w:sz w:val="24"/>
          <w:szCs w:val="24"/>
        </w:rPr>
        <w:t>lanjutan</w:t>
      </w:r>
      <w:proofErr w:type="gramEnd"/>
      <w:r w:rsidRPr="00C41428">
        <w:rPr>
          <w:rFonts w:ascii="Times New Roman" w:cs="Times New Roman"/>
          <w:spacing w:val="-5"/>
          <w:sz w:val="24"/>
          <w:szCs w:val="24"/>
          <w:lang w:val="id-ID"/>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43"/>
        <w:gridCol w:w="6095"/>
      </w:tblGrid>
      <w:tr w:rsidR="008216C2" w:rsidRPr="00C41428" w:rsidTr="005932AB">
        <w:tc>
          <w:tcPr>
            <w:tcW w:w="1843" w:type="dxa"/>
            <w:vAlign w:val="center"/>
          </w:tcPr>
          <w:p w:rsidR="008216C2" w:rsidRPr="00C41428" w:rsidRDefault="008216C2" w:rsidP="005932AB">
            <w:pPr>
              <w:spacing w:line="360" w:lineRule="auto"/>
              <w:jc w:val="center"/>
              <w:rPr>
                <w:rFonts w:ascii="Times New Roman" w:cs="Times New Roman"/>
                <w:b/>
                <w:spacing w:val="-5"/>
                <w:sz w:val="24"/>
                <w:szCs w:val="24"/>
              </w:rPr>
            </w:pPr>
            <w:r w:rsidRPr="00C41428">
              <w:rPr>
                <w:rFonts w:ascii="Times New Roman" w:cs="Times New Roman"/>
                <w:b/>
                <w:spacing w:val="-5"/>
                <w:sz w:val="24"/>
                <w:szCs w:val="24"/>
              </w:rPr>
              <w:t>Gambar</w:t>
            </w:r>
          </w:p>
        </w:tc>
        <w:tc>
          <w:tcPr>
            <w:tcW w:w="6095" w:type="dxa"/>
            <w:vAlign w:val="center"/>
          </w:tcPr>
          <w:p w:rsidR="008216C2" w:rsidRPr="00C41428" w:rsidRDefault="008216C2" w:rsidP="005932AB">
            <w:pPr>
              <w:spacing w:line="360" w:lineRule="auto"/>
              <w:jc w:val="center"/>
              <w:rPr>
                <w:rFonts w:ascii="Times New Roman" w:cs="Times New Roman"/>
                <w:b/>
                <w:spacing w:val="-5"/>
                <w:sz w:val="24"/>
                <w:szCs w:val="24"/>
              </w:rPr>
            </w:pPr>
            <w:r w:rsidRPr="00C41428">
              <w:rPr>
                <w:rFonts w:ascii="Times New Roman" w:cs="Times New Roman"/>
                <w:b/>
                <w:spacing w:val="-5"/>
                <w:sz w:val="24"/>
                <w:szCs w:val="24"/>
              </w:rPr>
              <w:t>Keterangan</w:t>
            </w:r>
          </w:p>
        </w:tc>
      </w:tr>
      <w:tr w:rsidR="008216C2" w:rsidRPr="00C41428" w:rsidTr="005932AB">
        <w:tc>
          <w:tcPr>
            <w:tcW w:w="1843" w:type="dxa"/>
            <w:vAlign w:val="center"/>
          </w:tcPr>
          <w:p w:rsidR="008216C2" w:rsidRPr="00C41428" w:rsidRDefault="008216C2" w:rsidP="005932AB">
            <w:pPr>
              <w:spacing w:line="360" w:lineRule="auto"/>
              <w:jc w:val="both"/>
              <w:rPr>
                <w:rFonts w:ascii="Times New Roman" w:cs="Times New Roman"/>
                <w:spacing w:val="-5"/>
                <w:sz w:val="24"/>
                <w:szCs w:val="24"/>
              </w:rPr>
            </w:pPr>
            <w:r w:rsidRPr="00C41428">
              <w:rPr>
                <w:rFonts w:ascii="Times New Roman" w:cs="Times New Roman"/>
                <w:noProof/>
                <w:spacing w:val="-5"/>
                <w:sz w:val="24"/>
                <w:szCs w:val="24"/>
                <w:lang w:val="id-ID" w:eastAsia="id-ID"/>
              </w:rPr>
              <w:drawing>
                <wp:inline distT="0" distB="0" distL="0" distR="0">
                  <wp:extent cx="847725" cy="371475"/>
                  <wp:effectExtent l="19050" t="0" r="9525" b="0"/>
                  <wp:docPr id="4"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6"/>
                          <pic:cNvPicPr/>
                        </pic:nvPicPr>
                        <pic:blipFill>
                          <a:blip r:embed="rId9" cstate="print"/>
                          <a:srcRect t="70895"/>
                          <a:stretch/>
                        </pic:blipFill>
                        <pic:spPr>
                          <a:xfrm>
                            <a:off x="0" y="0"/>
                            <a:ext cx="847725" cy="371475"/>
                          </a:xfrm>
                          <a:prstGeom prst="rect">
                            <a:avLst/>
                          </a:prstGeom>
                          <a:ln>
                            <a:noFill/>
                          </a:ln>
                        </pic:spPr>
                      </pic:pic>
                    </a:graphicData>
                  </a:graphic>
                </wp:inline>
              </w:drawing>
            </w:r>
          </w:p>
        </w:tc>
        <w:tc>
          <w:tcPr>
            <w:tcW w:w="6095" w:type="dxa"/>
            <w:vAlign w:val="center"/>
          </w:tcPr>
          <w:p w:rsidR="008216C2" w:rsidRPr="00C41428" w:rsidRDefault="008216C2" w:rsidP="005932AB">
            <w:pPr>
              <w:spacing w:line="360" w:lineRule="auto"/>
              <w:jc w:val="both"/>
              <w:rPr>
                <w:rFonts w:ascii="Times New Roman" w:cs="Times New Roman"/>
                <w:spacing w:val="-5"/>
                <w:sz w:val="24"/>
                <w:szCs w:val="24"/>
              </w:rPr>
            </w:pPr>
            <w:r w:rsidRPr="00C41428">
              <w:rPr>
                <w:rFonts w:ascii="Times New Roman" w:cs="Times New Roman"/>
                <w:sz w:val="24"/>
                <w:szCs w:val="24"/>
              </w:rPr>
              <w:t>Extend, merupakan perluasan dari use case lain jika kondisi atau syarat terpenuhi.</w:t>
            </w:r>
          </w:p>
        </w:tc>
      </w:tr>
    </w:tbl>
    <w:p w:rsidR="000A4319" w:rsidRPr="000A4319" w:rsidRDefault="000A4319">
      <w:pPr>
        <w:suppressAutoHyphens/>
        <w:spacing w:after="0" w:line="360" w:lineRule="auto"/>
        <w:jc w:val="both"/>
        <w:rPr>
          <w:rFonts w:ascii="Times New Roman" w:cs="Times New Roman"/>
          <w:spacing w:val="-5"/>
          <w:sz w:val="24"/>
          <w:szCs w:val="24"/>
          <w:lang w:val="id-ID"/>
        </w:rPr>
      </w:pPr>
    </w:p>
    <w:p w:rsidR="00DB1661" w:rsidRPr="00C41428" w:rsidRDefault="00DB1661" w:rsidP="00DB1661">
      <w:pPr>
        <w:pStyle w:val="ListParagraph"/>
        <w:numPr>
          <w:ilvl w:val="6"/>
          <w:numId w:val="19"/>
        </w:numPr>
        <w:suppressAutoHyphens/>
        <w:spacing w:after="0" w:line="360" w:lineRule="auto"/>
        <w:ind w:left="567" w:hanging="567"/>
        <w:jc w:val="both"/>
        <w:rPr>
          <w:rFonts w:ascii="Times New Roman" w:cs="Times New Roman"/>
          <w:spacing w:val="-5"/>
          <w:sz w:val="24"/>
          <w:szCs w:val="24"/>
        </w:rPr>
      </w:pPr>
      <w:r w:rsidRPr="00C41428">
        <w:rPr>
          <w:rFonts w:ascii="Times New Roman" w:cs="Times New Roman"/>
          <w:spacing w:val="-5"/>
          <w:sz w:val="24"/>
          <w:szCs w:val="24"/>
        </w:rPr>
        <w:t xml:space="preserve">Diagram Aktivitas </w:t>
      </w:r>
      <w:r w:rsidRPr="00C41428">
        <w:rPr>
          <w:rFonts w:ascii="Times New Roman" w:cs="Times New Roman"/>
          <w:i/>
          <w:spacing w:val="-5"/>
          <w:sz w:val="24"/>
          <w:szCs w:val="24"/>
        </w:rPr>
        <w:t>(Activity Diagram</w:t>
      </w:r>
      <w:r w:rsidRPr="00C41428">
        <w:rPr>
          <w:rFonts w:ascii="Times New Roman" w:cs="Times New Roman"/>
          <w:spacing w:val="-5"/>
          <w:sz w:val="24"/>
          <w:szCs w:val="24"/>
        </w:rPr>
        <w:t>)</w:t>
      </w:r>
    </w:p>
    <w:p w:rsidR="00DB1661" w:rsidRDefault="00DB1661" w:rsidP="00DB1661">
      <w:pPr>
        <w:spacing w:line="360" w:lineRule="auto"/>
        <w:ind w:left="450" w:firstLine="270"/>
        <w:jc w:val="both"/>
        <w:rPr>
          <w:rFonts w:ascii="Times New Roman" w:cs="Times New Roman"/>
          <w:sz w:val="24"/>
          <w:szCs w:val="24"/>
          <w:lang w:val="id-ID"/>
        </w:rPr>
      </w:pPr>
      <w:r w:rsidRPr="00C41428">
        <w:rPr>
          <w:rFonts w:ascii="Times New Roman" w:cs="Times New Roman"/>
          <w:sz w:val="24"/>
          <w:szCs w:val="24"/>
        </w:rPr>
        <w:t xml:space="preserve">Activity Diagram menggambarkan workflow (aliran kerja) atau aktivitas dari sebuah sistem atau proses bisnis. Simbol-simbol yang digunakan dalam activity diagram </w:t>
      </w:r>
      <w:proofErr w:type="gramStart"/>
      <w:r w:rsidRPr="00C41428">
        <w:rPr>
          <w:rFonts w:ascii="Times New Roman" w:cs="Times New Roman"/>
          <w:sz w:val="24"/>
          <w:szCs w:val="24"/>
        </w:rPr>
        <w:t>yaitu :</w:t>
      </w:r>
      <w:proofErr w:type="gramEnd"/>
    </w:p>
    <w:p w:rsidR="00B96770" w:rsidRPr="00B96770" w:rsidRDefault="00B96770" w:rsidP="00B96770">
      <w:pPr>
        <w:spacing w:after="0" w:line="360" w:lineRule="auto"/>
        <w:jc w:val="both"/>
        <w:rPr>
          <w:rFonts w:ascii="Times New Roman" w:cs="Times New Roman"/>
          <w:spacing w:val="-5"/>
          <w:sz w:val="24"/>
          <w:szCs w:val="24"/>
          <w:lang w:val="id-ID"/>
        </w:rPr>
      </w:pPr>
      <w:r>
        <w:rPr>
          <w:rFonts w:ascii="Times New Roman" w:cs="Times New Roman"/>
          <w:b/>
          <w:spacing w:val="-5"/>
          <w:sz w:val="24"/>
          <w:szCs w:val="24"/>
        </w:rPr>
        <w:t xml:space="preserve">Tabel </w:t>
      </w:r>
      <w:proofErr w:type="gramStart"/>
      <w:r>
        <w:rPr>
          <w:rFonts w:ascii="Times New Roman" w:cs="Times New Roman"/>
          <w:b/>
          <w:spacing w:val="-5"/>
          <w:sz w:val="24"/>
          <w:szCs w:val="24"/>
        </w:rPr>
        <w:t>2.</w:t>
      </w:r>
      <w:r>
        <w:rPr>
          <w:rFonts w:ascii="Times New Roman" w:cs="Times New Roman"/>
          <w:b/>
          <w:spacing w:val="-5"/>
          <w:sz w:val="24"/>
          <w:szCs w:val="24"/>
          <w:lang w:val="id-ID"/>
        </w:rPr>
        <w:t>2</w:t>
      </w:r>
      <w:r w:rsidRPr="00C41428">
        <w:rPr>
          <w:rFonts w:ascii="Times New Roman" w:cs="Times New Roman"/>
          <w:b/>
          <w:spacing w:val="-5"/>
          <w:sz w:val="24"/>
          <w:szCs w:val="24"/>
        </w:rPr>
        <w:t xml:space="preserve">  </w:t>
      </w:r>
      <w:r>
        <w:rPr>
          <w:rFonts w:ascii="Times New Roman" w:cs="Times New Roman"/>
          <w:spacing w:val="-5"/>
          <w:sz w:val="24"/>
          <w:szCs w:val="24"/>
          <w:lang w:val="id-ID"/>
        </w:rPr>
        <w:t>Simbol</w:t>
      </w:r>
      <w:proofErr w:type="gramEnd"/>
      <w:r>
        <w:rPr>
          <w:rFonts w:ascii="Times New Roman" w:cs="Times New Roman"/>
          <w:spacing w:val="-5"/>
          <w:sz w:val="24"/>
          <w:szCs w:val="24"/>
          <w:lang w:val="id-ID"/>
        </w:rPr>
        <w:t xml:space="preserve"> Activity Diagram</w:t>
      </w:r>
    </w:p>
    <w:tbl>
      <w:tblPr>
        <w:tblW w:w="7704" w:type="dxa"/>
        <w:jc w:val="center"/>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48"/>
        <w:gridCol w:w="6156"/>
      </w:tblGrid>
      <w:tr w:rsidR="00DB1661" w:rsidRPr="00C41428" w:rsidTr="008216C2">
        <w:trPr>
          <w:jc w:val="center"/>
        </w:trPr>
        <w:tc>
          <w:tcPr>
            <w:tcW w:w="1548" w:type="dxa"/>
            <w:vAlign w:val="center"/>
          </w:tcPr>
          <w:p w:rsidR="00DB1661" w:rsidRPr="00C41428" w:rsidRDefault="00DB1661" w:rsidP="00DE2002">
            <w:pPr>
              <w:spacing w:line="360" w:lineRule="auto"/>
              <w:jc w:val="center"/>
              <w:rPr>
                <w:rFonts w:ascii="Times New Roman" w:cs="Times New Roman"/>
                <w:b/>
                <w:spacing w:val="-5"/>
                <w:sz w:val="24"/>
                <w:szCs w:val="24"/>
              </w:rPr>
            </w:pPr>
            <w:r w:rsidRPr="00C41428">
              <w:rPr>
                <w:rFonts w:ascii="Times New Roman" w:cs="Times New Roman"/>
                <w:b/>
                <w:spacing w:val="-5"/>
                <w:sz w:val="24"/>
                <w:szCs w:val="24"/>
              </w:rPr>
              <w:lastRenderedPageBreak/>
              <w:t>Gambar</w:t>
            </w:r>
          </w:p>
        </w:tc>
        <w:tc>
          <w:tcPr>
            <w:tcW w:w="6156" w:type="dxa"/>
            <w:vAlign w:val="center"/>
          </w:tcPr>
          <w:p w:rsidR="00DB1661" w:rsidRPr="00C41428" w:rsidRDefault="00DB1661" w:rsidP="00DE2002">
            <w:pPr>
              <w:spacing w:line="360" w:lineRule="auto"/>
              <w:jc w:val="center"/>
              <w:rPr>
                <w:rFonts w:ascii="Times New Roman" w:cs="Times New Roman"/>
                <w:b/>
                <w:spacing w:val="-5"/>
                <w:sz w:val="24"/>
                <w:szCs w:val="24"/>
              </w:rPr>
            </w:pPr>
            <w:r w:rsidRPr="00C41428">
              <w:rPr>
                <w:rFonts w:ascii="Times New Roman" w:cs="Times New Roman"/>
                <w:b/>
                <w:spacing w:val="-5"/>
                <w:sz w:val="24"/>
                <w:szCs w:val="24"/>
              </w:rPr>
              <w:t>Keterangan</w:t>
            </w:r>
          </w:p>
        </w:tc>
      </w:tr>
      <w:tr w:rsidR="00DB1661" w:rsidRPr="00C41428" w:rsidTr="008216C2">
        <w:trPr>
          <w:jc w:val="center"/>
        </w:trPr>
        <w:tc>
          <w:tcPr>
            <w:tcW w:w="1548" w:type="dxa"/>
            <w:vAlign w:val="center"/>
          </w:tcPr>
          <w:p w:rsidR="00DB1661" w:rsidRPr="00C41428" w:rsidRDefault="00DB1661" w:rsidP="00DE2002">
            <w:pPr>
              <w:spacing w:line="360" w:lineRule="auto"/>
              <w:jc w:val="center"/>
              <w:rPr>
                <w:rFonts w:ascii="Times New Roman" w:cs="Times New Roman"/>
                <w:spacing w:val="-5"/>
                <w:sz w:val="24"/>
                <w:szCs w:val="24"/>
              </w:rPr>
            </w:pPr>
            <w:r w:rsidRPr="00C41428">
              <w:rPr>
                <w:rFonts w:ascii="Times New Roman" w:cs="Times New Roman"/>
                <w:noProof/>
                <w:spacing w:val="-5"/>
                <w:sz w:val="24"/>
                <w:szCs w:val="24"/>
                <w:lang w:val="id-ID" w:eastAsia="id-ID"/>
              </w:rPr>
              <w:drawing>
                <wp:inline distT="0" distB="0" distL="0" distR="0">
                  <wp:extent cx="866775" cy="485775"/>
                  <wp:effectExtent l="19050" t="0" r="9525" b="0"/>
                  <wp:docPr id="2" name="Picture 7" descr="ACT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1"/>
                          <pic:cNvPicPr>
                            <a:picLocks noChangeAspect="1" noChangeArrowheads="1"/>
                          </pic:cNvPicPr>
                        </pic:nvPicPr>
                        <pic:blipFill>
                          <a:blip r:embed="rId10" cstate="print"/>
                          <a:srcRect l="21552" b="91612"/>
                          <a:stretch>
                            <a:fillRect/>
                          </a:stretch>
                        </pic:blipFill>
                        <pic:spPr bwMode="auto">
                          <a:xfrm>
                            <a:off x="0" y="0"/>
                            <a:ext cx="866775" cy="485775"/>
                          </a:xfrm>
                          <a:prstGeom prst="rect">
                            <a:avLst/>
                          </a:prstGeom>
                          <a:noFill/>
                          <a:ln w="9525">
                            <a:noFill/>
                            <a:miter lim="800000"/>
                            <a:headEnd/>
                            <a:tailEnd/>
                          </a:ln>
                        </pic:spPr>
                      </pic:pic>
                    </a:graphicData>
                  </a:graphic>
                </wp:inline>
              </w:drawing>
            </w:r>
          </w:p>
        </w:tc>
        <w:tc>
          <w:tcPr>
            <w:tcW w:w="6156" w:type="dxa"/>
            <w:vAlign w:val="center"/>
          </w:tcPr>
          <w:p w:rsidR="00DB1661" w:rsidRPr="00C41428" w:rsidRDefault="00DB1661" w:rsidP="00DE2002">
            <w:pPr>
              <w:spacing w:line="360" w:lineRule="auto"/>
              <w:jc w:val="both"/>
              <w:rPr>
                <w:rFonts w:ascii="Times New Roman" w:cs="Times New Roman"/>
                <w:spacing w:val="-5"/>
                <w:sz w:val="24"/>
                <w:szCs w:val="24"/>
              </w:rPr>
            </w:pPr>
            <w:r w:rsidRPr="00C41428">
              <w:rPr>
                <w:rFonts w:ascii="Times New Roman" w:cs="Times New Roman"/>
                <w:sz w:val="24"/>
                <w:szCs w:val="24"/>
              </w:rPr>
              <w:t>Start point, diletakkan pada pojok kiri atas dan merupakan awal aktifitas.</w:t>
            </w:r>
          </w:p>
        </w:tc>
      </w:tr>
      <w:tr w:rsidR="00DB1661" w:rsidRPr="00C41428" w:rsidTr="008216C2">
        <w:trPr>
          <w:jc w:val="center"/>
        </w:trPr>
        <w:tc>
          <w:tcPr>
            <w:tcW w:w="1548" w:type="dxa"/>
            <w:vAlign w:val="center"/>
          </w:tcPr>
          <w:p w:rsidR="00DB1661" w:rsidRPr="00C41428" w:rsidRDefault="00DB1661" w:rsidP="00DE2002">
            <w:pPr>
              <w:spacing w:line="360" w:lineRule="auto"/>
              <w:jc w:val="center"/>
              <w:rPr>
                <w:rFonts w:ascii="Times New Roman" w:cs="Times New Roman"/>
                <w:spacing w:val="-5"/>
                <w:sz w:val="24"/>
                <w:szCs w:val="24"/>
              </w:rPr>
            </w:pPr>
            <w:r w:rsidRPr="00C41428">
              <w:rPr>
                <w:rFonts w:ascii="Times New Roman" w:cs="Times New Roman"/>
                <w:noProof/>
                <w:spacing w:val="-5"/>
                <w:sz w:val="24"/>
                <w:szCs w:val="24"/>
                <w:lang w:val="id-ID" w:eastAsia="id-ID"/>
              </w:rPr>
              <w:drawing>
                <wp:inline distT="0" distB="0" distL="0" distR="0">
                  <wp:extent cx="533400" cy="609600"/>
                  <wp:effectExtent l="19050" t="0" r="0" b="0"/>
                  <wp:docPr id="8" name="Picture 8" desc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2"/>
                          <pic:cNvPicPr>
                            <a:picLocks noChangeAspect="1" noChangeArrowheads="1"/>
                          </pic:cNvPicPr>
                        </pic:nvPicPr>
                        <pic:blipFill>
                          <a:blip r:embed="rId11" cstate="print"/>
                          <a:srcRect l="25620" r="28099"/>
                          <a:stretch>
                            <a:fillRect/>
                          </a:stretch>
                        </pic:blipFill>
                        <pic:spPr bwMode="auto">
                          <a:xfrm>
                            <a:off x="0" y="0"/>
                            <a:ext cx="533400" cy="609600"/>
                          </a:xfrm>
                          <a:prstGeom prst="rect">
                            <a:avLst/>
                          </a:prstGeom>
                          <a:noFill/>
                          <a:ln w="9525">
                            <a:noFill/>
                            <a:miter lim="800000"/>
                            <a:headEnd/>
                            <a:tailEnd/>
                          </a:ln>
                        </pic:spPr>
                      </pic:pic>
                    </a:graphicData>
                  </a:graphic>
                </wp:inline>
              </w:drawing>
            </w:r>
          </w:p>
        </w:tc>
        <w:tc>
          <w:tcPr>
            <w:tcW w:w="6156" w:type="dxa"/>
            <w:vAlign w:val="center"/>
          </w:tcPr>
          <w:p w:rsidR="00DB1661" w:rsidRPr="00C41428" w:rsidRDefault="00DB1661" w:rsidP="00DE2002">
            <w:pPr>
              <w:spacing w:line="360" w:lineRule="auto"/>
              <w:jc w:val="both"/>
              <w:rPr>
                <w:rFonts w:ascii="Times New Roman" w:cs="Times New Roman"/>
                <w:spacing w:val="-5"/>
                <w:sz w:val="24"/>
                <w:szCs w:val="24"/>
              </w:rPr>
            </w:pPr>
            <w:r w:rsidRPr="00C41428">
              <w:rPr>
                <w:rFonts w:ascii="Times New Roman" w:cs="Times New Roman"/>
                <w:sz w:val="24"/>
                <w:szCs w:val="24"/>
              </w:rPr>
              <w:t>End point, akhir aktifitas.</w:t>
            </w:r>
          </w:p>
        </w:tc>
      </w:tr>
      <w:tr w:rsidR="00DB1661" w:rsidRPr="00C41428" w:rsidTr="008216C2">
        <w:trPr>
          <w:jc w:val="center"/>
        </w:trPr>
        <w:tc>
          <w:tcPr>
            <w:tcW w:w="1548" w:type="dxa"/>
            <w:vAlign w:val="center"/>
          </w:tcPr>
          <w:p w:rsidR="00DB1661" w:rsidRPr="00C41428" w:rsidRDefault="00DB1661" w:rsidP="00DE2002">
            <w:pPr>
              <w:spacing w:line="360" w:lineRule="auto"/>
              <w:rPr>
                <w:rFonts w:ascii="Times New Roman" w:cs="Times New Roman"/>
                <w:spacing w:val="-5"/>
                <w:sz w:val="24"/>
                <w:szCs w:val="24"/>
              </w:rPr>
            </w:pPr>
            <w:r w:rsidRPr="00C41428">
              <w:rPr>
                <w:rFonts w:ascii="Times New Roman" w:cs="Times New Roman"/>
                <w:noProof/>
                <w:spacing w:val="-5"/>
                <w:sz w:val="24"/>
                <w:szCs w:val="24"/>
                <w:lang w:val="id-ID" w:eastAsia="id-ID"/>
              </w:rPr>
              <w:drawing>
                <wp:inline distT="0" distB="0" distL="0" distR="0">
                  <wp:extent cx="847725" cy="314325"/>
                  <wp:effectExtent l="19050" t="0" r="9525" b="0"/>
                  <wp:docPr id="9" name="Picture 9" descr="ACT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CTI1"/>
                          <pic:cNvPicPr>
                            <a:picLocks noChangeAspect="1" noChangeArrowheads="1"/>
                          </pic:cNvPicPr>
                        </pic:nvPicPr>
                        <pic:blipFill>
                          <a:blip r:embed="rId10" cstate="print"/>
                          <a:srcRect t="19785" b="73119"/>
                          <a:stretch>
                            <a:fillRect/>
                          </a:stretch>
                        </pic:blipFill>
                        <pic:spPr bwMode="auto">
                          <a:xfrm>
                            <a:off x="0" y="0"/>
                            <a:ext cx="847725" cy="314325"/>
                          </a:xfrm>
                          <a:prstGeom prst="rect">
                            <a:avLst/>
                          </a:prstGeom>
                          <a:noFill/>
                          <a:ln w="9525">
                            <a:noFill/>
                            <a:miter lim="800000"/>
                            <a:headEnd/>
                            <a:tailEnd/>
                          </a:ln>
                        </pic:spPr>
                      </pic:pic>
                    </a:graphicData>
                  </a:graphic>
                </wp:inline>
              </w:drawing>
            </w:r>
          </w:p>
        </w:tc>
        <w:tc>
          <w:tcPr>
            <w:tcW w:w="6156" w:type="dxa"/>
            <w:vAlign w:val="center"/>
          </w:tcPr>
          <w:p w:rsidR="00DB1661" w:rsidRPr="00C41428" w:rsidRDefault="00DB1661" w:rsidP="00DE2002">
            <w:pPr>
              <w:spacing w:line="360" w:lineRule="auto"/>
              <w:jc w:val="both"/>
              <w:rPr>
                <w:rFonts w:ascii="Times New Roman" w:cs="Times New Roman"/>
                <w:spacing w:val="-5"/>
                <w:sz w:val="24"/>
                <w:szCs w:val="24"/>
              </w:rPr>
            </w:pPr>
            <w:r w:rsidRPr="00C41428">
              <w:rPr>
                <w:rFonts w:ascii="Times New Roman" w:cs="Times New Roman"/>
                <w:sz w:val="24"/>
                <w:szCs w:val="24"/>
              </w:rPr>
              <w:t>Activites, menggambarkan suatu proses/kegiatan bisnis.</w:t>
            </w:r>
          </w:p>
        </w:tc>
      </w:tr>
      <w:tr w:rsidR="00DB1661" w:rsidRPr="00C41428" w:rsidTr="008216C2">
        <w:trPr>
          <w:jc w:val="center"/>
        </w:trPr>
        <w:tc>
          <w:tcPr>
            <w:tcW w:w="1548" w:type="dxa"/>
            <w:vAlign w:val="center"/>
          </w:tcPr>
          <w:p w:rsidR="00DB1661" w:rsidRPr="00C41428" w:rsidRDefault="00DB1661" w:rsidP="00DE2002">
            <w:pPr>
              <w:spacing w:line="360" w:lineRule="auto"/>
              <w:jc w:val="center"/>
              <w:rPr>
                <w:rFonts w:ascii="Times New Roman" w:cs="Times New Roman"/>
                <w:spacing w:val="-5"/>
                <w:sz w:val="24"/>
                <w:szCs w:val="24"/>
              </w:rPr>
            </w:pPr>
            <w:r w:rsidRPr="00C41428">
              <w:rPr>
                <w:rFonts w:ascii="Times New Roman" w:cs="Times New Roman"/>
                <w:noProof/>
                <w:spacing w:val="-5"/>
                <w:sz w:val="24"/>
                <w:szCs w:val="24"/>
                <w:lang w:val="id-ID" w:eastAsia="id-ID"/>
              </w:rPr>
              <w:drawing>
                <wp:inline distT="0" distB="0" distL="0" distR="0">
                  <wp:extent cx="847725" cy="895350"/>
                  <wp:effectExtent l="19050" t="0" r="9525" b="0"/>
                  <wp:docPr id="10" name="Picture 10" descr="ACT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CTI1"/>
                          <pic:cNvPicPr>
                            <a:picLocks noChangeAspect="1" noChangeArrowheads="1"/>
                          </pic:cNvPicPr>
                        </pic:nvPicPr>
                        <pic:blipFill>
                          <a:blip r:embed="rId10" cstate="print"/>
                          <a:srcRect t="29892" b="49893"/>
                          <a:stretch>
                            <a:fillRect/>
                          </a:stretch>
                        </pic:blipFill>
                        <pic:spPr bwMode="auto">
                          <a:xfrm>
                            <a:off x="0" y="0"/>
                            <a:ext cx="847725" cy="895350"/>
                          </a:xfrm>
                          <a:prstGeom prst="rect">
                            <a:avLst/>
                          </a:prstGeom>
                          <a:noFill/>
                          <a:ln w="9525">
                            <a:noFill/>
                            <a:miter lim="800000"/>
                            <a:headEnd/>
                            <a:tailEnd/>
                          </a:ln>
                        </pic:spPr>
                      </pic:pic>
                    </a:graphicData>
                  </a:graphic>
                </wp:inline>
              </w:drawing>
            </w:r>
          </w:p>
        </w:tc>
        <w:tc>
          <w:tcPr>
            <w:tcW w:w="6156" w:type="dxa"/>
            <w:vAlign w:val="center"/>
          </w:tcPr>
          <w:p w:rsidR="00DB1661" w:rsidRPr="00C41428" w:rsidRDefault="00DB1661" w:rsidP="00DE2002">
            <w:pPr>
              <w:spacing w:line="360" w:lineRule="auto"/>
              <w:jc w:val="both"/>
              <w:rPr>
                <w:rFonts w:ascii="Times New Roman" w:cs="Times New Roman"/>
                <w:spacing w:val="-5"/>
                <w:sz w:val="24"/>
                <w:szCs w:val="24"/>
              </w:rPr>
            </w:pPr>
            <w:r w:rsidRPr="00C41428">
              <w:rPr>
                <w:rFonts w:ascii="Times New Roman" w:cs="Times New Roman"/>
                <w:sz w:val="24"/>
                <w:szCs w:val="24"/>
              </w:rPr>
              <w:t>Fork (Percabangan), digunakan untuk menunjukkan kegiatan yang dilakukan secara parallel atau untuk menggabungkan dua kegiatan pararel menjadi satu.</w:t>
            </w:r>
          </w:p>
        </w:tc>
      </w:tr>
      <w:tr w:rsidR="00DB1661" w:rsidRPr="00C41428" w:rsidTr="008216C2">
        <w:trPr>
          <w:jc w:val="center"/>
        </w:trPr>
        <w:tc>
          <w:tcPr>
            <w:tcW w:w="1548" w:type="dxa"/>
            <w:vAlign w:val="center"/>
          </w:tcPr>
          <w:p w:rsidR="00DB1661" w:rsidRPr="00C41428" w:rsidRDefault="00DB1661" w:rsidP="00DE2002">
            <w:pPr>
              <w:spacing w:line="360" w:lineRule="auto"/>
              <w:jc w:val="center"/>
              <w:rPr>
                <w:rFonts w:ascii="Times New Roman" w:cs="Times New Roman"/>
                <w:spacing w:val="-5"/>
                <w:sz w:val="24"/>
                <w:szCs w:val="24"/>
              </w:rPr>
            </w:pPr>
            <w:r w:rsidRPr="00C41428">
              <w:rPr>
                <w:rFonts w:ascii="Times New Roman" w:cs="Times New Roman"/>
                <w:noProof/>
                <w:spacing w:val="-5"/>
                <w:sz w:val="24"/>
                <w:szCs w:val="24"/>
                <w:lang w:val="id-ID" w:eastAsia="id-ID"/>
              </w:rPr>
              <w:drawing>
                <wp:inline distT="0" distB="0" distL="0" distR="0">
                  <wp:extent cx="781050" cy="628650"/>
                  <wp:effectExtent l="19050" t="0" r="0" b="0"/>
                  <wp:docPr id="11" name="Picture 11" descr="ACT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CTI1"/>
                          <pic:cNvPicPr>
                            <a:picLocks noChangeAspect="1" noChangeArrowheads="1"/>
                          </pic:cNvPicPr>
                        </pic:nvPicPr>
                        <pic:blipFill>
                          <a:blip r:embed="rId10" cstate="print"/>
                          <a:srcRect l="7866" t="60001" b="25806"/>
                          <a:stretch>
                            <a:fillRect/>
                          </a:stretch>
                        </pic:blipFill>
                        <pic:spPr bwMode="auto">
                          <a:xfrm>
                            <a:off x="0" y="0"/>
                            <a:ext cx="781050" cy="628650"/>
                          </a:xfrm>
                          <a:prstGeom prst="rect">
                            <a:avLst/>
                          </a:prstGeom>
                          <a:noFill/>
                          <a:ln w="9525">
                            <a:noFill/>
                            <a:miter lim="800000"/>
                            <a:headEnd/>
                            <a:tailEnd/>
                          </a:ln>
                        </pic:spPr>
                      </pic:pic>
                    </a:graphicData>
                  </a:graphic>
                </wp:inline>
              </w:drawing>
            </w:r>
          </w:p>
        </w:tc>
        <w:tc>
          <w:tcPr>
            <w:tcW w:w="6156" w:type="dxa"/>
            <w:vAlign w:val="center"/>
          </w:tcPr>
          <w:p w:rsidR="00DB1661" w:rsidRPr="00C41428" w:rsidRDefault="00DB1661" w:rsidP="00DE2002">
            <w:pPr>
              <w:spacing w:line="360" w:lineRule="auto"/>
              <w:jc w:val="both"/>
              <w:rPr>
                <w:rFonts w:ascii="Times New Roman" w:cs="Times New Roman"/>
                <w:spacing w:val="-5"/>
                <w:sz w:val="24"/>
                <w:szCs w:val="24"/>
              </w:rPr>
            </w:pPr>
            <w:r w:rsidRPr="00C41428">
              <w:rPr>
                <w:rFonts w:ascii="Times New Roman" w:cs="Times New Roman"/>
                <w:sz w:val="24"/>
                <w:szCs w:val="24"/>
              </w:rPr>
              <w:t>Join (penggabungan) atau rake, digunakan untuk menunjukkan adanya dekomposisi.</w:t>
            </w:r>
          </w:p>
        </w:tc>
      </w:tr>
      <w:tr w:rsidR="00DB1661" w:rsidRPr="00C41428" w:rsidTr="008216C2">
        <w:trPr>
          <w:jc w:val="center"/>
        </w:trPr>
        <w:tc>
          <w:tcPr>
            <w:tcW w:w="1548" w:type="dxa"/>
            <w:vAlign w:val="center"/>
          </w:tcPr>
          <w:p w:rsidR="00DB1661" w:rsidRPr="00C41428" w:rsidRDefault="00DB1661" w:rsidP="00DE2002">
            <w:pPr>
              <w:spacing w:line="360" w:lineRule="auto"/>
              <w:jc w:val="center"/>
              <w:rPr>
                <w:rFonts w:ascii="Times New Roman" w:cs="Times New Roman"/>
                <w:spacing w:val="-5"/>
                <w:sz w:val="24"/>
                <w:szCs w:val="24"/>
              </w:rPr>
            </w:pPr>
            <w:r w:rsidRPr="00C41428">
              <w:rPr>
                <w:rFonts w:ascii="Times New Roman" w:cs="Times New Roman"/>
                <w:noProof/>
                <w:spacing w:val="-5"/>
                <w:sz w:val="24"/>
                <w:szCs w:val="24"/>
                <w:lang w:val="id-ID" w:eastAsia="id-ID"/>
              </w:rPr>
              <w:drawing>
                <wp:inline distT="0" distB="0" distL="0" distR="0">
                  <wp:extent cx="847725" cy="409575"/>
                  <wp:effectExtent l="19050" t="0" r="9525" b="0"/>
                  <wp:docPr id="12" name="Picture 12" descr="ACT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TI1"/>
                          <pic:cNvPicPr>
                            <a:picLocks noChangeAspect="1" noChangeArrowheads="1"/>
                          </pic:cNvPicPr>
                        </pic:nvPicPr>
                        <pic:blipFill>
                          <a:blip r:embed="rId10" cstate="print"/>
                          <a:srcRect t="76344" b="14409"/>
                          <a:stretch>
                            <a:fillRect/>
                          </a:stretch>
                        </pic:blipFill>
                        <pic:spPr bwMode="auto">
                          <a:xfrm>
                            <a:off x="0" y="0"/>
                            <a:ext cx="847725" cy="409575"/>
                          </a:xfrm>
                          <a:prstGeom prst="rect">
                            <a:avLst/>
                          </a:prstGeom>
                          <a:noFill/>
                          <a:ln w="9525">
                            <a:noFill/>
                            <a:miter lim="800000"/>
                            <a:headEnd/>
                            <a:tailEnd/>
                          </a:ln>
                        </pic:spPr>
                      </pic:pic>
                    </a:graphicData>
                  </a:graphic>
                </wp:inline>
              </w:drawing>
            </w:r>
          </w:p>
        </w:tc>
        <w:tc>
          <w:tcPr>
            <w:tcW w:w="6156" w:type="dxa"/>
            <w:vAlign w:val="center"/>
          </w:tcPr>
          <w:p w:rsidR="00DB1661" w:rsidRPr="00C41428" w:rsidRDefault="00DB1661" w:rsidP="00DE2002">
            <w:pPr>
              <w:spacing w:line="360" w:lineRule="auto"/>
              <w:jc w:val="both"/>
              <w:rPr>
                <w:rFonts w:ascii="Times New Roman" w:cs="Times New Roman"/>
                <w:spacing w:val="-5"/>
                <w:sz w:val="24"/>
                <w:szCs w:val="24"/>
              </w:rPr>
            </w:pPr>
            <w:r w:rsidRPr="00C41428">
              <w:rPr>
                <w:rFonts w:ascii="Times New Roman" w:cs="Times New Roman"/>
                <w:sz w:val="24"/>
                <w:szCs w:val="24"/>
              </w:rPr>
              <w:t>Decision Points, menggambarkan pilihan untuk pengambilan keputusan, true, false</w:t>
            </w:r>
          </w:p>
        </w:tc>
      </w:tr>
    </w:tbl>
    <w:p w:rsidR="008216C2" w:rsidRPr="008216C2" w:rsidRDefault="008216C2" w:rsidP="008216C2">
      <w:pPr>
        <w:spacing w:after="0" w:line="360" w:lineRule="auto"/>
        <w:jc w:val="both"/>
        <w:rPr>
          <w:rFonts w:ascii="Times New Roman" w:cs="Times New Roman"/>
          <w:spacing w:val="-5"/>
          <w:sz w:val="24"/>
          <w:szCs w:val="24"/>
          <w:lang w:val="id-ID"/>
        </w:rPr>
      </w:pPr>
      <w:r w:rsidRPr="00C41428">
        <w:rPr>
          <w:rFonts w:ascii="Times New Roman" w:cs="Times New Roman"/>
          <w:b/>
          <w:spacing w:val="-5"/>
          <w:sz w:val="24"/>
          <w:szCs w:val="24"/>
        </w:rPr>
        <w:t>Tabel</w:t>
      </w:r>
      <w:r w:rsidRPr="00C41428">
        <w:rPr>
          <w:rFonts w:ascii="Times New Roman" w:cs="Times New Roman"/>
          <w:b/>
          <w:spacing w:val="-5"/>
          <w:sz w:val="24"/>
          <w:szCs w:val="24"/>
          <w:lang w:val="id-ID"/>
        </w:rPr>
        <w:t xml:space="preserve"> 2.</w:t>
      </w:r>
      <w:r>
        <w:rPr>
          <w:rFonts w:ascii="Times New Roman" w:cs="Times New Roman"/>
          <w:b/>
          <w:spacing w:val="-5"/>
          <w:sz w:val="24"/>
          <w:szCs w:val="24"/>
          <w:lang w:val="id-ID"/>
        </w:rPr>
        <w:t>2</w:t>
      </w:r>
      <w:r w:rsidRPr="00C41428">
        <w:rPr>
          <w:rFonts w:ascii="Times New Roman" w:cs="Times New Roman"/>
          <w:spacing w:val="-5"/>
          <w:sz w:val="24"/>
          <w:szCs w:val="24"/>
        </w:rPr>
        <w:t xml:space="preserve"> </w:t>
      </w:r>
      <w:proofErr w:type="gramStart"/>
      <w:r w:rsidRPr="00C41428">
        <w:rPr>
          <w:rFonts w:ascii="Times New Roman" w:cs="Times New Roman"/>
          <w:spacing w:val="-5"/>
          <w:sz w:val="24"/>
          <w:szCs w:val="24"/>
          <w:lang w:val="id-ID"/>
        </w:rPr>
        <w:t xml:space="preserve">( </w:t>
      </w:r>
      <w:r w:rsidRPr="00C41428">
        <w:rPr>
          <w:rFonts w:ascii="Times New Roman" w:cs="Times New Roman"/>
          <w:spacing w:val="-5"/>
          <w:sz w:val="24"/>
          <w:szCs w:val="24"/>
        </w:rPr>
        <w:t>lanjutan</w:t>
      </w:r>
      <w:proofErr w:type="gramEnd"/>
      <w:r w:rsidRPr="00C41428">
        <w:rPr>
          <w:rFonts w:ascii="Times New Roman" w:cs="Times New Roman"/>
          <w:spacing w:val="-5"/>
          <w:sz w:val="24"/>
          <w:szCs w:val="24"/>
          <w:lang w:val="id-ID"/>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43"/>
        <w:gridCol w:w="6095"/>
      </w:tblGrid>
      <w:tr w:rsidR="00A64D6A" w:rsidRPr="00C41428" w:rsidTr="005932AB">
        <w:tc>
          <w:tcPr>
            <w:tcW w:w="1843" w:type="dxa"/>
            <w:vAlign w:val="center"/>
          </w:tcPr>
          <w:p w:rsidR="00A64D6A" w:rsidRPr="00C41428" w:rsidRDefault="00A64D6A" w:rsidP="005932AB">
            <w:pPr>
              <w:spacing w:line="360" w:lineRule="auto"/>
              <w:jc w:val="center"/>
              <w:rPr>
                <w:rFonts w:ascii="Times New Roman" w:cs="Times New Roman"/>
                <w:b/>
                <w:spacing w:val="-5"/>
                <w:sz w:val="24"/>
                <w:szCs w:val="24"/>
              </w:rPr>
            </w:pPr>
            <w:r w:rsidRPr="00C41428">
              <w:rPr>
                <w:rFonts w:ascii="Times New Roman" w:cs="Times New Roman"/>
                <w:b/>
                <w:spacing w:val="-5"/>
                <w:sz w:val="24"/>
                <w:szCs w:val="24"/>
              </w:rPr>
              <w:t>Gambar</w:t>
            </w:r>
          </w:p>
        </w:tc>
        <w:tc>
          <w:tcPr>
            <w:tcW w:w="6095" w:type="dxa"/>
            <w:vAlign w:val="center"/>
          </w:tcPr>
          <w:p w:rsidR="00A64D6A" w:rsidRPr="00C41428" w:rsidRDefault="00A64D6A" w:rsidP="005932AB">
            <w:pPr>
              <w:spacing w:line="360" w:lineRule="auto"/>
              <w:jc w:val="center"/>
              <w:rPr>
                <w:rFonts w:ascii="Times New Roman" w:cs="Times New Roman"/>
                <w:b/>
                <w:spacing w:val="-5"/>
                <w:sz w:val="24"/>
                <w:szCs w:val="24"/>
              </w:rPr>
            </w:pPr>
            <w:r w:rsidRPr="00C41428">
              <w:rPr>
                <w:rFonts w:ascii="Times New Roman" w:cs="Times New Roman"/>
                <w:b/>
                <w:spacing w:val="-5"/>
                <w:sz w:val="24"/>
                <w:szCs w:val="24"/>
              </w:rPr>
              <w:t>Keterangan</w:t>
            </w:r>
          </w:p>
        </w:tc>
      </w:tr>
      <w:tr w:rsidR="008216C2" w:rsidRPr="00C41428" w:rsidTr="005932AB">
        <w:tc>
          <w:tcPr>
            <w:tcW w:w="1843" w:type="dxa"/>
            <w:vAlign w:val="center"/>
          </w:tcPr>
          <w:p w:rsidR="008216C2" w:rsidRPr="00C41428" w:rsidRDefault="008216C2" w:rsidP="005932AB">
            <w:pPr>
              <w:spacing w:line="360" w:lineRule="auto"/>
              <w:jc w:val="center"/>
              <w:rPr>
                <w:rFonts w:ascii="Times New Roman" w:cs="Times New Roman"/>
                <w:spacing w:val="-5"/>
                <w:sz w:val="24"/>
                <w:szCs w:val="24"/>
              </w:rPr>
            </w:pPr>
            <w:r w:rsidRPr="00C41428">
              <w:rPr>
                <w:rFonts w:ascii="Times New Roman" w:cs="Times New Roman"/>
                <w:noProof/>
                <w:spacing w:val="-5"/>
                <w:sz w:val="24"/>
                <w:szCs w:val="24"/>
                <w:lang w:val="id-ID" w:eastAsia="id-ID"/>
              </w:rPr>
              <w:drawing>
                <wp:inline distT="0" distB="0" distL="0" distR="0">
                  <wp:extent cx="847725" cy="504825"/>
                  <wp:effectExtent l="19050" t="0" r="9525" b="0"/>
                  <wp:docPr id="3" name="Picture 13" descr="ACT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CTI1"/>
                          <pic:cNvPicPr>
                            <a:picLocks noChangeAspect="1" noChangeArrowheads="1"/>
                          </pic:cNvPicPr>
                        </pic:nvPicPr>
                        <pic:blipFill>
                          <a:blip r:embed="rId10" cstate="print"/>
                          <a:srcRect t="88602"/>
                          <a:stretch>
                            <a:fillRect/>
                          </a:stretch>
                        </pic:blipFill>
                        <pic:spPr bwMode="auto">
                          <a:xfrm>
                            <a:off x="0" y="0"/>
                            <a:ext cx="847725" cy="504825"/>
                          </a:xfrm>
                          <a:prstGeom prst="rect">
                            <a:avLst/>
                          </a:prstGeom>
                          <a:noFill/>
                          <a:ln w="9525">
                            <a:noFill/>
                            <a:miter lim="800000"/>
                            <a:headEnd/>
                            <a:tailEnd/>
                          </a:ln>
                        </pic:spPr>
                      </pic:pic>
                    </a:graphicData>
                  </a:graphic>
                </wp:inline>
              </w:drawing>
            </w:r>
          </w:p>
        </w:tc>
        <w:tc>
          <w:tcPr>
            <w:tcW w:w="6095" w:type="dxa"/>
            <w:vAlign w:val="center"/>
          </w:tcPr>
          <w:p w:rsidR="008216C2" w:rsidRPr="00C41428" w:rsidRDefault="008216C2" w:rsidP="005932AB">
            <w:pPr>
              <w:spacing w:line="360" w:lineRule="auto"/>
              <w:jc w:val="both"/>
              <w:rPr>
                <w:rFonts w:ascii="Times New Roman" w:cs="Times New Roman"/>
                <w:sz w:val="24"/>
                <w:szCs w:val="24"/>
              </w:rPr>
            </w:pPr>
            <w:r w:rsidRPr="00C41428">
              <w:rPr>
                <w:rFonts w:ascii="Times New Roman" w:cs="Times New Roman"/>
                <w:sz w:val="24"/>
                <w:szCs w:val="24"/>
              </w:rPr>
              <w:t>Swimlane, pembagian activity diagram untuk menunjukkan siapa melakukan apa.</w:t>
            </w:r>
          </w:p>
        </w:tc>
      </w:tr>
    </w:tbl>
    <w:p w:rsidR="00A64D6A" w:rsidRPr="00A64D6A" w:rsidRDefault="00A64D6A" w:rsidP="00DB1661">
      <w:pPr>
        <w:spacing w:line="360" w:lineRule="auto"/>
        <w:ind w:left="450" w:firstLine="270"/>
        <w:jc w:val="center"/>
        <w:rPr>
          <w:rFonts w:ascii="Times New Roman" w:cs="Times New Roman"/>
          <w:i/>
          <w:spacing w:val="-5"/>
          <w:sz w:val="24"/>
          <w:szCs w:val="24"/>
          <w:lang w:val="id-ID"/>
        </w:rPr>
      </w:pPr>
    </w:p>
    <w:p w:rsidR="001164AB" w:rsidRPr="00C41428" w:rsidRDefault="00DB2315">
      <w:pPr>
        <w:numPr>
          <w:ilvl w:val="6"/>
          <w:numId w:val="19"/>
        </w:numPr>
        <w:suppressAutoHyphens/>
        <w:spacing w:after="0" w:line="360" w:lineRule="auto"/>
        <w:ind w:left="567" w:hanging="567"/>
        <w:rPr>
          <w:rFonts w:ascii="Times New Roman" w:cs="Times New Roman"/>
          <w:spacing w:val="-5"/>
          <w:sz w:val="24"/>
          <w:szCs w:val="24"/>
        </w:rPr>
      </w:pPr>
      <w:r w:rsidRPr="00C41428">
        <w:rPr>
          <w:rFonts w:ascii="Times New Roman" w:cs="Times New Roman"/>
          <w:spacing w:val="-5"/>
          <w:sz w:val="24"/>
          <w:szCs w:val="24"/>
        </w:rPr>
        <w:t>Diagram Kelas (</w:t>
      </w:r>
      <w:r w:rsidRPr="00C41428">
        <w:rPr>
          <w:rFonts w:ascii="Times New Roman" w:cs="Times New Roman"/>
          <w:i/>
          <w:spacing w:val="-5"/>
          <w:sz w:val="24"/>
          <w:szCs w:val="24"/>
        </w:rPr>
        <w:t>Class Diagram</w:t>
      </w:r>
      <w:r w:rsidRPr="00C41428">
        <w:rPr>
          <w:rFonts w:ascii="Times New Roman" w:cs="Times New Roman"/>
          <w:spacing w:val="-5"/>
          <w:sz w:val="24"/>
          <w:szCs w:val="24"/>
        </w:rPr>
        <w:t>)</w:t>
      </w:r>
    </w:p>
    <w:p w:rsidR="001164AB" w:rsidRPr="00C41428" w:rsidRDefault="00DB2315">
      <w:pPr>
        <w:spacing w:line="360" w:lineRule="auto"/>
        <w:ind w:firstLine="567"/>
        <w:jc w:val="both"/>
        <w:rPr>
          <w:rFonts w:ascii="Times New Roman" w:cs="Times New Roman"/>
          <w:sz w:val="24"/>
          <w:szCs w:val="24"/>
          <w:lang w:val="id-ID"/>
        </w:rPr>
      </w:pPr>
      <w:r w:rsidRPr="00C41428">
        <w:rPr>
          <w:rFonts w:ascii="Times New Roman" w:cs="Times New Roman"/>
          <w:sz w:val="24"/>
          <w:szCs w:val="24"/>
        </w:rPr>
        <w:t xml:space="preserve">Merupakan hubungan antar kelas dan penjelasan detail tiap-tiap kelas di dalam model desain dari suatu sistem, juga memperlihatkan aturan-aturan dan tanggng jawab entitas yang menentukan perilaku sistem. </w:t>
      </w:r>
      <w:proofErr w:type="gramStart"/>
      <w:r w:rsidRPr="00C41428">
        <w:rPr>
          <w:rFonts w:ascii="Times New Roman" w:cs="Times New Roman"/>
          <w:sz w:val="24"/>
          <w:szCs w:val="24"/>
        </w:rPr>
        <w:t xml:space="preserve">Class diagram juga menunjukkan atribut-atribut dan operasi-operasi dari sebuah kelas dan constraint </w:t>
      </w:r>
      <w:r w:rsidRPr="00C41428">
        <w:rPr>
          <w:rFonts w:ascii="Times New Roman" w:cs="Times New Roman"/>
          <w:sz w:val="24"/>
          <w:szCs w:val="24"/>
        </w:rPr>
        <w:lastRenderedPageBreak/>
        <w:t>yang berhubungan dengan objek yang dikoneksikan.</w:t>
      </w:r>
      <w:proofErr w:type="gramEnd"/>
      <w:r w:rsidRPr="00C41428">
        <w:rPr>
          <w:rFonts w:ascii="Times New Roman" w:cs="Times New Roman"/>
          <w:sz w:val="24"/>
          <w:szCs w:val="24"/>
        </w:rPr>
        <w:t xml:space="preserve"> Class diagram secara khas meliputi: Kelas (Class), Relasi, Associations, Generalization dan Aggregation, Atribut (Attributes), Operasi (Operations/Method), Visibility, tingkat akses objek eksternal kepada suatu operasi atau atribut. </w:t>
      </w:r>
      <w:proofErr w:type="gramStart"/>
      <w:r w:rsidRPr="00C41428">
        <w:rPr>
          <w:rFonts w:ascii="Times New Roman" w:cs="Times New Roman"/>
          <w:sz w:val="24"/>
          <w:szCs w:val="24"/>
        </w:rPr>
        <w:t>Hubungan antar kelas mempunyai keterangan yang disebut dengan multiplicity atau kardinaliti.</w:t>
      </w:r>
      <w:proofErr w:type="gramEnd"/>
    </w:p>
    <w:p w:rsidR="001164AB" w:rsidRPr="00C41428" w:rsidRDefault="00DB2315">
      <w:pPr>
        <w:spacing w:after="0" w:line="360" w:lineRule="auto"/>
        <w:jc w:val="both"/>
        <w:rPr>
          <w:rFonts w:ascii="Times New Roman" w:cs="Times New Roman"/>
          <w:i/>
          <w:spacing w:val="-5"/>
          <w:sz w:val="24"/>
          <w:szCs w:val="24"/>
        </w:rPr>
      </w:pPr>
      <w:r w:rsidRPr="00C41428">
        <w:rPr>
          <w:rFonts w:ascii="Times New Roman" w:cs="Times New Roman"/>
          <w:b/>
          <w:spacing w:val="-5"/>
          <w:sz w:val="24"/>
          <w:szCs w:val="24"/>
        </w:rPr>
        <w:t xml:space="preserve">Tabel </w:t>
      </w:r>
      <w:proofErr w:type="gramStart"/>
      <w:r w:rsidRPr="00C41428">
        <w:rPr>
          <w:rFonts w:ascii="Times New Roman" w:cs="Times New Roman"/>
          <w:b/>
          <w:spacing w:val="-5"/>
          <w:sz w:val="24"/>
          <w:szCs w:val="24"/>
        </w:rPr>
        <w:t>2.</w:t>
      </w:r>
      <w:r w:rsidR="007D6B4E">
        <w:rPr>
          <w:rFonts w:ascii="Times New Roman" w:cs="Times New Roman"/>
          <w:b/>
          <w:spacing w:val="-5"/>
          <w:sz w:val="24"/>
          <w:szCs w:val="24"/>
          <w:lang w:val="id-ID"/>
        </w:rPr>
        <w:t>3</w:t>
      </w:r>
      <w:r w:rsidRPr="00C41428">
        <w:rPr>
          <w:rFonts w:ascii="Times New Roman" w:cs="Times New Roman"/>
          <w:b/>
          <w:spacing w:val="-5"/>
          <w:sz w:val="24"/>
          <w:szCs w:val="24"/>
        </w:rPr>
        <w:t xml:space="preserve">  </w:t>
      </w:r>
      <w:r w:rsidRPr="00C41428">
        <w:rPr>
          <w:rFonts w:ascii="Times New Roman" w:cs="Times New Roman"/>
          <w:sz w:val="24"/>
          <w:szCs w:val="24"/>
        </w:rPr>
        <w:t>Multiplicity</w:t>
      </w:r>
      <w:proofErr w:type="gramEnd"/>
      <w:r w:rsidRPr="00C41428">
        <w:rPr>
          <w:rFonts w:ascii="Times New Roman" w:cs="Times New Roman"/>
          <w:sz w:val="24"/>
          <w:szCs w:val="24"/>
        </w:rPr>
        <w:t xml:space="preserve"> Class </w:t>
      </w:r>
      <w:r w:rsidRPr="00C41428">
        <w:rPr>
          <w:rFonts w:ascii="Times New Roman" w:cs="Times New Roman"/>
          <w:i/>
          <w:sz w:val="24"/>
          <w:szCs w:val="24"/>
        </w:rPr>
        <w:t>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90"/>
        <w:gridCol w:w="6048"/>
      </w:tblGrid>
      <w:tr w:rsidR="001164AB" w:rsidRPr="00C41428">
        <w:tc>
          <w:tcPr>
            <w:tcW w:w="1890" w:type="dxa"/>
          </w:tcPr>
          <w:p w:rsidR="001164AB" w:rsidRPr="00C41428" w:rsidRDefault="00DB2315">
            <w:pPr>
              <w:spacing w:line="360" w:lineRule="auto"/>
              <w:jc w:val="center"/>
              <w:rPr>
                <w:rFonts w:ascii="Times New Roman" w:cs="Times New Roman"/>
                <w:b/>
                <w:spacing w:val="-5"/>
                <w:sz w:val="24"/>
                <w:szCs w:val="24"/>
              </w:rPr>
            </w:pPr>
            <w:r w:rsidRPr="00C41428">
              <w:rPr>
                <w:rFonts w:ascii="Times New Roman" w:cs="Times New Roman"/>
                <w:b/>
                <w:spacing w:val="-5"/>
                <w:sz w:val="24"/>
                <w:szCs w:val="24"/>
              </w:rPr>
              <w:t>Multiplicity</w:t>
            </w:r>
          </w:p>
        </w:tc>
        <w:tc>
          <w:tcPr>
            <w:tcW w:w="6048" w:type="dxa"/>
          </w:tcPr>
          <w:p w:rsidR="001164AB" w:rsidRPr="00C41428" w:rsidRDefault="00DB2315">
            <w:pPr>
              <w:spacing w:line="360" w:lineRule="auto"/>
              <w:jc w:val="center"/>
              <w:rPr>
                <w:rFonts w:ascii="Times New Roman" w:cs="Times New Roman"/>
                <w:b/>
                <w:spacing w:val="-5"/>
                <w:sz w:val="24"/>
                <w:szCs w:val="24"/>
              </w:rPr>
            </w:pPr>
            <w:r w:rsidRPr="00C41428">
              <w:rPr>
                <w:rFonts w:ascii="Times New Roman" w:cs="Times New Roman"/>
                <w:b/>
                <w:spacing w:val="-5"/>
                <w:sz w:val="24"/>
                <w:szCs w:val="24"/>
              </w:rPr>
              <w:t>Keterangan</w:t>
            </w:r>
          </w:p>
        </w:tc>
      </w:tr>
      <w:tr w:rsidR="001164AB" w:rsidRPr="00C41428">
        <w:tc>
          <w:tcPr>
            <w:tcW w:w="1890" w:type="dxa"/>
            <w:vAlign w:val="center"/>
          </w:tcPr>
          <w:p w:rsidR="001164AB" w:rsidRPr="00C41428" w:rsidRDefault="00DB2315">
            <w:pPr>
              <w:spacing w:after="0" w:line="360" w:lineRule="auto"/>
              <w:jc w:val="center"/>
              <w:rPr>
                <w:rFonts w:ascii="Times New Roman" w:cs="Times New Roman"/>
                <w:spacing w:val="-5"/>
                <w:sz w:val="24"/>
                <w:szCs w:val="24"/>
              </w:rPr>
            </w:pPr>
            <w:r w:rsidRPr="00C41428">
              <w:rPr>
                <w:rFonts w:ascii="Times New Roman" w:cs="Times New Roman"/>
                <w:spacing w:val="-5"/>
                <w:sz w:val="24"/>
                <w:szCs w:val="24"/>
              </w:rPr>
              <w:t>1</w:t>
            </w:r>
          </w:p>
        </w:tc>
        <w:tc>
          <w:tcPr>
            <w:tcW w:w="6048" w:type="dxa"/>
          </w:tcPr>
          <w:p w:rsidR="001164AB" w:rsidRPr="00C41428" w:rsidRDefault="00DB2315">
            <w:pPr>
              <w:spacing w:after="0" w:line="360" w:lineRule="auto"/>
              <w:jc w:val="both"/>
              <w:rPr>
                <w:rFonts w:ascii="Times New Roman" w:cs="Times New Roman"/>
                <w:spacing w:val="-5"/>
                <w:sz w:val="24"/>
                <w:szCs w:val="24"/>
              </w:rPr>
            </w:pPr>
            <w:r w:rsidRPr="00C41428">
              <w:rPr>
                <w:rFonts w:ascii="Times New Roman" w:cs="Times New Roman"/>
                <w:sz w:val="24"/>
                <w:szCs w:val="24"/>
              </w:rPr>
              <w:t>Satu dan hanya satu</w:t>
            </w:r>
          </w:p>
        </w:tc>
      </w:tr>
      <w:tr w:rsidR="001164AB" w:rsidRPr="00C41428">
        <w:tc>
          <w:tcPr>
            <w:tcW w:w="1890" w:type="dxa"/>
            <w:vAlign w:val="center"/>
          </w:tcPr>
          <w:p w:rsidR="001164AB" w:rsidRPr="00C41428" w:rsidRDefault="00DB2315">
            <w:pPr>
              <w:spacing w:after="0" w:line="360" w:lineRule="auto"/>
              <w:jc w:val="center"/>
              <w:rPr>
                <w:rFonts w:ascii="Times New Roman" w:cs="Times New Roman"/>
                <w:spacing w:val="-5"/>
                <w:sz w:val="24"/>
                <w:szCs w:val="24"/>
              </w:rPr>
            </w:pPr>
            <w:r w:rsidRPr="00C41428">
              <w:rPr>
                <w:rFonts w:ascii="Times New Roman" w:cs="Times New Roman"/>
                <w:spacing w:val="-5"/>
                <w:sz w:val="24"/>
                <w:szCs w:val="24"/>
              </w:rPr>
              <w:t>0..*</w:t>
            </w:r>
          </w:p>
        </w:tc>
        <w:tc>
          <w:tcPr>
            <w:tcW w:w="6048" w:type="dxa"/>
          </w:tcPr>
          <w:p w:rsidR="001164AB" w:rsidRPr="00C41428" w:rsidRDefault="00DB2315">
            <w:pPr>
              <w:spacing w:after="0" w:line="360" w:lineRule="auto"/>
              <w:jc w:val="both"/>
              <w:rPr>
                <w:rFonts w:ascii="Times New Roman" w:cs="Times New Roman"/>
                <w:spacing w:val="-5"/>
                <w:sz w:val="24"/>
                <w:szCs w:val="24"/>
              </w:rPr>
            </w:pPr>
            <w:r w:rsidRPr="00C41428">
              <w:rPr>
                <w:rFonts w:ascii="Times New Roman" w:cs="Times New Roman"/>
                <w:sz w:val="24"/>
                <w:szCs w:val="24"/>
              </w:rPr>
              <w:t>Boleh tidak ada atau 1 atau lebih</w:t>
            </w:r>
          </w:p>
        </w:tc>
      </w:tr>
      <w:tr w:rsidR="001164AB" w:rsidRPr="00C41428">
        <w:tc>
          <w:tcPr>
            <w:tcW w:w="1890" w:type="dxa"/>
            <w:vAlign w:val="center"/>
          </w:tcPr>
          <w:p w:rsidR="001164AB" w:rsidRPr="00C41428" w:rsidRDefault="00DB2315">
            <w:pPr>
              <w:spacing w:after="0" w:line="360" w:lineRule="auto"/>
              <w:jc w:val="center"/>
              <w:rPr>
                <w:rFonts w:ascii="Times New Roman" w:cs="Times New Roman"/>
                <w:spacing w:val="-5"/>
                <w:sz w:val="24"/>
                <w:szCs w:val="24"/>
              </w:rPr>
            </w:pPr>
            <w:r w:rsidRPr="00C41428">
              <w:rPr>
                <w:rFonts w:ascii="Times New Roman" w:cs="Times New Roman"/>
                <w:spacing w:val="-5"/>
                <w:sz w:val="24"/>
                <w:szCs w:val="24"/>
              </w:rPr>
              <w:t>1..*</w:t>
            </w:r>
          </w:p>
        </w:tc>
        <w:tc>
          <w:tcPr>
            <w:tcW w:w="6048" w:type="dxa"/>
          </w:tcPr>
          <w:p w:rsidR="001164AB" w:rsidRPr="00C41428" w:rsidRDefault="00DB2315">
            <w:pPr>
              <w:spacing w:after="0" w:line="360" w:lineRule="auto"/>
              <w:jc w:val="both"/>
              <w:rPr>
                <w:rFonts w:ascii="Times New Roman" w:cs="Times New Roman"/>
                <w:spacing w:val="-5"/>
                <w:sz w:val="24"/>
                <w:szCs w:val="24"/>
              </w:rPr>
            </w:pPr>
            <w:r w:rsidRPr="00C41428">
              <w:rPr>
                <w:rFonts w:ascii="Times New Roman" w:cs="Times New Roman"/>
                <w:sz w:val="24"/>
                <w:szCs w:val="24"/>
              </w:rPr>
              <w:t>1 atau lebih</w:t>
            </w:r>
          </w:p>
        </w:tc>
      </w:tr>
      <w:tr w:rsidR="001164AB" w:rsidRPr="00C41428">
        <w:tc>
          <w:tcPr>
            <w:tcW w:w="1890" w:type="dxa"/>
            <w:vAlign w:val="center"/>
          </w:tcPr>
          <w:p w:rsidR="001164AB" w:rsidRPr="00C41428" w:rsidRDefault="00DB2315">
            <w:pPr>
              <w:spacing w:after="0" w:line="360" w:lineRule="auto"/>
              <w:jc w:val="center"/>
              <w:rPr>
                <w:rFonts w:ascii="Times New Roman" w:cs="Times New Roman"/>
                <w:spacing w:val="-5"/>
                <w:sz w:val="24"/>
                <w:szCs w:val="24"/>
              </w:rPr>
            </w:pPr>
            <w:r w:rsidRPr="00C41428">
              <w:rPr>
                <w:rFonts w:ascii="Times New Roman" w:cs="Times New Roman"/>
                <w:spacing w:val="-5"/>
                <w:sz w:val="24"/>
                <w:szCs w:val="24"/>
              </w:rPr>
              <w:t>0..1</w:t>
            </w:r>
          </w:p>
        </w:tc>
        <w:tc>
          <w:tcPr>
            <w:tcW w:w="6048" w:type="dxa"/>
          </w:tcPr>
          <w:p w:rsidR="001164AB" w:rsidRPr="00C41428" w:rsidRDefault="00DB2315">
            <w:pPr>
              <w:spacing w:after="0" w:line="360" w:lineRule="auto"/>
              <w:jc w:val="both"/>
              <w:rPr>
                <w:rFonts w:ascii="Times New Roman" w:cs="Times New Roman"/>
                <w:spacing w:val="-5"/>
                <w:sz w:val="24"/>
                <w:szCs w:val="24"/>
              </w:rPr>
            </w:pPr>
            <w:r w:rsidRPr="00C41428">
              <w:rPr>
                <w:rFonts w:ascii="Times New Roman" w:cs="Times New Roman"/>
                <w:sz w:val="24"/>
                <w:szCs w:val="24"/>
              </w:rPr>
              <w:t>Boleh tidak ada, maksimal 1</w:t>
            </w:r>
          </w:p>
        </w:tc>
      </w:tr>
      <w:tr w:rsidR="001164AB" w:rsidRPr="00C41428">
        <w:tc>
          <w:tcPr>
            <w:tcW w:w="1890" w:type="dxa"/>
            <w:vAlign w:val="center"/>
          </w:tcPr>
          <w:p w:rsidR="001164AB" w:rsidRPr="00C41428" w:rsidRDefault="00DB2315">
            <w:pPr>
              <w:spacing w:after="0" w:line="360" w:lineRule="auto"/>
              <w:jc w:val="center"/>
              <w:rPr>
                <w:rFonts w:ascii="Times New Roman" w:cs="Times New Roman"/>
                <w:spacing w:val="-5"/>
                <w:sz w:val="24"/>
                <w:szCs w:val="24"/>
              </w:rPr>
            </w:pPr>
            <w:proofErr w:type="gramStart"/>
            <w:r w:rsidRPr="00C41428">
              <w:rPr>
                <w:rFonts w:ascii="Times New Roman" w:cs="Times New Roman"/>
                <w:spacing w:val="-5"/>
                <w:sz w:val="24"/>
                <w:szCs w:val="24"/>
              </w:rPr>
              <w:t>n</w:t>
            </w:r>
            <w:proofErr w:type="gramEnd"/>
            <w:r w:rsidRPr="00C41428">
              <w:rPr>
                <w:rFonts w:ascii="Times New Roman" w:cs="Times New Roman"/>
                <w:spacing w:val="-5"/>
                <w:sz w:val="24"/>
                <w:szCs w:val="24"/>
              </w:rPr>
              <w:t>..n</w:t>
            </w:r>
          </w:p>
        </w:tc>
        <w:tc>
          <w:tcPr>
            <w:tcW w:w="6048" w:type="dxa"/>
          </w:tcPr>
          <w:p w:rsidR="001164AB" w:rsidRPr="00C41428" w:rsidRDefault="00DB2315">
            <w:pPr>
              <w:spacing w:after="0" w:line="360" w:lineRule="auto"/>
              <w:jc w:val="both"/>
              <w:rPr>
                <w:rFonts w:ascii="Times New Roman" w:cs="Times New Roman"/>
                <w:spacing w:val="-5"/>
                <w:sz w:val="24"/>
                <w:szCs w:val="24"/>
              </w:rPr>
            </w:pPr>
            <w:r w:rsidRPr="00C41428">
              <w:rPr>
                <w:rFonts w:ascii="Times New Roman" w:cs="Times New Roman"/>
                <w:sz w:val="24"/>
                <w:szCs w:val="24"/>
              </w:rPr>
              <w:t>Batasan antara. Contoh 2..4 mempunyai arti minimal 2 maksimum 4</w:t>
            </w:r>
          </w:p>
        </w:tc>
      </w:tr>
    </w:tbl>
    <w:p w:rsidR="001164AB" w:rsidRPr="00C41428" w:rsidRDefault="001164AB">
      <w:pPr>
        <w:suppressAutoHyphens/>
        <w:spacing w:after="0" w:line="360" w:lineRule="auto"/>
        <w:rPr>
          <w:rFonts w:ascii="Times New Roman" w:cs="Times New Roman"/>
          <w:spacing w:val="-5"/>
          <w:sz w:val="24"/>
          <w:szCs w:val="24"/>
        </w:rPr>
      </w:pPr>
    </w:p>
    <w:p w:rsidR="001164AB" w:rsidRPr="00C41428" w:rsidRDefault="00DB2315">
      <w:pPr>
        <w:numPr>
          <w:ilvl w:val="6"/>
          <w:numId w:val="19"/>
        </w:numPr>
        <w:suppressAutoHyphens/>
        <w:spacing w:after="0" w:line="360" w:lineRule="auto"/>
        <w:ind w:left="567" w:hanging="567"/>
        <w:rPr>
          <w:rFonts w:ascii="Times New Roman" w:cs="Times New Roman"/>
          <w:spacing w:val="-5"/>
          <w:sz w:val="24"/>
          <w:szCs w:val="24"/>
        </w:rPr>
      </w:pPr>
      <w:r w:rsidRPr="00C41428">
        <w:rPr>
          <w:rFonts w:ascii="Times New Roman" w:cs="Times New Roman"/>
          <w:spacing w:val="-5"/>
          <w:sz w:val="24"/>
          <w:szCs w:val="24"/>
        </w:rPr>
        <w:t>Diagram Urutan (</w:t>
      </w:r>
      <w:r w:rsidRPr="00C41428">
        <w:rPr>
          <w:rFonts w:ascii="Times New Roman" w:cs="Times New Roman"/>
          <w:i/>
          <w:spacing w:val="-5"/>
          <w:sz w:val="24"/>
          <w:szCs w:val="24"/>
        </w:rPr>
        <w:t>Squence Diagram</w:t>
      </w:r>
      <w:r w:rsidRPr="00C41428">
        <w:rPr>
          <w:rFonts w:ascii="Times New Roman" w:cs="Times New Roman"/>
          <w:spacing w:val="-5"/>
          <w:sz w:val="24"/>
          <w:szCs w:val="24"/>
        </w:rPr>
        <w:t>)</w:t>
      </w:r>
    </w:p>
    <w:p w:rsidR="001164AB" w:rsidRPr="00C41428" w:rsidRDefault="00DB2315">
      <w:pPr>
        <w:spacing w:line="360" w:lineRule="auto"/>
        <w:ind w:firstLine="567"/>
        <w:rPr>
          <w:rFonts w:ascii="Times New Roman" w:cs="Times New Roman"/>
          <w:sz w:val="24"/>
          <w:szCs w:val="24"/>
        </w:rPr>
      </w:pPr>
      <w:r w:rsidRPr="00C41428">
        <w:rPr>
          <w:rFonts w:ascii="Times New Roman" w:cs="Times New Roman"/>
          <w:sz w:val="24"/>
          <w:szCs w:val="24"/>
        </w:rPr>
        <w:t xml:space="preserve">Sequence diagram menggambarkan kelakuan objek pada use case dengan mendeskripsikan waktu hidup objek dan pesan yang dikirimkan dan diterima antar objek. Simbol-simbol yang digunakan dalam sequence diagram </w:t>
      </w:r>
      <w:proofErr w:type="gramStart"/>
      <w:r w:rsidRPr="00C41428">
        <w:rPr>
          <w:rFonts w:ascii="Times New Roman" w:cs="Times New Roman"/>
          <w:sz w:val="24"/>
          <w:szCs w:val="24"/>
        </w:rPr>
        <w:t>yaitu :</w:t>
      </w:r>
      <w:proofErr w:type="gramEnd"/>
    </w:p>
    <w:p w:rsidR="001164AB" w:rsidRPr="00C41428" w:rsidRDefault="00DB2315">
      <w:pPr>
        <w:spacing w:after="0" w:line="360" w:lineRule="auto"/>
        <w:jc w:val="both"/>
        <w:rPr>
          <w:rFonts w:ascii="Times New Roman" w:cs="Times New Roman"/>
          <w:i/>
          <w:sz w:val="24"/>
          <w:szCs w:val="24"/>
        </w:rPr>
      </w:pPr>
      <w:r w:rsidRPr="00C41428">
        <w:rPr>
          <w:rFonts w:ascii="Times New Roman" w:cs="Times New Roman"/>
          <w:b/>
          <w:spacing w:val="-5"/>
          <w:sz w:val="24"/>
          <w:szCs w:val="24"/>
        </w:rPr>
        <w:t xml:space="preserve">Tabel </w:t>
      </w:r>
      <w:proofErr w:type="gramStart"/>
      <w:r w:rsidRPr="00C41428">
        <w:rPr>
          <w:rFonts w:ascii="Times New Roman" w:cs="Times New Roman"/>
          <w:b/>
          <w:spacing w:val="-5"/>
          <w:sz w:val="24"/>
          <w:szCs w:val="24"/>
        </w:rPr>
        <w:t>2.</w:t>
      </w:r>
      <w:r w:rsidR="008216C2">
        <w:rPr>
          <w:rFonts w:ascii="Times New Roman" w:cs="Times New Roman"/>
          <w:b/>
          <w:spacing w:val="-5"/>
          <w:sz w:val="24"/>
          <w:szCs w:val="24"/>
          <w:lang w:val="id-ID"/>
        </w:rPr>
        <w:t>4</w:t>
      </w:r>
      <w:r w:rsidRPr="00C41428">
        <w:rPr>
          <w:rFonts w:ascii="Times New Roman" w:cs="Times New Roman"/>
          <w:b/>
          <w:spacing w:val="-5"/>
          <w:sz w:val="24"/>
          <w:szCs w:val="24"/>
        </w:rPr>
        <w:t xml:space="preserve">  </w:t>
      </w:r>
      <w:r w:rsidRPr="00C41428">
        <w:rPr>
          <w:rFonts w:ascii="Times New Roman" w:cs="Times New Roman"/>
          <w:sz w:val="24"/>
          <w:szCs w:val="24"/>
        </w:rPr>
        <w:t>Simbol</w:t>
      </w:r>
      <w:proofErr w:type="gramEnd"/>
      <w:r w:rsidRPr="00C41428">
        <w:rPr>
          <w:rFonts w:ascii="Times New Roman" w:cs="Times New Roman"/>
          <w:sz w:val="24"/>
          <w:szCs w:val="24"/>
        </w:rPr>
        <w:t xml:space="preserve"> </w:t>
      </w:r>
      <w:r w:rsidRPr="00C41428">
        <w:rPr>
          <w:rFonts w:ascii="Times New Roman" w:cs="Times New Roman"/>
          <w:i/>
          <w:sz w:val="24"/>
          <w:szCs w:val="24"/>
        </w:rPr>
        <w:t>Sequence</w:t>
      </w:r>
      <w:r w:rsidRPr="00C41428">
        <w:rPr>
          <w:rFonts w:ascii="Times New Roman" w:cs="Times New Roman"/>
          <w:sz w:val="24"/>
          <w:szCs w:val="24"/>
        </w:rPr>
        <w:t xml:space="preserve"> </w:t>
      </w:r>
      <w:r w:rsidRPr="00C41428">
        <w:rPr>
          <w:rFonts w:ascii="Times New Roman" w:cs="Times New Roman"/>
          <w:i/>
          <w:sz w:val="24"/>
          <w:szCs w:val="24"/>
        </w:rPr>
        <w:t>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43"/>
        <w:gridCol w:w="6095"/>
      </w:tblGrid>
      <w:tr w:rsidR="001164AB" w:rsidRPr="00C41428">
        <w:tc>
          <w:tcPr>
            <w:tcW w:w="1843" w:type="dxa"/>
            <w:vAlign w:val="center"/>
          </w:tcPr>
          <w:p w:rsidR="001164AB" w:rsidRPr="00C41428" w:rsidRDefault="00DB2315">
            <w:pPr>
              <w:spacing w:line="360" w:lineRule="auto"/>
              <w:jc w:val="center"/>
              <w:rPr>
                <w:rFonts w:ascii="Times New Roman" w:cs="Times New Roman"/>
                <w:b/>
                <w:spacing w:val="-5"/>
                <w:sz w:val="24"/>
                <w:szCs w:val="24"/>
              </w:rPr>
            </w:pPr>
            <w:r w:rsidRPr="00C41428">
              <w:rPr>
                <w:rFonts w:ascii="Times New Roman" w:cs="Times New Roman"/>
                <w:b/>
                <w:spacing w:val="-5"/>
                <w:sz w:val="24"/>
                <w:szCs w:val="24"/>
              </w:rPr>
              <w:t>Gambar</w:t>
            </w:r>
          </w:p>
        </w:tc>
        <w:tc>
          <w:tcPr>
            <w:tcW w:w="6095" w:type="dxa"/>
            <w:vAlign w:val="center"/>
          </w:tcPr>
          <w:p w:rsidR="001164AB" w:rsidRPr="00C41428" w:rsidRDefault="00DB2315">
            <w:pPr>
              <w:spacing w:line="360" w:lineRule="auto"/>
              <w:jc w:val="center"/>
              <w:rPr>
                <w:rFonts w:ascii="Times New Roman" w:cs="Times New Roman"/>
                <w:b/>
                <w:spacing w:val="-5"/>
                <w:sz w:val="24"/>
                <w:szCs w:val="24"/>
              </w:rPr>
            </w:pPr>
            <w:r w:rsidRPr="00C41428">
              <w:rPr>
                <w:rFonts w:ascii="Times New Roman" w:cs="Times New Roman"/>
                <w:b/>
                <w:spacing w:val="-5"/>
                <w:sz w:val="24"/>
                <w:szCs w:val="24"/>
              </w:rPr>
              <w:t>Keterangan</w:t>
            </w:r>
          </w:p>
        </w:tc>
      </w:tr>
      <w:tr w:rsidR="001164AB" w:rsidRPr="00C41428">
        <w:tc>
          <w:tcPr>
            <w:tcW w:w="1843" w:type="dxa"/>
            <w:vAlign w:val="center"/>
          </w:tcPr>
          <w:p w:rsidR="001164AB" w:rsidRPr="00C41428" w:rsidRDefault="00DB2315">
            <w:pPr>
              <w:spacing w:after="0" w:line="360" w:lineRule="auto"/>
              <w:jc w:val="center"/>
              <w:rPr>
                <w:rFonts w:ascii="Times New Roman" w:cs="Times New Roman"/>
                <w:spacing w:val="-5"/>
                <w:sz w:val="24"/>
                <w:szCs w:val="24"/>
              </w:rPr>
            </w:pPr>
            <w:r w:rsidRPr="00C41428">
              <w:rPr>
                <w:rFonts w:ascii="Times New Roman" w:cs="Times New Roman"/>
                <w:noProof/>
                <w:spacing w:val="-5"/>
                <w:sz w:val="24"/>
                <w:szCs w:val="24"/>
                <w:lang w:val="id-ID" w:eastAsia="id-ID"/>
              </w:rPr>
              <w:drawing>
                <wp:inline distT="0" distB="0" distL="0" distR="0">
                  <wp:extent cx="666750" cy="630903"/>
                  <wp:effectExtent l="0" t="0" r="0" b="0"/>
                  <wp:docPr id="1032"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12" cstate="print"/>
                          <a:srcRect l="14708" t="9412" r="30589" b="38823"/>
                          <a:stretch/>
                        </pic:blipFill>
                        <pic:spPr>
                          <a:xfrm>
                            <a:off x="0" y="0"/>
                            <a:ext cx="666750" cy="630903"/>
                          </a:xfrm>
                          <a:prstGeom prst="rect">
                            <a:avLst/>
                          </a:prstGeom>
                        </pic:spPr>
                      </pic:pic>
                    </a:graphicData>
                  </a:graphic>
                </wp:inline>
              </w:drawing>
            </w:r>
          </w:p>
        </w:tc>
        <w:tc>
          <w:tcPr>
            <w:tcW w:w="6095" w:type="dxa"/>
            <w:vAlign w:val="center"/>
          </w:tcPr>
          <w:p w:rsidR="001164AB" w:rsidRPr="00C41428" w:rsidRDefault="00DB2315">
            <w:pPr>
              <w:spacing w:after="0" w:line="360" w:lineRule="auto"/>
              <w:jc w:val="both"/>
              <w:rPr>
                <w:rFonts w:ascii="Times New Roman" w:cs="Times New Roman"/>
                <w:spacing w:val="-5"/>
                <w:sz w:val="24"/>
                <w:szCs w:val="24"/>
              </w:rPr>
            </w:pPr>
            <w:r w:rsidRPr="00C41428">
              <w:rPr>
                <w:rFonts w:ascii="Times New Roman" w:cs="Times New Roman"/>
                <w:sz w:val="24"/>
                <w:szCs w:val="24"/>
              </w:rPr>
              <w:t>EntityClass, merupakan bagian dari sistem yang berisi kumpulan kelas berupa entitas-entitas yang membentuk gambaran awal sistem dan menjadi landasan untuk menyusun basis data</w:t>
            </w:r>
          </w:p>
        </w:tc>
      </w:tr>
      <w:tr w:rsidR="001164AB" w:rsidRPr="00C41428">
        <w:tc>
          <w:tcPr>
            <w:tcW w:w="1843" w:type="dxa"/>
            <w:vAlign w:val="center"/>
          </w:tcPr>
          <w:p w:rsidR="001164AB" w:rsidRPr="00C41428" w:rsidRDefault="00DB2315">
            <w:pPr>
              <w:spacing w:after="0" w:line="360" w:lineRule="auto"/>
              <w:jc w:val="center"/>
              <w:rPr>
                <w:rFonts w:ascii="Times New Roman" w:cs="Times New Roman"/>
                <w:spacing w:val="-5"/>
                <w:sz w:val="24"/>
                <w:szCs w:val="24"/>
              </w:rPr>
            </w:pPr>
            <w:r w:rsidRPr="00C41428">
              <w:rPr>
                <w:rFonts w:ascii="Times New Roman" w:cs="Times New Roman"/>
                <w:noProof/>
                <w:spacing w:val="-5"/>
                <w:sz w:val="24"/>
                <w:szCs w:val="24"/>
                <w:lang w:val="id-ID" w:eastAsia="id-ID"/>
              </w:rPr>
              <w:drawing>
                <wp:inline distT="0" distB="0" distL="0" distR="0">
                  <wp:extent cx="819150" cy="609600"/>
                  <wp:effectExtent l="19050" t="0" r="0" b="0"/>
                  <wp:docPr id="1033"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5"/>
                          <pic:cNvPicPr/>
                        </pic:nvPicPr>
                        <pic:blipFill>
                          <a:blip r:embed="rId13" cstate="print"/>
                          <a:srcRect t="61925" b="3348"/>
                          <a:stretch/>
                        </pic:blipFill>
                        <pic:spPr>
                          <a:xfrm>
                            <a:off x="0" y="0"/>
                            <a:ext cx="819150" cy="609600"/>
                          </a:xfrm>
                          <a:prstGeom prst="rect">
                            <a:avLst/>
                          </a:prstGeom>
                          <a:ln>
                            <a:noFill/>
                          </a:ln>
                        </pic:spPr>
                      </pic:pic>
                    </a:graphicData>
                  </a:graphic>
                </wp:inline>
              </w:drawing>
            </w:r>
          </w:p>
        </w:tc>
        <w:tc>
          <w:tcPr>
            <w:tcW w:w="6095" w:type="dxa"/>
            <w:vAlign w:val="center"/>
          </w:tcPr>
          <w:p w:rsidR="001164AB" w:rsidRPr="00C41428" w:rsidRDefault="00DB2315" w:rsidP="000A4319">
            <w:pPr>
              <w:spacing w:after="0" w:line="360" w:lineRule="auto"/>
              <w:jc w:val="both"/>
              <w:rPr>
                <w:rFonts w:ascii="Times New Roman" w:cs="Times New Roman"/>
                <w:spacing w:val="-5"/>
                <w:sz w:val="24"/>
                <w:szCs w:val="24"/>
              </w:rPr>
            </w:pPr>
            <w:r w:rsidRPr="00C41428">
              <w:rPr>
                <w:rFonts w:ascii="Times New Roman" w:cs="Times New Roman"/>
                <w:sz w:val="24"/>
                <w:szCs w:val="24"/>
              </w:rPr>
              <w:t xml:space="preserve">Boundary Class, berisi kumpulan kelas yang menjadi interface atau interaksi antara satu atau lebih aktor dengan </w:t>
            </w:r>
            <w:r w:rsidR="008216C2" w:rsidRPr="00C41428">
              <w:rPr>
                <w:rFonts w:ascii="Times New Roman" w:cs="Times New Roman"/>
                <w:sz w:val="24"/>
                <w:szCs w:val="24"/>
              </w:rPr>
              <w:t>sistem, seperti tampilan formentry dan form cetak.</w:t>
            </w:r>
          </w:p>
        </w:tc>
      </w:tr>
      <w:tr w:rsidR="008216C2" w:rsidRPr="00C41428">
        <w:tc>
          <w:tcPr>
            <w:tcW w:w="1843" w:type="dxa"/>
            <w:vAlign w:val="center"/>
          </w:tcPr>
          <w:p w:rsidR="008216C2" w:rsidRPr="00C41428" w:rsidRDefault="008216C2" w:rsidP="005932AB">
            <w:pPr>
              <w:spacing w:after="0" w:line="360" w:lineRule="auto"/>
              <w:jc w:val="center"/>
              <w:rPr>
                <w:rFonts w:ascii="Times New Roman" w:cs="Times New Roman"/>
                <w:spacing w:val="-5"/>
                <w:sz w:val="24"/>
                <w:szCs w:val="24"/>
              </w:rPr>
            </w:pPr>
            <w:r w:rsidRPr="00C41428">
              <w:rPr>
                <w:rFonts w:ascii="Times New Roman" w:cs="Times New Roman"/>
                <w:noProof/>
                <w:spacing w:val="-5"/>
                <w:sz w:val="24"/>
                <w:szCs w:val="24"/>
                <w:lang w:val="id-ID" w:eastAsia="id-ID"/>
              </w:rPr>
              <w:lastRenderedPageBreak/>
              <w:drawing>
                <wp:inline distT="0" distB="0" distL="0" distR="0">
                  <wp:extent cx="828675" cy="628650"/>
                  <wp:effectExtent l="19050" t="0" r="9525" b="0"/>
                  <wp:docPr id="5"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6"/>
                          <pic:cNvPicPr/>
                        </pic:nvPicPr>
                        <pic:blipFill>
                          <a:blip r:embed="rId14" cstate="print"/>
                          <a:srcRect b="84398"/>
                          <a:stretch/>
                        </pic:blipFill>
                        <pic:spPr>
                          <a:xfrm>
                            <a:off x="0" y="0"/>
                            <a:ext cx="828675" cy="628650"/>
                          </a:xfrm>
                          <a:prstGeom prst="rect">
                            <a:avLst/>
                          </a:prstGeom>
                          <a:ln>
                            <a:noFill/>
                          </a:ln>
                        </pic:spPr>
                      </pic:pic>
                    </a:graphicData>
                  </a:graphic>
                </wp:inline>
              </w:drawing>
            </w:r>
          </w:p>
        </w:tc>
        <w:tc>
          <w:tcPr>
            <w:tcW w:w="6095" w:type="dxa"/>
            <w:vAlign w:val="center"/>
          </w:tcPr>
          <w:p w:rsidR="008216C2" w:rsidRPr="00C41428" w:rsidRDefault="008216C2" w:rsidP="005932AB">
            <w:pPr>
              <w:spacing w:after="0" w:line="360" w:lineRule="auto"/>
              <w:jc w:val="both"/>
              <w:rPr>
                <w:rFonts w:ascii="Times New Roman" w:cs="Times New Roman"/>
                <w:spacing w:val="-5"/>
                <w:sz w:val="24"/>
                <w:szCs w:val="24"/>
              </w:rPr>
            </w:pPr>
            <w:r w:rsidRPr="00C41428">
              <w:rPr>
                <w:rFonts w:ascii="Times New Roman" w:cs="Times New Roman"/>
                <w:sz w:val="24"/>
                <w:szCs w:val="24"/>
              </w:rPr>
              <w:t xml:space="preserve">Control class, suatu objek yang berisi logika aplikasi yang tidak memiliki tanggung jawab kepada entitas, </w:t>
            </w:r>
            <w:proofErr w:type="gramStart"/>
            <w:r w:rsidRPr="00C41428">
              <w:rPr>
                <w:rFonts w:ascii="Times New Roman" w:cs="Times New Roman"/>
                <w:sz w:val="24"/>
                <w:szCs w:val="24"/>
              </w:rPr>
              <w:t>contohnya</w:t>
            </w:r>
            <w:proofErr w:type="gramEnd"/>
            <w:r w:rsidRPr="00C41428">
              <w:rPr>
                <w:rFonts w:ascii="Times New Roman" w:cs="Times New Roman"/>
                <w:sz w:val="24"/>
                <w:szCs w:val="24"/>
              </w:rPr>
              <w:t xml:space="preserve"> adalah kalkulasi dan aturan bisnis yang melibatkan berbagai objek.</w:t>
            </w:r>
          </w:p>
        </w:tc>
      </w:tr>
      <w:tr w:rsidR="008216C2" w:rsidRPr="00C41428">
        <w:tc>
          <w:tcPr>
            <w:tcW w:w="1843" w:type="dxa"/>
            <w:vAlign w:val="center"/>
          </w:tcPr>
          <w:p w:rsidR="008216C2" w:rsidRPr="00C41428" w:rsidRDefault="008216C2" w:rsidP="005932AB">
            <w:pPr>
              <w:spacing w:after="0" w:line="360" w:lineRule="auto"/>
              <w:rPr>
                <w:rFonts w:ascii="Times New Roman" w:cs="Times New Roman"/>
                <w:spacing w:val="-5"/>
                <w:sz w:val="24"/>
                <w:szCs w:val="24"/>
              </w:rPr>
            </w:pPr>
            <w:r w:rsidRPr="00C41428">
              <w:rPr>
                <w:rFonts w:ascii="Times New Roman" w:cs="Times New Roman"/>
                <w:noProof/>
                <w:spacing w:val="-5"/>
                <w:sz w:val="24"/>
                <w:szCs w:val="24"/>
                <w:lang w:val="id-ID" w:eastAsia="id-ID"/>
              </w:rPr>
              <w:drawing>
                <wp:inline distT="0" distB="0" distL="0" distR="0">
                  <wp:extent cx="828675" cy="276225"/>
                  <wp:effectExtent l="19050" t="0" r="9525" b="0"/>
                  <wp:docPr id="6"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7"/>
                          <pic:cNvPicPr/>
                        </pic:nvPicPr>
                        <pic:blipFill>
                          <a:blip r:embed="rId14" cstate="print"/>
                          <a:srcRect t="26004" b="67140"/>
                          <a:stretch/>
                        </pic:blipFill>
                        <pic:spPr>
                          <a:xfrm>
                            <a:off x="0" y="0"/>
                            <a:ext cx="828675" cy="276225"/>
                          </a:xfrm>
                          <a:prstGeom prst="rect">
                            <a:avLst/>
                          </a:prstGeom>
                          <a:ln>
                            <a:noFill/>
                          </a:ln>
                        </pic:spPr>
                      </pic:pic>
                    </a:graphicData>
                  </a:graphic>
                </wp:inline>
              </w:drawing>
            </w:r>
          </w:p>
        </w:tc>
        <w:tc>
          <w:tcPr>
            <w:tcW w:w="6095" w:type="dxa"/>
            <w:vAlign w:val="center"/>
          </w:tcPr>
          <w:p w:rsidR="008216C2" w:rsidRPr="00C41428" w:rsidRDefault="008216C2" w:rsidP="005932AB">
            <w:pPr>
              <w:spacing w:after="0" w:line="360" w:lineRule="auto"/>
              <w:jc w:val="both"/>
              <w:rPr>
                <w:rFonts w:ascii="Times New Roman" w:cs="Times New Roman"/>
                <w:spacing w:val="-5"/>
                <w:sz w:val="24"/>
                <w:szCs w:val="24"/>
              </w:rPr>
            </w:pPr>
            <w:r w:rsidRPr="00C41428">
              <w:rPr>
                <w:rFonts w:ascii="Times New Roman" w:cs="Times New Roman"/>
                <w:sz w:val="24"/>
                <w:szCs w:val="24"/>
              </w:rPr>
              <w:t>Message, simbol mengirim pesan antar class</w:t>
            </w:r>
          </w:p>
        </w:tc>
      </w:tr>
      <w:tr w:rsidR="008216C2" w:rsidRPr="00C41428">
        <w:tc>
          <w:tcPr>
            <w:tcW w:w="1843" w:type="dxa"/>
            <w:vAlign w:val="center"/>
          </w:tcPr>
          <w:p w:rsidR="008216C2" w:rsidRPr="00C41428" w:rsidRDefault="008216C2" w:rsidP="005932AB">
            <w:pPr>
              <w:spacing w:after="0" w:line="360" w:lineRule="auto"/>
              <w:jc w:val="center"/>
              <w:rPr>
                <w:rFonts w:ascii="Times New Roman" w:cs="Times New Roman"/>
                <w:spacing w:val="-5"/>
                <w:sz w:val="24"/>
                <w:szCs w:val="24"/>
              </w:rPr>
            </w:pPr>
            <w:r w:rsidRPr="00C41428">
              <w:rPr>
                <w:rFonts w:ascii="Times New Roman" w:cs="Times New Roman"/>
                <w:noProof/>
                <w:spacing w:val="-5"/>
                <w:sz w:val="24"/>
                <w:szCs w:val="24"/>
                <w:lang w:val="id-ID" w:eastAsia="id-ID"/>
              </w:rPr>
              <w:drawing>
                <wp:inline distT="0" distB="0" distL="0" distR="0">
                  <wp:extent cx="314325" cy="714375"/>
                  <wp:effectExtent l="19050" t="0" r="9525" b="0"/>
                  <wp:docPr id="21"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9"/>
                          <pic:cNvPicPr/>
                        </pic:nvPicPr>
                        <pic:blipFill>
                          <a:blip r:embed="rId14" cstate="print"/>
                          <a:srcRect t="65248" r="62070" b="17021"/>
                          <a:stretch/>
                        </pic:blipFill>
                        <pic:spPr>
                          <a:xfrm>
                            <a:off x="0" y="0"/>
                            <a:ext cx="314325" cy="714375"/>
                          </a:xfrm>
                          <a:prstGeom prst="rect">
                            <a:avLst/>
                          </a:prstGeom>
                          <a:ln>
                            <a:noFill/>
                          </a:ln>
                        </pic:spPr>
                      </pic:pic>
                    </a:graphicData>
                  </a:graphic>
                </wp:inline>
              </w:drawing>
            </w:r>
          </w:p>
        </w:tc>
        <w:tc>
          <w:tcPr>
            <w:tcW w:w="6095" w:type="dxa"/>
            <w:vAlign w:val="center"/>
          </w:tcPr>
          <w:p w:rsidR="008216C2" w:rsidRPr="00C41428" w:rsidRDefault="008216C2" w:rsidP="005932AB">
            <w:pPr>
              <w:spacing w:after="0" w:line="360" w:lineRule="auto"/>
              <w:jc w:val="both"/>
              <w:rPr>
                <w:rFonts w:ascii="Times New Roman" w:cs="Times New Roman"/>
                <w:spacing w:val="-5"/>
                <w:sz w:val="24"/>
                <w:szCs w:val="24"/>
              </w:rPr>
            </w:pPr>
            <w:r w:rsidRPr="00C41428">
              <w:rPr>
                <w:rFonts w:ascii="Times New Roman" w:cs="Times New Roman"/>
                <w:sz w:val="24"/>
                <w:szCs w:val="24"/>
              </w:rPr>
              <w:t>Activation, activation mewakili sebuah eksekusi operasi dari objek, panjang kotak ini berbanding lurus dengan durasi aktivitas sebuah operasi</w:t>
            </w:r>
          </w:p>
        </w:tc>
      </w:tr>
      <w:tr w:rsidR="008216C2" w:rsidRPr="00C41428">
        <w:tc>
          <w:tcPr>
            <w:tcW w:w="1843" w:type="dxa"/>
            <w:vAlign w:val="center"/>
          </w:tcPr>
          <w:p w:rsidR="008216C2" w:rsidRPr="00C41428" w:rsidRDefault="008216C2" w:rsidP="005932AB">
            <w:pPr>
              <w:spacing w:after="0" w:line="360" w:lineRule="auto"/>
              <w:jc w:val="center"/>
              <w:rPr>
                <w:rFonts w:ascii="Times New Roman" w:cs="Times New Roman"/>
                <w:spacing w:val="-5"/>
                <w:sz w:val="24"/>
                <w:szCs w:val="24"/>
              </w:rPr>
            </w:pPr>
            <w:r w:rsidRPr="00C41428">
              <w:rPr>
                <w:rFonts w:ascii="Times New Roman" w:cs="Times New Roman"/>
                <w:noProof/>
                <w:spacing w:val="-5"/>
                <w:sz w:val="24"/>
                <w:szCs w:val="24"/>
                <w:lang w:val="id-ID" w:eastAsia="id-ID"/>
              </w:rPr>
              <w:drawing>
                <wp:inline distT="0" distB="0" distL="0" distR="0">
                  <wp:extent cx="514350" cy="552450"/>
                  <wp:effectExtent l="19050" t="0" r="0" b="0"/>
                  <wp:docPr id="22"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20"/>
                          <pic:cNvPicPr/>
                        </pic:nvPicPr>
                        <pic:blipFill>
                          <a:blip r:embed="rId14" cstate="print"/>
                          <a:srcRect t="86288" r="37930"/>
                          <a:stretch/>
                        </pic:blipFill>
                        <pic:spPr>
                          <a:xfrm>
                            <a:off x="0" y="0"/>
                            <a:ext cx="514350" cy="552450"/>
                          </a:xfrm>
                          <a:prstGeom prst="rect">
                            <a:avLst/>
                          </a:prstGeom>
                          <a:ln>
                            <a:noFill/>
                          </a:ln>
                        </pic:spPr>
                      </pic:pic>
                    </a:graphicData>
                  </a:graphic>
                </wp:inline>
              </w:drawing>
            </w:r>
          </w:p>
        </w:tc>
        <w:tc>
          <w:tcPr>
            <w:tcW w:w="6095" w:type="dxa"/>
            <w:vAlign w:val="center"/>
          </w:tcPr>
          <w:p w:rsidR="008216C2" w:rsidRPr="00C41428" w:rsidRDefault="008216C2" w:rsidP="005932AB">
            <w:pPr>
              <w:spacing w:after="0" w:line="360" w:lineRule="auto"/>
              <w:jc w:val="both"/>
              <w:rPr>
                <w:rFonts w:ascii="Times New Roman" w:cs="Times New Roman"/>
                <w:spacing w:val="-5"/>
                <w:sz w:val="24"/>
                <w:szCs w:val="24"/>
              </w:rPr>
            </w:pPr>
            <w:r w:rsidRPr="00C41428">
              <w:rPr>
                <w:rFonts w:ascii="Times New Roman" w:cs="Times New Roman"/>
                <w:sz w:val="24"/>
                <w:szCs w:val="24"/>
              </w:rPr>
              <w:t>Lifeline, garis titik-titik yang terhubung dengan objek, sepanjang lifeline terdapat activation</w:t>
            </w:r>
          </w:p>
        </w:tc>
      </w:tr>
    </w:tbl>
    <w:p w:rsidR="001164AB" w:rsidRPr="00C41428" w:rsidRDefault="001164AB">
      <w:pPr>
        <w:spacing w:after="0" w:line="360" w:lineRule="auto"/>
        <w:ind w:left="450" w:firstLine="270"/>
        <w:jc w:val="both"/>
        <w:rPr>
          <w:rFonts w:ascii="Times New Roman" w:cs="Times New Roman"/>
          <w:spacing w:val="-5"/>
          <w:sz w:val="24"/>
          <w:szCs w:val="24"/>
        </w:rPr>
      </w:pPr>
    </w:p>
    <w:p w:rsidR="001164AB" w:rsidRPr="007D6B4E" w:rsidRDefault="00DB2315" w:rsidP="007D6B4E">
      <w:pPr>
        <w:pStyle w:val="ListParagraph"/>
        <w:numPr>
          <w:ilvl w:val="1"/>
          <w:numId w:val="1"/>
        </w:numPr>
        <w:suppressAutoHyphens/>
        <w:spacing w:after="0" w:line="360" w:lineRule="auto"/>
        <w:ind w:left="567" w:hanging="567"/>
        <w:jc w:val="both"/>
        <w:rPr>
          <w:rFonts w:ascii="Times New Roman" w:cs="Times New Roman"/>
          <w:i/>
          <w:iCs/>
          <w:sz w:val="24"/>
          <w:szCs w:val="24"/>
        </w:rPr>
      </w:pPr>
      <w:bookmarkStart w:id="0" w:name="_GoBack"/>
      <w:r w:rsidRPr="007D6B4E">
        <w:rPr>
          <w:rFonts w:ascii="Times New Roman" w:cs="Times New Roman"/>
          <w:b/>
          <w:iCs/>
          <w:sz w:val="24"/>
          <w:szCs w:val="24"/>
        </w:rPr>
        <w:t xml:space="preserve">Entity </w:t>
      </w:r>
      <w:r w:rsidRPr="007D6B4E">
        <w:rPr>
          <w:rFonts w:ascii="Times New Roman" w:cs="Times New Roman"/>
          <w:b/>
          <w:iCs/>
          <w:sz w:val="24"/>
          <w:szCs w:val="24"/>
          <w:lang w:val="id-ID"/>
        </w:rPr>
        <w:t>R</w:t>
      </w:r>
      <w:r w:rsidRPr="007D6B4E">
        <w:rPr>
          <w:rFonts w:ascii="Times New Roman" w:cs="Times New Roman"/>
          <w:b/>
          <w:iCs/>
          <w:sz w:val="24"/>
          <w:szCs w:val="24"/>
        </w:rPr>
        <w:t xml:space="preserve">elational </w:t>
      </w:r>
      <w:r w:rsidRPr="007D6B4E">
        <w:rPr>
          <w:rFonts w:ascii="Times New Roman" w:cs="Times New Roman"/>
          <w:b/>
          <w:iCs/>
          <w:sz w:val="24"/>
          <w:szCs w:val="24"/>
          <w:lang w:val="id-ID"/>
        </w:rPr>
        <w:t>D</w:t>
      </w:r>
      <w:r w:rsidRPr="007D6B4E">
        <w:rPr>
          <w:rFonts w:ascii="Times New Roman" w:cs="Times New Roman"/>
          <w:b/>
          <w:iCs/>
          <w:sz w:val="24"/>
          <w:szCs w:val="24"/>
        </w:rPr>
        <w:t>iagram (ERD)</w:t>
      </w:r>
    </w:p>
    <w:p w:rsidR="001164AB" w:rsidRPr="00C41428" w:rsidRDefault="00DB2315">
      <w:pPr>
        <w:pStyle w:val="Default"/>
        <w:spacing w:line="360" w:lineRule="auto"/>
        <w:ind w:firstLine="567"/>
        <w:jc w:val="both"/>
      </w:pPr>
      <w:proofErr w:type="gramStart"/>
      <w:r w:rsidRPr="00C41428">
        <w:t>ERD (Fridayanthie, dkk, 2016) adalah model teknik pendekatan yang menyatakan atau menggambarkan hubungan suatu model.</w:t>
      </w:r>
      <w:proofErr w:type="gramEnd"/>
      <w:r w:rsidRPr="00C41428">
        <w:t xml:space="preserve"> </w:t>
      </w:r>
      <w:proofErr w:type="gramStart"/>
      <w:r w:rsidRPr="00C41428">
        <w:t>Didalam hubungan ini tersebut dinyatakan yang utama dari ERD adalah menunjukan objek data (Entity) dan hubungan (Relationship), yang ada pada Entity berikutnya.</w:t>
      </w:r>
      <w:proofErr w:type="gramEnd"/>
      <w:r w:rsidRPr="00C41428">
        <w:t xml:space="preserve"> Menurut Simarmata (2010:67), “Entity RelationShip Diagram (ERD) adalah alat pemodelan data utama dan akan mambantu mengorganisasi data dalam suatu proyek ke dalam entitas-entitas dan menentukan hubungan antar entitas”.</w:t>
      </w:r>
    </w:p>
    <w:p w:rsidR="001164AB" w:rsidRPr="00C41428" w:rsidRDefault="00DB2315">
      <w:pPr>
        <w:pStyle w:val="Default"/>
        <w:spacing w:line="360" w:lineRule="auto"/>
        <w:ind w:firstLine="567"/>
        <w:jc w:val="both"/>
      </w:pPr>
      <w:r w:rsidRPr="00C41428">
        <w:t xml:space="preserve">Proses memungkinkan analis menghasilkan struktur basis data dapat disimpan dan diambil secara efisien. Simbol-simbol dalam ERD (Entity Relationship Diagram) adalah sebagai berikut: </w:t>
      </w:r>
    </w:p>
    <w:p w:rsidR="001164AB" w:rsidRPr="00C41428" w:rsidRDefault="00DB2315">
      <w:pPr>
        <w:pStyle w:val="Default"/>
        <w:spacing w:line="360" w:lineRule="auto"/>
        <w:ind w:left="450" w:hanging="426"/>
        <w:jc w:val="both"/>
      </w:pPr>
      <w:r w:rsidRPr="00C41428">
        <w:t>a. Entitas</w:t>
      </w:r>
      <w:r w:rsidRPr="00C41428">
        <w:tab/>
        <w:t>: suatu yang nyata atau abstrak yang mempunyai karakteristik</w:t>
      </w:r>
    </w:p>
    <w:p w:rsidR="001164AB" w:rsidRPr="00C41428" w:rsidRDefault="00DB2315">
      <w:pPr>
        <w:pStyle w:val="Default"/>
        <w:spacing w:line="360" w:lineRule="auto"/>
        <w:ind w:left="900" w:firstLine="540"/>
        <w:jc w:val="both"/>
      </w:pPr>
      <w:r w:rsidRPr="00C41428">
        <w:t xml:space="preserve">  </w:t>
      </w:r>
      <w:proofErr w:type="gramStart"/>
      <w:r w:rsidRPr="00C41428">
        <w:t>dimana</w:t>
      </w:r>
      <w:proofErr w:type="gramEnd"/>
      <w:r w:rsidRPr="00C41428">
        <w:t xml:space="preserve">. </w:t>
      </w:r>
      <w:proofErr w:type="gramStart"/>
      <w:r w:rsidRPr="00C41428">
        <w:t>kita</w:t>
      </w:r>
      <w:proofErr w:type="gramEnd"/>
      <w:r w:rsidRPr="00C41428">
        <w:t xml:space="preserve"> akan menyimpan data. </w:t>
      </w:r>
    </w:p>
    <w:p w:rsidR="001164AB" w:rsidRPr="00C41428" w:rsidRDefault="00DB2315">
      <w:pPr>
        <w:pStyle w:val="Default"/>
        <w:spacing w:line="360" w:lineRule="auto"/>
        <w:ind w:left="426" w:hanging="426"/>
        <w:jc w:val="both"/>
      </w:pPr>
      <w:r w:rsidRPr="00C41428">
        <w:t>b. Atribut</w:t>
      </w:r>
      <w:r w:rsidRPr="00C41428">
        <w:tab/>
        <w:t>: ciri umum semua atau sebagian besar instansi pada entitas</w:t>
      </w:r>
    </w:p>
    <w:p w:rsidR="001164AB" w:rsidRPr="00C41428" w:rsidRDefault="00DB2315">
      <w:pPr>
        <w:pStyle w:val="Default"/>
        <w:spacing w:line="360" w:lineRule="auto"/>
        <w:ind w:left="1866" w:hanging="426"/>
        <w:jc w:val="both"/>
      </w:pPr>
      <w:r w:rsidRPr="00C41428">
        <w:t xml:space="preserve">  </w:t>
      </w:r>
      <w:proofErr w:type="gramStart"/>
      <w:r w:rsidRPr="00C41428">
        <w:t>tertentu</w:t>
      </w:r>
      <w:proofErr w:type="gramEnd"/>
      <w:r w:rsidRPr="00C41428">
        <w:t xml:space="preserve">. </w:t>
      </w:r>
    </w:p>
    <w:p w:rsidR="001164AB" w:rsidRPr="00C41428" w:rsidRDefault="00DB2315">
      <w:pPr>
        <w:pStyle w:val="Default"/>
        <w:spacing w:line="360" w:lineRule="auto"/>
        <w:ind w:left="426" w:hanging="426"/>
        <w:jc w:val="both"/>
      </w:pPr>
      <w:r w:rsidRPr="00C41428">
        <w:t>c. Relasi</w:t>
      </w:r>
      <w:r w:rsidRPr="00C41428">
        <w:tab/>
        <w:t xml:space="preserve">: hubungan alamiah yang terjadi antara satu atau lebih entitas. </w:t>
      </w:r>
    </w:p>
    <w:p w:rsidR="001164AB" w:rsidRPr="00C41428" w:rsidRDefault="00DB2315">
      <w:pPr>
        <w:pStyle w:val="Default"/>
        <w:spacing w:line="360" w:lineRule="auto"/>
        <w:ind w:left="426" w:hanging="426"/>
        <w:jc w:val="both"/>
      </w:pPr>
      <w:r w:rsidRPr="00C41428">
        <w:t>d. Link</w:t>
      </w:r>
      <w:r w:rsidRPr="00C41428">
        <w:tab/>
      </w:r>
      <w:r w:rsidRPr="00C41428">
        <w:tab/>
        <w:t>: garis penghubung atribut dengan kumpulan entitas dan kumpulan</w:t>
      </w:r>
    </w:p>
    <w:p w:rsidR="001164AB" w:rsidRPr="00C41428" w:rsidRDefault="00DB2315">
      <w:pPr>
        <w:pStyle w:val="Default"/>
        <w:spacing w:line="360" w:lineRule="auto"/>
        <w:ind w:left="1506"/>
        <w:jc w:val="both"/>
        <w:rPr>
          <w:lang w:val="id-ID"/>
        </w:rPr>
      </w:pPr>
      <w:r w:rsidRPr="00C41428">
        <w:t xml:space="preserve"> </w:t>
      </w:r>
      <w:proofErr w:type="gramStart"/>
      <w:r w:rsidRPr="00C41428">
        <w:t>entitas</w:t>
      </w:r>
      <w:proofErr w:type="gramEnd"/>
      <w:r w:rsidRPr="00C41428">
        <w:t xml:space="preserve"> dengan relasi.</w:t>
      </w:r>
    </w:p>
    <w:p w:rsidR="001164AB" w:rsidRPr="00C41428" w:rsidRDefault="001164AB">
      <w:pPr>
        <w:pStyle w:val="Default"/>
        <w:spacing w:line="360" w:lineRule="auto"/>
        <w:ind w:left="1506"/>
        <w:jc w:val="both"/>
        <w:rPr>
          <w:lang w:val="id-ID"/>
        </w:rPr>
      </w:pPr>
    </w:p>
    <w:p w:rsidR="001164AB" w:rsidRPr="00C41428" w:rsidRDefault="00DB2315" w:rsidP="007D6B4E">
      <w:pPr>
        <w:pStyle w:val="ListParagraph"/>
        <w:numPr>
          <w:ilvl w:val="2"/>
          <w:numId w:val="1"/>
        </w:numPr>
        <w:suppressAutoHyphens/>
        <w:spacing w:after="0" w:line="360" w:lineRule="auto"/>
        <w:jc w:val="both"/>
        <w:rPr>
          <w:rFonts w:ascii="Times New Roman" w:cs="Times New Roman"/>
          <w:b/>
          <w:sz w:val="24"/>
          <w:szCs w:val="24"/>
        </w:rPr>
      </w:pPr>
      <w:r w:rsidRPr="00C41428">
        <w:rPr>
          <w:rFonts w:ascii="Times New Roman" w:cs="Times New Roman"/>
          <w:b/>
          <w:sz w:val="24"/>
          <w:szCs w:val="24"/>
        </w:rPr>
        <w:lastRenderedPageBreak/>
        <w:t>Kardinalitas Relasi</w:t>
      </w:r>
    </w:p>
    <w:p w:rsidR="001164AB" w:rsidRPr="00C41428" w:rsidRDefault="00DB2315">
      <w:pPr>
        <w:numPr>
          <w:ilvl w:val="7"/>
          <w:numId w:val="19"/>
        </w:numPr>
        <w:tabs>
          <w:tab w:val="left" w:pos="709"/>
        </w:tabs>
        <w:suppressAutoHyphens/>
        <w:spacing w:after="0" w:line="360" w:lineRule="auto"/>
        <w:ind w:left="284" w:hanging="284"/>
        <w:jc w:val="both"/>
        <w:rPr>
          <w:rFonts w:ascii="Times New Roman" w:cs="Times New Roman"/>
          <w:b/>
          <w:sz w:val="24"/>
          <w:szCs w:val="24"/>
        </w:rPr>
      </w:pPr>
      <w:r w:rsidRPr="00C41428">
        <w:rPr>
          <w:rFonts w:ascii="Times New Roman" w:cs="Times New Roman"/>
          <w:sz w:val="24"/>
          <w:szCs w:val="24"/>
        </w:rPr>
        <w:t>Satu ke satu (One to One) Setiap elemen dari Entitas A berhubungan paling banyak dengan elemen pada Entitas B. Demikian juga sebaliknya setiap elemen B berhubungan paling banyak satu elemen pada Entitas A.</w:t>
      </w:r>
    </w:p>
    <w:p w:rsidR="001164AB" w:rsidRPr="00C41428" w:rsidRDefault="00DB2315">
      <w:pPr>
        <w:numPr>
          <w:ilvl w:val="7"/>
          <w:numId w:val="19"/>
        </w:numPr>
        <w:tabs>
          <w:tab w:val="left" w:pos="709"/>
        </w:tabs>
        <w:suppressAutoHyphens/>
        <w:spacing w:after="0" w:line="360" w:lineRule="auto"/>
        <w:ind w:left="284" w:hanging="284"/>
        <w:jc w:val="both"/>
        <w:rPr>
          <w:rFonts w:ascii="Times New Roman" w:cs="Times New Roman"/>
          <w:b/>
          <w:sz w:val="24"/>
          <w:szCs w:val="24"/>
        </w:rPr>
      </w:pPr>
      <w:r w:rsidRPr="00C41428">
        <w:rPr>
          <w:rFonts w:ascii="Times New Roman" w:cs="Times New Roman"/>
          <w:sz w:val="24"/>
          <w:szCs w:val="24"/>
        </w:rPr>
        <w:t>Satu ke banyak (One to Many) Setiap elemen dari Entitas A berhubungan dengan maksimal banyak elemen pada Entitas B. Dan sebaliknya setiap elemen dari Entitas B berhubungan dengan paling banyak satu elemen di Entitas A</w:t>
      </w:r>
      <w:r w:rsidRPr="00C41428">
        <w:rPr>
          <w:rFonts w:ascii="Times New Roman" w:cs="Times New Roman"/>
          <w:b/>
          <w:sz w:val="24"/>
          <w:szCs w:val="24"/>
        </w:rPr>
        <w:t>.</w:t>
      </w:r>
    </w:p>
    <w:p w:rsidR="001164AB" w:rsidRPr="00C41428" w:rsidRDefault="00DB2315">
      <w:pPr>
        <w:numPr>
          <w:ilvl w:val="7"/>
          <w:numId w:val="19"/>
        </w:numPr>
        <w:tabs>
          <w:tab w:val="left" w:pos="709"/>
        </w:tabs>
        <w:suppressAutoHyphens/>
        <w:spacing w:after="0" w:line="360" w:lineRule="auto"/>
        <w:ind w:left="284" w:hanging="284"/>
        <w:jc w:val="both"/>
        <w:rPr>
          <w:rFonts w:ascii="Times New Roman" w:cs="Times New Roman"/>
          <w:b/>
          <w:sz w:val="24"/>
          <w:szCs w:val="24"/>
        </w:rPr>
      </w:pPr>
      <w:r w:rsidRPr="00C41428">
        <w:rPr>
          <w:rFonts w:ascii="Times New Roman" w:cs="Times New Roman"/>
          <w:sz w:val="24"/>
          <w:szCs w:val="24"/>
        </w:rPr>
        <w:t xml:space="preserve">Banyak ke satu (Many to One) Setiap elemen dari Entitas A berhubungan paling banyak dengan satu elemen pada Entitas B. Dan sebaliknya setiap elemen dari Entitas B behubungan dengan maksimal banyak elemen di entitas A. </w:t>
      </w:r>
    </w:p>
    <w:p w:rsidR="001164AB" w:rsidRPr="008216C2" w:rsidRDefault="00DB2315" w:rsidP="000A4319">
      <w:pPr>
        <w:numPr>
          <w:ilvl w:val="7"/>
          <w:numId w:val="19"/>
        </w:numPr>
        <w:tabs>
          <w:tab w:val="left" w:pos="709"/>
        </w:tabs>
        <w:suppressAutoHyphens/>
        <w:spacing w:after="0" w:line="360" w:lineRule="auto"/>
        <w:ind w:left="284" w:hanging="284"/>
        <w:jc w:val="both"/>
        <w:rPr>
          <w:rFonts w:ascii="Times New Roman" w:cs="Times New Roman"/>
          <w:b/>
          <w:sz w:val="24"/>
          <w:szCs w:val="24"/>
        </w:rPr>
      </w:pPr>
      <w:r w:rsidRPr="00C41428">
        <w:rPr>
          <w:rFonts w:ascii="Times New Roman" w:cs="Times New Roman"/>
          <w:sz w:val="24"/>
          <w:szCs w:val="24"/>
        </w:rPr>
        <w:t>Banyak ke banyak (Many to Many) Setiap elemen dari Entitas A berhubungan maksimal banyak elemen pada Entitas B demikian sebaliknya.</w:t>
      </w:r>
    </w:p>
    <w:p w:rsidR="008216C2" w:rsidRDefault="008216C2" w:rsidP="008216C2">
      <w:pPr>
        <w:tabs>
          <w:tab w:val="left" w:pos="709"/>
        </w:tabs>
        <w:suppressAutoHyphens/>
        <w:spacing w:after="0" w:line="360" w:lineRule="auto"/>
        <w:ind w:left="284"/>
        <w:jc w:val="both"/>
        <w:rPr>
          <w:rFonts w:ascii="Times New Roman" w:cs="Times New Roman"/>
          <w:b/>
          <w:sz w:val="24"/>
          <w:szCs w:val="24"/>
          <w:lang w:val="id-ID"/>
        </w:rPr>
      </w:pPr>
    </w:p>
    <w:p w:rsidR="008216C2" w:rsidRDefault="008216C2" w:rsidP="008216C2">
      <w:pPr>
        <w:tabs>
          <w:tab w:val="left" w:pos="709"/>
        </w:tabs>
        <w:suppressAutoHyphens/>
        <w:spacing w:after="0" w:line="360" w:lineRule="auto"/>
        <w:ind w:left="284"/>
        <w:jc w:val="both"/>
        <w:rPr>
          <w:rFonts w:ascii="Times New Roman" w:cs="Times New Roman"/>
          <w:b/>
          <w:sz w:val="24"/>
          <w:szCs w:val="24"/>
          <w:lang w:val="id-ID"/>
        </w:rPr>
      </w:pPr>
    </w:p>
    <w:p w:rsidR="008216C2" w:rsidRDefault="008216C2" w:rsidP="008216C2">
      <w:pPr>
        <w:tabs>
          <w:tab w:val="left" w:pos="709"/>
        </w:tabs>
        <w:suppressAutoHyphens/>
        <w:spacing w:after="0" w:line="360" w:lineRule="auto"/>
        <w:ind w:left="284"/>
        <w:jc w:val="both"/>
        <w:rPr>
          <w:rFonts w:ascii="Times New Roman" w:cs="Times New Roman"/>
          <w:b/>
          <w:sz w:val="24"/>
          <w:szCs w:val="24"/>
          <w:lang w:val="id-ID"/>
        </w:rPr>
      </w:pPr>
    </w:p>
    <w:p w:rsidR="008216C2" w:rsidRDefault="008216C2" w:rsidP="008216C2">
      <w:pPr>
        <w:tabs>
          <w:tab w:val="left" w:pos="709"/>
        </w:tabs>
        <w:suppressAutoHyphens/>
        <w:spacing w:after="0" w:line="360" w:lineRule="auto"/>
        <w:ind w:left="284"/>
        <w:jc w:val="both"/>
        <w:rPr>
          <w:rFonts w:ascii="Times New Roman" w:cs="Times New Roman"/>
          <w:b/>
          <w:sz w:val="24"/>
          <w:szCs w:val="24"/>
          <w:lang w:val="id-ID"/>
        </w:rPr>
      </w:pPr>
    </w:p>
    <w:p w:rsidR="008216C2" w:rsidRDefault="008216C2" w:rsidP="008216C2">
      <w:pPr>
        <w:tabs>
          <w:tab w:val="left" w:pos="709"/>
        </w:tabs>
        <w:suppressAutoHyphens/>
        <w:spacing w:after="0" w:line="360" w:lineRule="auto"/>
        <w:ind w:left="284"/>
        <w:jc w:val="both"/>
        <w:rPr>
          <w:rFonts w:ascii="Times New Roman" w:cs="Times New Roman"/>
          <w:b/>
          <w:sz w:val="24"/>
          <w:szCs w:val="24"/>
          <w:lang w:val="id-ID"/>
        </w:rPr>
      </w:pPr>
    </w:p>
    <w:p w:rsidR="008216C2" w:rsidRDefault="008216C2" w:rsidP="008216C2">
      <w:pPr>
        <w:tabs>
          <w:tab w:val="left" w:pos="709"/>
        </w:tabs>
        <w:suppressAutoHyphens/>
        <w:spacing w:after="0" w:line="360" w:lineRule="auto"/>
        <w:ind w:left="284"/>
        <w:jc w:val="both"/>
        <w:rPr>
          <w:rFonts w:ascii="Times New Roman" w:cs="Times New Roman"/>
          <w:b/>
          <w:sz w:val="24"/>
          <w:szCs w:val="24"/>
          <w:lang w:val="id-ID"/>
        </w:rPr>
      </w:pPr>
    </w:p>
    <w:p w:rsidR="008216C2" w:rsidRPr="000A4319" w:rsidRDefault="008216C2" w:rsidP="008216C2">
      <w:pPr>
        <w:tabs>
          <w:tab w:val="left" w:pos="709"/>
        </w:tabs>
        <w:suppressAutoHyphens/>
        <w:spacing w:after="0" w:line="360" w:lineRule="auto"/>
        <w:ind w:left="284"/>
        <w:jc w:val="both"/>
        <w:rPr>
          <w:rFonts w:ascii="Times New Roman" w:cs="Times New Roman"/>
          <w:b/>
          <w:sz w:val="24"/>
          <w:szCs w:val="24"/>
        </w:rPr>
      </w:pPr>
    </w:p>
    <w:p w:rsidR="001164AB" w:rsidRPr="00C41428" w:rsidRDefault="00DB2315">
      <w:pPr>
        <w:spacing w:line="360" w:lineRule="auto"/>
        <w:jc w:val="both"/>
        <w:rPr>
          <w:rFonts w:ascii="Times New Roman" w:cs="Times New Roman"/>
          <w:iCs/>
          <w:sz w:val="24"/>
          <w:szCs w:val="24"/>
        </w:rPr>
      </w:pPr>
      <w:r w:rsidRPr="00C41428">
        <w:rPr>
          <w:rFonts w:ascii="Times New Roman" w:cs="Times New Roman"/>
          <w:b/>
          <w:iCs/>
          <w:sz w:val="24"/>
          <w:szCs w:val="24"/>
        </w:rPr>
        <w:t xml:space="preserve">Tabel </w:t>
      </w:r>
      <w:proofErr w:type="gramStart"/>
      <w:r w:rsidRPr="00C41428">
        <w:rPr>
          <w:rFonts w:ascii="Times New Roman" w:cs="Times New Roman"/>
          <w:b/>
          <w:iCs/>
          <w:sz w:val="24"/>
          <w:szCs w:val="24"/>
        </w:rPr>
        <w:t>2.</w:t>
      </w:r>
      <w:r w:rsidR="008216C2">
        <w:rPr>
          <w:rFonts w:ascii="Times New Roman" w:cs="Times New Roman"/>
          <w:b/>
          <w:iCs/>
          <w:sz w:val="24"/>
          <w:szCs w:val="24"/>
          <w:lang w:val="id-ID"/>
        </w:rPr>
        <w:t>5</w:t>
      </w:r>
      <w:r w:rsidRPr="00C41428">
        <w:rPr>
          <w:rFonts w:ascii="Times New Roman" w:cs="Times New Roman"/>
          <w:b/>
          <w:iCs/>
          <w:sz w:val="24"/>
          <w:szCs w:val="24"/>
          <w:lang w:val="id-ID"/>
        </w:rPr>
        <w:t xml:space="preserve"> </w:t>
      </w:r>
      <w:r w:rsidRPr="00C41428">
        <w:rPr>
          <w:rFonts w:ascii="Times New Roman" w:cs="Times New Roman"/>
          <w:iCs/>
          <w:sz w:val="24"/>
          <w:szCs w:val="24"/>
        </w:rPr>
        <w:t xml:space="preserve"> Daftar</w:t>
      </w:r>
      <w:proofErr w:type="gramEnd"/>
      <w:r w:rsidRPr="00C41428">
        <w:rPr>
          <w:rFonts w:ascii="Times New Roman" w:cs="Times New Roman"/>
          <w:iCs/>
          <w:sz w:val="24"/>
          <w:szCs w:val="24"/>
        </w:rPr>
        <w:t xml:space="preserve"> simbol ERD pada aplikasi StarUML</w:t>
      </w:r>
    </w:p>
    <w:tbl>
      <w:tblPr>
        <w:tblStyle w:val="TableGrid"/>
        <w:tblW w:w="0" w:type="auto"/>
        <w:tblInd w:w="108" w:type="dxa"/>
        <w:tblLook w:val="04A0"/>
      </w:tblPr>
      <w:tblGrid>
        <w:gridCol w:w="596"/>
        <w:gridCol w:w="1418"/>
        <w:gridCol w:w="5805"/>
      </w:tblGrid>
      <w:tr w:rsidR="001164AB" w:rsidRPr="00C41428">
        <w:trPr>
          <w:trHeight w:val="113"/>
        </w:trPr>
        <w:tc>
          <w:tcPr>
            <w:tcW w:w="596" w:type="dxa"/>
            <w:vAlign w:val="center"/>
          </w:tcPr>
          <w:p w:rsidR="001164AB" w:rsidRPr="00C41428" w:rsidRDefault="00DB2315">
            <w:pPr>
              <w:spacing w:line="360" w:lineRule="auto"/>
              <w:jc w:val="center"/>
              <w:rPr>
                <w:rFonts w:ascii="Times New Roman" w:cs="Times New Roman"/>
                <w:b/>
                <w:iCs/>
                <w:sz w:val="24"/>
                <w:szCs w:val="24"/>
              </w:rPr>
            </w:pPr>
            <w:r w:rsidRPr="00C41428">
              <w:rPr>
                <w:rFonts w:ascii="Times New Roman" w:cs="Times New Roman"/>
                <w:b/>
                <w:iCs/>
                <w:sz w:val="24"/>
                <w:szCs w:val="24"/>
              </w:rPr>
              <w:t>No</w:t>
            </w:r>
          </w:p>
        </w:tc>
        <w:tc>
          <w:tcPr>
            <w:tcW w:w="1418" w:type="dxa"/>
            <w:vAlign w:val="center"/>
          </w:tcPr>
          <w:p w:rsidR="001164AB" w:rsidRPr="00C41428" w:rsidRDefault="00DB2315">
            <w:pPr>
              <w:spacing w:line="360" w:lineRule="auto"/>
              <w:jc w:val="center"/>
              <w:rPr>
                <w:rFonts w:ascii="Times New Roman" w:cs="Times New Roman"/>
                <w:b/>
                <w:iCs/>
                <w:sz w:val="24"/>
                <w:szCs w:val="24"/>
              </w:rPr>
            </w:pPr>
            <w:r w:rsidRPr="00C41428">
              <w:rPr>
                <w:rFonts w:ascii="Times New Roman" w:cs="Times New Roman"/>
                <w:b/>
                <w:iCs/>
                <w:sz w:val="24"/>
                <w:szCs w:val="24"/>
              </w:rPr>
              <w:t>Simbol</w:t>
            </w:r>
          </w:p>
        </w:tc>
        <w:tc>
          <w:tcPr>
            <w:tcW w:w="5805" w:type="dxa"/>
            <w:vAlign w:val="center"/>
          </w:tcPr>
          <w:p w:rsidR="001164AB" w:rsidRPr="00C41428" w:rsidRDefault="00DB2315">
            <w:pPr>
              <w:spacing w:line="360" w:lineRule="auto"/>
              <w:jc w:val="center"/>
              <w:rPr>
                <w:rFonts w:ascii="Times New Roman" w:cs="Times New Roman"/>
                <w:b/>
                <w:iCs/>
                <w:sz w:val="24"/>
                <w:szCs w:val="24"/>
              </w:rPr>
            </w:pPr>
            <w:r w:rsidRPr="00C41428">
              <w:rPr>
                <w:rFonts w:ascii="Times New Roman" w:cs="Times New Roman"/>
                <w:b/>
                <w:iCs/>
                <w:sz w:val="24"/>
                <w:szCs w:val="24"/>
              </w:rPr>
              <w:t>Keterangan</w:t>
            </w:r>
          </w:p>
        </w:tc>
      </w:tr>
      <w:tr w:rsidR="001164AB" w:rsidRPr="00C41428">
        <w:tc>
          <w:tcPr>
            <w:tcW w:w="596" w:type="dxa"/>
            <w:vAlign w:val="center"/>
          </w:tcPr>
          <w:p w:rsidR="001164AB" w:rsidRPr="00C41428" w:rsidRDefault="00DB2315">
            <w:pPr>
              <w:spacing w:line="360" w:lineRule="auto"/>
              <w:jc w:val="center"/>
              <w:rPr>
                <w:rFonts w:ascii="Times New Roman" w:cs="Times New Roman"/>
                <w:iCs/>
                <w:sz w:val="24"/>
                <w:szCs w:val="24"/>
              </w:rPr>
            </w:pPr>
            <w:r w:rsidRPr="00C41428">
              <w:rPr>
                <w:rFonts w:ascii="Times New Roman" w:cs="Times New Roman"/>
                <w:iCs/>
                <w:sz w:val="24"/>
                <w:szCs w:val="24"/>
              </w:rPr>
              <w:t>1</w:t>
            </w:r>
          </w:p>
        </w:tc>
        <w:tc>
          <w:tcPr>
            <w:tcW w:w="1418" w:type="dxa"/>
            <w:vAlign w:val="center"/>
          </w:tcPr>
          <w:p w:rsidR="001164AB" w:rsidRPr="00C41428" w:rsidRDefault="00DB2315">
            <w:pPr>
              <w:spacing w:line="360" w:lineRule="auto"/>
              <w:jc w:val="center"/>
              <w:rPr>
                <w:rFonts w:ascii="Times New Roman" w:cs="Times New Roman"/>
                <w:iCs/>
                <w:sz w:val="24"/>
                <w:szCs w:val="24"/>
              </w:rPr>
            </w:pPr>
            <w:r w:rsidRPr="00C41428">
              <w:rPr>
                <w:rFonts w:ascii="Times New Roman" w:cs="Times New Roman"/>
                <w:noProof/>
                <w:lang w:val="id-ID" w:eastAsia="id-ID"/>
              </w:rPr>
              <w:drawing>
                <wp:inline distT="0" distB="0" distL="0" distR="0">
                  <wp:extent cx="257810" cy="206375"/>
                  <wp:effectExtent l="0" t="0" r="8890" b="3175"/>
                  <wp:docPr id="1039" name="Pictur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2"/>
                          <pic:cNvPicPr/>
                        </pic:nvPicPr>
                        <pic:blipFill>
                          <a:blip r:embed="rId15" cstate="print"/>
                          <a:srcRect l="2582" t="14703" r="91897" b="79114"/>
                          <a:stretch/>
                        </pic:blipFill>
                        <pic:spPr>
                          <a:xfrm>
                            <a:off x="0" y="0"/>
                            <a:ext cx="257810" cy="206375"/>
                          </a:xfrm>
                          <a:prstGeom prst="rect">
                            <a:avLst/>
                          </a:prstGeom>
                          <a:ln>
                            <a:noFill/>
                          </a:ln>
                        </pic:spPr>
                      </pic:pic>
                    </a:graphicData>
                  </a:graphic>
                </wp:inline>
              </w:drawing>
            </w:r>
          </w:p>
        </w:tc>
        <w:tc>
          <w:tcPr>
            <w:tcW w:w="5805" w:type="dxa"/>
          </w:tcPr>
          <w:p w:rsidR="001164AB" w:rsidRPr="00C41428" w:rsidRDefault="00DB2315">
            <w:pPr>
              <w:spacing w:line="360" w:lineRule="auto"/>
              <w:jc w:val="both"/>
              <w:rPr>
                <w:rFonts w:ascii="Times New Roman" w:cs="Times New Roman"/>
                <w:iCs/>
                <w:sz w:val="24"/>
                <w:szCs w:val="24"/>
              </w:rPr>
            </w:pPr>
            <w:r w:rsidRPr="00C41428">
              <w:rPr>
                <w:rFonts w:ascii="Times New Roman" w:cs="Times New Roman"/>
                <w:i/>
                <w:sz w:val="24"/>
                <w:szCs w:val="24"/>
              </w:rPr>
              <w:t>Entity</w:t>
            </w:r>
            <w:r w:rsidRPr="00C41428">
              <w:rPr>
                <w:rFonts w:ascii="Times New Roman" w:cs="Times New Roman"/>
                <w:sz w:val="24"/>
                <w:szCs w:val="24"/>
              </w:rPr>
              <w:t xml:space="preserve"> merupakan suatu objek yang dapat diidentifikasi dalam </w:t>
            </w:r>
            <w:proofErr w:type="gramStart"/>
            <w:r w:rsidRPr="00C41428">
              <w:rPr>
                <w:rFonts w:ascii="Times New Roman" w:cs="Times New Roman"/>
                <w:sz w:val="24"/>
                <w:szCs w:val="24"/>
              </w:rPr>
              <w:t>lingkungan  pengguna</w:t>
            </w:r>
            <w:proofErr w:type="gramEnd"/>
            <w:r w:rsidRPr="00C41428">
              <w:rPr>
                <w:rFonts w:ascii="Times New Roman" w:cs="Times New Roman"/>
                <w:sz w:val="24"/>
                <w:szCs w:val="24"/>
              </w:rPr>
              <w:t>.</w:t>
            </w:r>
          </w:p>
        </w:tc>
      </w:tr>
      <w:tr w:rsidR="001164AB" w:rsidRPr="00C41428">
        <w:tc>
          <w:tcPr>
            <w:tcW w:w="596" w:type="dxa"/>
            <w:vAlign w:val="center"/>
          </w:tcPr>
          <w:p w:rsidR="001164AB" w:rsidRPr="00C41428" w:rsidRDefault="00DB2315">
            <w:pPr>
              <w:spacing w:line="360" w:lineRule="auto"/>
              <w:jc w:val="center"/>
              <w:rPr>
                <w:rFonts w:ascii="Times New Roman" w:cs="Times New Roman"/>
                <w:iCs/>
                <w:sz w:val="24"/>
                <w:szCs w:val="24"/>
              </w:rPr>
            </w:pPr>
            <w:r w:rsidRPr="00C41428">
              <w:rPr>
                <w:rFonts w:ascii="Times New Roman" w:cs="Times New Roman"/>
                <w:iCs/>
                <w:sz w:val="24"/>
                <w:szCs w:val="24"/>
              </w:rPr>
              <w:t>2</w:t>
            </w:r>
          </w:p>
        </w:tc>
        <w:tc>
          <w:tcPr>
            <w:tcW w:w="1418" w:type="dxa"/>
            <w:vAlign w:val="center"/>
          </w:tcPr>
          <w:p w:rsidR="001164AB" w:rsidRPr="00C41428" w:rsidRDefault="00DB2315">
            <w:pPr>
              <w:spacing w:line="360" w:lineRule="auto"/>
              <w:jc w:val="center"/>
              <w:rPr>
                <w:rFonts w:ascii="Times New Roman" w:cs="Times New Roman"/>
                <w:iCs/>
                <w:sz w:val="24"/>
                <w:szCs w:val="24"/>
              </w:rPr>
            </w:pPr>
            <w:r w:rsidRPr="00C41428">
              <w:rPr>
                <w:rFonts w:ascii="Times New Roman" w:cs="Times New Roman"/>
                <w:noProof/>
                <w:lang w:val="id-ID" w:eastAsia="id-ID"/>
              </w:rPr>
              <w:drawing>
                <wp:inline distT="0" distB="0" distL="0" distR="0">
                  <wp:extent cx="257810" cy="206375"/>
                  <wp:effectExtent l="0" t="0" r="8890" b="3175"/>
                  <wp:docPr id="1040"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32"/>
                          <pic:cNvPicPr/>
                        </pic:nvPicPr>
                        <pic:blipFill>
                          <a:blip r:embed="rId15" cstate="print"/>
                          <a:srcRect l="2582" t="25558" r="91897" b="68259"/>
                          <a:stretch/>
                        </pic:blipFill>
                        <pic:spPr>
                          <a:xfrm>
                            <a:off x="0" y="0"/>
                            <a:ext cx="257810" cy="206375"/>
                          </a:xfrm>
                          <a:prstGeom prst="rect">
                            <a:avLst/>
                          </a:prstGeom>
                          <a:ln>
                            <a:noFill/>
                          </a:ln>
                        </pic:spPr>
                      </pic:pic>
                    </a:graphicData>
                  </a:graphic>
                </wp:inline>
              </w:drawing>
            </w:r>
          </w:p>
        </w:tc>
        <w:tc>
          <w:tcPr>
            <w:tcW w:w="5805" w:type="dxa"/>
          </w:tcPr>
          <w:p w:rsidR="001164AB" w:rsidRPr="00C41428" w:rsidRDefault="00DB2315">
            <w:pPr>
              <w:spacing w:line="360" w:lineRule="auto"/>
              <w:jc w:val="both"/>
              <w:rPr>
                <w:rFonts w:ascii="Times New Roman" w:cs="Times New Roman"/>
                <w:iCs/>
                <w:sz w:val="24"/>
                <w:szCs w:val="24"/>
              </w:rPr>
            </w:pPr>
            <w:r w:rsidRPr="00C41428">
              <w:rPr>
                <w:rFonts w:ascii="Times New Roman" w:cs="Times New Roman"/>
                <w:i/>
                <w:iCs/>
                <w:sz w:val="24"/>
                <w:szCs w:val="24"/>
              </w:rPr>
              <w:t xml:space="preserve">One to One Relationship, </w:t>
            </w:r>
            <w:r w:rsidRPr="00C41428">
              <w:rPr>
                <w:rFonts w:ascii="Times New Roman" w:cs="Times New Roman"/>
                <w:iCs/>
                <w:sz w:val="24"/>
                <w:szCs w:val="24"/>
              </w:rPr>
              <w:t>relasi satu ke satu berarti setiap himpunan entitas hanya boleh berhubungan dengan satu entitas lainnya.</w:t>
            </w:r>
          </w:p>
        </w:tc>
      </w:tr>
      <w:tr w:rsidR="001164AB" w:rsidRPr="00C41428">
        <w:tc>
          <w:tcPr>
            <w:tcW w:w="596" w:type="dxa"/>
            <w:vAlign w:val="center"/>
          </w:tcPr>
          <w:p w:rsidR="001164AB" w:rsidRPr="00C41428" w:rsidRDefault="00DB2315">
            <w:pPr>
              <w:spacing w:line="360" w:lineRule="auto"/>
              <w:jc w:val="center"/>
              <w:rPr>
                <w:rFonts w:ascii="Times New Roman" w:cs="Times New Roman"/>
                <w:iCs/>
                <w:sz w:val="24"/>
                <w:szCs w:val="24"/>
              </w:rPr>
            </w:pPr>
            <w:r w:rsidRPr="00C41428">
              <w:rPr>
                <w:rFonts w:ascii="Times New Roman" w:cs="Times New Roman"/>
                <w:iCs/>
                <w:sz w:val="24"/>
                <w:szCs w:val="24"/>
              </w:rPr>
              <w:t>3</w:t>
            </w:r>
          </w:p>
        </w:tc>
        <w:tc>
          <w:tcPr>
            <w:tcW w:w="1418" w:type="dxa"/>
            <w:vAlign w:val="center"/>
          </w:tcPr>
          <w:p w:rsidR="001164AB" w:rsidRPr="00C41428" w:rsidRDefault="00DB2315">
            <w:pPr>
              <w:spacing w:line="360" w:lineRule="auto"/>
              <w:jc w:val="center"/>
              <w:rPr>
                <w:rFonts w:ascii="Times New Roman" w:cs="Times New Roman"/>
                <w:iCs/>
                <w:sz w:val="24"/>
                <w:szCs w:val="24"/>
              </w:rPr>
            </w:pPr>
            <w:r w:rsidRPr="00C41428">
              <w:rPr>
                <w:rFonts w:ascii="Times New Roman" w:cs="Times New Roman"/>
                <w:noProof/>
                <w:lang w:val="id-ID" w:eastAsia="id-ID"/>
              </w:rPr>
              <w:drawing>
                <wp:inline distT="0" distB="0" distL="0" distR="0">
                  <wp:extent cx="257810" cy="206375"/>
                  <wp:effectExtent l="0" t="0" r="8890" b="3175"/>
                  <wp:docPr id="1041"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33"/>
                          <pic:cNvPicPr/>
                        </pic:nvPicPr>
                        <pic:blipFill>
                          <a:blip r:embed="rId15" cstate="print"/>
                          <a:srcRect l="2767" t="37188" r="91712" b="56630"/>
                          <a:stretch/>
                        </pic:blipFill>
                        <pic:spPr>
                          <a:xfrm>
                            <a:off x="0" y="0"/>
                            <a:ext cx="257810" cy="206375"/>
                          </a:xfrm>
                          <a:prstGeom prst="rect">
                            <a:avLst/>
                          </a:prstGeom>
                          <a:ln>
                            <a:noFill/>
                          </a:ln>
                        </pic:spPr>
                      </pic:pic>
                    </a:graphicData>
                  </a:graphic>
                </wp:inline>
              </w:drawing>
            </w:r>
          </w:p>
        </w:tc>
        <w:tc>
          <w:tcPr>
            <w:tcW w:w="5805" w:type="dxa"/>
          </w:tcPr>
          <w:p w:rsidR="001164AB" w:rsidRPr="00C41428" w:rsidRDefault="00DB2315">
            <w:pPr>
              <w:spacing w:line="360" w:lineRule="auto"/>
              <w:jc w:val="both"/>
              <w:rPr>
                <w:rFonts w:ascii="Times New Roman" w:cs="Times New Roman"/>
                <w:iCs/>
                <w:sz w:val="24"/>
                <w:szCs w:val="24"/>
              </w:rPr>
            </w:pPr>
            <w:r w:rsidRPr="00C41428">
              <w:rPr>
                <w:rFonts w:ascii="Times New Roman" w:cs="Times New Roman"/>
                <w:i/>
                <w:iCs/>
                <w:sz w:val="24"/>
                <w:szCs w:val="24"/>
              </w:rPr>
              <w:t xml:space="preserve">One to </w:t>
            </w:r>
            <w:proofErr w:type="gramStart"/>
            <w:r w:rsidRPr="00C41428">
              <w:rPr>
                <w:rFonts w:ascii="Times New Roman" w:cs="Times New Roman"/>
                <w:i/>
                <w:iCs/>
                <w:sz w:val="24"/>
                <w:szCs w:val="24"/>
              </w:rPr>
              <w:t>Many Relationship</w:t>
            </w:r>
            <w:proofErr w:type="gramEnd"/>
            <w:r w:rsidRPr="00C41428">
              <w:rPr>
                <w:rFonts w:ascii="Times New Roman" w:cs="Times New Roman"/>
                <w:i/>
                <w:iCs/>
                <w:sz w:val="24"/>
                <w:szCs w:val="24"/>
              </w:rPr>
              <w:t xml:space="preserve">, </w:t>
            </w:r>
            <w:r w:rsidRPr="00C41428">
              <w:rPr>
                <w:rFonts w:ascii="Times New Roman" w:cs="Times New Roman"/>
                <w:iCs/>
                <w:sz w:val="24"/>
                <w:szCs w:val="24"/>
              </w:rPr>
              <w:t>relasi satu ke banyak berarti setiap himpunan entitas boleh berhubungan dengan banyak himpunan entitas lainnya.</w:t>
            </w:r>
          </w:p>
        </w:tc>
      </w:tr>
      <w:tr w:rsidR="001164AB" w:rsidRPr="00C41428">
        <w:tc>
          <w:tcPr>
            <w:tcW w:w="596" w:type="dxa"/>
            <w:vAlign w:val="center"/>
          </w:tcPr>
          <w:p w:rsidR="001164AB" w:rsidRPr="00C41428" w:rsidRDefault="00DB2315">
            <w:pPr>
              <w:spacing w:line="360" w:lineRule="auto"/>
              <w:jc w:val="center"/>
              <w:rPr>
                <w:rFonts w:ascii="Times New Roman" w:cs="Times New Roman"/>
                <w:iCs/>
                <w:sz w:val="24"/>
                <w:szCs w:val="24"/>
              </w:rPr>
            </w:pPr>
            <w:r w:rsidRPr="00C41428">
              <w:rPr>
                <w:rFonts w:ascii="Times New Roman" w:cs="Times New Roman"/>
                <w:iCs/>
                <w:sz w:val="24"/>
                <w:szCs w:val="24"/>
              </w:rPr>
              <w:lastRenderedPageBreak/>
              <w:t>4</w:t>
            </w:r>
          </w:p>
        </w:tc>
        <w:tc>
          <w:tcPr>
            <w:tcW w:w="1418" w:type="dxa"/>
            <w:vAlign w:val="center"/>
          </w:tcPr>
          <w:p w:rsidR="001164AB" w:rsidRPr="00C41428" w:rsidRDefault="00DB2315">
            <w:pPr>
              <w:spacing w:line="360" w:lineRule="auto"/>
              <w:jc w:val="center"/>
              <w:rPr>
                <w:rFonts w:ascii="Times New Roman" w:cs="Times New Roman"/>
                <w:iCs/>
                <w:sz w:val="24"/>
                <w:szCs w:val="24"/>
              </w:rPr>
            </w:pPr>
            <w:r w:rsidRPr="00C41428">
              <w:rPr>
                <w:rFonts w:ascii="Times New Roman" w:cs="Times New Roman"/>
                <w:noProof/>
                <w:lang w:val="id-ID" w:eastAsia="id-ID"/>
              </w:rPr>
              <w:drawing>
                <wp:inline distT="0" distB="0" distL="0" distR="0">
                  <wp:extent cx="257810" cy="206375"/>
                  <wp:effectExtent l="0" t="0" r="8890" b="3175"/>
                  <wp:docPr id="1042"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36"/>
                          <pic:cNvPicPr/>
                        </pic:nvPicPr>
                        <pic:blipFill>
                          <a:blip r:embed="rId15" cstate="print"/>
                          <a:srcRect l="2767" t="48043" r="91712" b="45774"/>
                          <a:stretch/>
                        </pic:blipFill>
                        <pic:spPr>
                          <a:xfrm>
                            <a:off x="0" y="0"/>
                            <a:ext cx="257810" cy="206375"/>
                          </a:xfrm>
                          <a:prstGeom prst="rect">
                            <a:avLst/>
                          </a:prstGeom>
                          <a:ln>
                            <a:noFill/>
                          </a:ln>
                        </pic:spPr>
                      </pic:pic>
                    </a:graphicData>
                  </a:graphic>
                </wp:inline>
              </w:drawing>
            </w:r>
          </w:p>
        </w:tc>
        <w:tc>
          <w:tcPr>
            <w:tcW w:w="5805" w:type="dxa"/>
          </w:tcPr>
          <w:p w:rsidR="001164AB" w:rsidRPr="00C41428" w:rsidRDefault="00DB2315">
            <w:pPr>
              <w:spacing w:line="360" w:lineRule="auto"/>
              <w:jc w:val="both"/>
              <w:rPr>
                <w:rFonts w:ascii="Times New Roman" w:cs="Times New Roman"/>
                <w:iCs/>
                <w:sz w:val="24"/>
                <w:szCs w:val="24"/>
              </w:rPr>
            </w:pPr>
            <w:r w:rsidRPr="00C41428">
              <w:rPr>
                <w:rFonts w:ascii="Times New Roman" w:cs="Times New Roman"/>
                <w:i/>
                <w:iCs/>
                <w:sz w:val="24"/>
                <w:szCs w:val="24"/>
              </w:rPr>
              <w:t xml:space="preserve">Many to </w:t>
            </w:r>
            <w:proofErr w:type="gramStart"/>
            <w:r w:rsidRPr="00C41428">
              <w:rPr>
                <w:rFonts w:ascii="Times New Roman" w:cs="Times New Roman"/>
                <w:i/>
                <w:iCs/>
                <w:sz w:val="24"/>
                <w:szCs w:val="24"/>
              </w:rPr>
              <w:t>Many Relationship</w:t>
            </w:r>
            <w:proofErr w:type="gramEnd"/>
            <w:r w:rsidRPr="00C41428">
              <w:rPr>
                <w:rFonts w:ascii="Times New Roman" w:cs="Times New Roman"/>
                <w:i/>
                <w:iCs/>
                <w:sz w:val="24"/>
                <w:szCs w:val="24"/>
              </w:rPr>
              <w:t xml:space="preserve">, </w:t>
            </w:r>
            <w:r w:rsidRPr="00C41428">
              <w:rPr>
                <w:rFonts w:ascii="Times New Roman" w:cs="Times New Roman"/>
                <w:iCs/>
                <w:sz w:val="24"/>
                <w:szCs w:val="24"/>
              </w:rPr>
              <w:t>relasi banyak ke banyak berarti setiap himpunan entitas boleh berhubungan dengan banyak entitas lainnya dan sebaliknya.</w:t>
            </w:r>
          </w:p>
        </w:tc>
      </w:tr>
    </w:tbl>
    <w:p w:rsidR="001164AB" w:rsidRPr="00C41428" w:rsidRDefault="001164AB">
      <w:pPr>
        <w:spacing w:line="360" w:lineRule="auto"/>
        <w:ind w:firstLine="567"/>
        <w:jc w:val="both"/>
        <w:rPr>
          <w:rFonts w:ascii="Times New Roman" w:cs="Times New Roman"/>
          <w:iCs/>
          <w:sz w:val="16"/>
          <w:szCs w:val="24"/>
        </w:rPr>
      </w:pPr>
    </w:p>
    <w:p w:rsidR="001164AB" w:rsidRPr="00C41428" w:rsidRDefault="00DB2315">
      <w:pPr>
        <w:spacing w:after="0" w:line="360" w:lineRule="auto"/>
        <w:ind w:firstLine="567"/>
        <w:jc w:val="both"/>
        <w:rPr>
          <w:rFonts w:ascii="Times New Roman" w:cs="Times New Roman"/>
          <w:iCs/>
          <w:sz w:val="24"/>
          <w:szCs w:val="24"/>
          <w:lang w:val="id-ID"/>
        </w:rPr>
      </w:pPr>
      <w:proofErr w:type="gramStart"/>
      <w:r w:rsidRPr="00C41428">
        <w:rPr>
          <w:rFonts w:ascii="Times New Roman" w:cs="Times New Roman"/>
          <w:iCs/>
          <w:sz w:val="24"/>
          <w:szCs w:val="24"/>
        </w:rPr>
        <w:t xml:space="preserve">Untuk dokumentasinya bisa diakses langsung melalui situs resmi StarUML di </w:t>
      </w:r>
      <w:hyperlink r:id="rId16" w:history="1">
        <w:r w:rsidRPr="00C41428">
          <w:rPr>
            <w:rStyle w:val="Hyperlink"/>
            <w:rFonts w:ascii="Times New Roman" w:cs="Times New Roman"/>
            <w:iCs/>
            <w:sz w:val="24"/>
            <w:szCs w:val="24"/>
          </w:rPr>
          <w:t>https://docs.staruml.io</w:t>
        </w:r>
      </w:hyperlink>
      <w:r w:rsidRPr="00C41428">
        <w:rPr>
          <w:rFonts w:ascii="Times New Roman" w:cs="Times New Roman"/>
          <w:iCs/>
          <w:sz w:val="24"/>
          <w:szCs w:val="24"/>
        </w:rPr>
        <w:t>.</w:t>
      </w:r>
      <w:proofErr w:type="gramEnd"/>
      <w:r w:rsidRPr="00C41428">
        <w:rPr>
          <w:rFonts w:ascii="Times New Roman" w:cs="Times New Roman"/>
          <w:iCs/>
          <w:sz w:val="24"/>
          <w:szCs w:val="24"/>
        </w:rPr>
        <w:t xml:space="preserve"> </w:t>
      </w:r>
      <w:bookmarkEnd w:id="0"/>
    </w:p>
    <w:p w:rsidR="001164AB" w:rsidRPr="00C41428" w:rsidRDefault="00DB2315" w:rsidP="007D6B4E">
      <w:pPr>
        <w:pStyle w:val="ListParagraph"/>
        <w:numPr>
          <w:ilvl w:val="1"/>
          <w:numId w:val="1"/>
        </w:numPr>
        <w:suppressAutoHyphens/>
        <w:spacing w:after="0" w:line="360" w:lineRule="auto"/>
        <w:ind w:left="567" w:hanging="567"/>
        <w:jc w:val="both"/>
        <w:rPr>
          <w:rFonts w:ascii="Times New Roman" w:cs="Times New Roman"/>
          <w:sz w:val="24"/>
          <w:szCs w:val="24"/>
        </w:rPr>
      </w:pPr>
      <w:r w:rsidRPr="00C41428">
        <w:rPr>
          <w:rFonts w:ascii="Times New Roman" w:cs="Times New Roman"/>
          <w:b/>
          <w:sz w:val="24"/>
          <w:szCs w:val="24"/>
        </w:rPr>
        <w:t>Framework</w:t>
      </w:r>
    </w:p>
    <w:p w:rsidR="001164AB" w:rsidRPr="00C41428" w:rsidRDefault="00DB2315">
      <w:pPr>
        <w:suppressAutoHyphens/>
        <w:spacing w:after="0" w:line="360" w:lineRule="auto"/>
        <w:ind w:firstLine="567"/>
        <w:jc w:val="both"/>
        <w:rPr>
          <w:rFonts w:ascii="Times New Roman" w:cs="Times New Roman"/>
          <w:sz w:val="24"/>
          <w:szCs w:val="24"/>
          <w:lang w:val="id-ID"/>
        </w:rPr>
      </w:pPr>
      <w:r w:rsidRPr="00C41428">
        <w:rPr>
          <w:rFonts w:ascii="Times New Roman" w:cs="Times New Roman"/>
          <w:sz w:val="24"/>
          <w:szCs w:val="24"/>
        </w:rPr>
        <w:t xml:space="preserve">Menurut Betha Sidik framework </w:t>
      </w:r>
      <w:proofErr w:type="gramStart"/>
      <w:r w:rsidRPr="00C41428">
        <w:rPr>
          <w:rFonts w:ascii="Times New Roman" w:cs="Times New Roman"/>
          <w:sz w:val="24"/>
          <w:szCs w:val="24"/>
        </w:rPr>
        <w:t>adalah :</w:t>
      </w:r>
      <w:proofErr w:type="gramEnd"/>
      <w:r w:rsidRPr="00C41428">
        <w:rPr>
          <w:rFonts w:ascii="Times New Roman" w:cs="Times New Roman"/>
          <w:sz w:val="24"/>
          <w:szCs w:val="24"/>
        </w:rPr>
        <w:t xml:space="preserve"> “kumpulan intruksi-intruksi yang dikumpulkan dalam class dan </w:t>
      </w:r>
      <w:r w:rsidRPr="00C41428">
        <w:rPr>
          <w:rFonts w:ascii="Times New Roman" w:cs="Times New Roman"/>
          <w:i/>
          <w:sz w:val="24"/>
          <w:szCs w:val="24"/>
        </w:rPr>
        <w:t>function-function</w:t>
      </w:r>
      <w:r w:rsidRPr="00C41428">
        <w:rPr>
          <w:rFonts w:ascii="Times New Roman" w:cs="Times New Roman"/>
          <w:sz w:val="24"/>
          <w:szCs w:val="24"/>
        </w:rPr>
        <w:t xml:space="preserve"> dengan fungsi masing-masing untuk memudahkan developer dalam memanggilnya tanpa harus menuliskan syntax program yang sama berulang-ulang serta dapat menghemat  waktu”. </w:t>
      </w:r>
    </w:p>
    <w:p w:rsidR="001164AB" w:rsidRPr="00C41428" w:rsidRDefault="001164AB">
      <w:pPr>
        <w:suppressAutoHyphens/>
        <w:spacing w:after="0" w:line="360" w:lineRule="auto"/>
        <w:ind w:firstLine="567"/>
        <w:jc w:val="both"/>
        <w:rPr>
          <w:rFonts w:ascii="Times New Roman" w:cs="Times New Roman"/>
          <w:sz w:val="24"/>
          <w:szCs w:val="24"/>
          <w:lang w:val="id-ID"/>
        </w:rPr>
      </w:pPr>
    </w:p>
    <w:p w:rsidR="001164AB" w:rsidRPr="00C41428" w:rsidRDefault="00DB2315" w:rsidP="007D6B4E">
      <w:pPr>
        <w:pStyle w:val="ListParagraph"/>
        <w:numPr>
          <w:ilvl w:val="2"/>
          <w:numId w:val="1"/>
        </w:numPr>
        <w:suppressAutoHyphens/>
        <w:spacing w:after="0" w:line="360" w:lineRule="auto"/>
        <w:ind w:left="567" w:hanging="567"/>
        <w:jc w:val="both"/>
        <w:rPr>
          <w:rFonts w:ascii="Times New Roman" w:cs="Times New Roman"/>
          <w:b/>
          <w:sz w:val="24"/>
          <w:szCs w:val="24"/>
        </w:rPr>
      </w:pPr>
      <w:r w:rsidRPr="00C41428">
        <w:rPr>
          <w:rFonts w:ascii="Times New Roman" w:cs="Times New Roman"/>
          <w:b/>
          <w:sz w:val="24"/>
          <w:szCs w:val="24"/>
        </w:rPr>
        <w:t>Slim Framework</w:t>
      </w:r>
    </w:p>
    <w:p w:rsidR="001164AB" w:rsidRPr="00C41428" w:rsidRDefault="00DB2315">
      <w:pPr>
        <w:suppressAutoHyphens/>
        <w:spacing w:after="0" w:line="360" w:lineRule="auto"/>
        <w:ind w:firstLine="567"/>
        <w:jc w:val="both"/>
        <w:rPr>
          <w:rFonts w:ascii="Times New Roman" w:cs="Times New Roman"/>
          <w:color w:val="141823"/>
          <w:sz w:val="24"/>
          <w:szCs w:val="24"/>
          <w:shd w:val="clear" w:color="auto" w:fill="FFFFFF"/>
        </w:rPr>
      </w:pPr>
      <w:r w:rsidRPr="00C41428">
        <w:rPr>
          <w:rFonts w:ascii="Times New Roman" w:cs="Times New Roman"/>
          <w:color w:val="141823"/>
          <w:sz w:val="24"/>
          <w:szCs w:val="24"/>
          <w:shd w:val="clear" w:color="auto" w:fill="FFFFFF"/>
        </w:rPr>
        <w:t xml:space="preserve">Slim framework merupakan framework yang ditulis dengan menggunakan bahasa pemrograman php. </w:t>
      </w:r>
      <w:proofErr w:type="gramStart"/>
      <w:r w:rsidRPr="00C41428">
        <w:rPr>
          <w:rFonts w:ascii="Times New Roman" w:cs="Times New Roman"/>
          <w:color w:val="141823"/>
          <w:sz w:val="24"/>
          <w:szCs w:val="24"/>
          <w:shd w:val="clear" w:color="auto" w:fill="FFFFFF"/>
        </w:rPr>
        <w:t>Untuk package manager yang digunakan adalah composer.</w:t>
      </w:r>
      <w:proofErr w:type="gramEnd"/>
      <w:r w:rsidRPr="00C41428">
        <w:rPr>
          <w:rFonts w:ascii="Times New Roman" w:cs="Times New Roman"/>
          <w:color w:val="141823"/>
          <w:sz w:val="24"/>
          <w:szCs w:val="24"/>
          <w:shd w:val="clear" w:color="auto" w:fill="FFFFFF"/>
        </w:rPr>
        <w:t xml:space="preserve"> Slim mengakomodasi fungsi – fungsi yang terkait dengan pembuatan API (Apllication programming interfaces). Untuk dapat menjalankan slim diperlukan php dengan minimal versi 5.5. Pada aplikasi ini, slim framework </w:t>
      </w:r>
      <w:proofErr w:type="gramStart"/>
      <w:r w:rsidRPr="00C41428">
        <w:rPr>
          <w:rFonts w:ascii="Times New Roman" w:cs="Times New Roman"/>
          <w:color w:val="141823"/>
          <w:sz w:val="24"/>
          <w:szCs w:val="24"/>
          <w:shd w:val="clear" w:color="auto" w:fill="FFFFFF"/>
        </w:rPr>
        <w:t>akan</w:t>
      </w:r>
      <w:proofErr w:type="gramEnd"/>
      <w:r w:rsidRPr="00C41428">
        <w:rPr>
          <w:rFonts w:ascii="Times New Roman" w:cs="Times New Roman"/>
          <w:color w:val="141823"/>
          <w:sz w:val="24"/>
          <w:szCs w:val="24"/>
          <w:shd w:val="clear" w:color="auto" w:fill="FFFFFF"/>
        </w:rPr>
        <w:t xml:space="preserve"> digunakan sebagai </w:t>
      </w:r>
      <w:r w:rsidRPr="00C41428">
        <w:rPr>
          <w:rFonts w:ascii="Times New Roman" w:cs="Times New Roman"/>
          <w:i/>
          <w:color w:val="141823"/>
          <w:sz w:val="24"/>
          <w:szCs w:val="24"/>
          <w:shd w:val="clear" w:color="auto" w:fill="FFFFFF"/>
        </w:rPr>
        <w:t>backend</w:t>
      </w:r>
      <w:r w:rsidRPr="00C41428">
        <w:rPr>
          <w:rFonts w:ascii="Times New Roman" w:cs="Times New Roman"/>
          <w:color w:val="141823"/>
          <w:sz w:val="24"/>
          <w:szCs w:val="24"/>
          <w:shd w:val="clear" w:color="auto" w:fill="FFFFFF"/>
        </w:rPr>
        <w:t xml:space="preserve">. </w:t>
      </w:r>
      <w:proofErr w:type="gramStart"/>
      <w:r w:rsidRPr="00C41428">
        <w:rPr>
          <w:rFonts w:ascii="Times New Roman" w:cs="Times New Roman"/>
          <w:i/>
          <w:color w:val="141823"/>
          <w:sz w:val="24"/>
          <w:szCs w:val="24"/>
          <w:shd w:val="clear" w:color="auto" w:fill="FFFFFF"/>
        </w:rPr>
        <w:t>Backend</w:t>
      </w:r>
      <w:r w:rsidRPr="00C41428">
        <w:rPr>
          <w:rFonts w:ascii="Times New Roman" w:cs="Times New Roman"/>
          <w:color w:val="141823"/>
          <w:sz w:val="24"/>
          <w:szCs w:val="24"/>
          <w:shd w:val="clear" w:color="auto" w:fill="FFFFFF"/>
        </w:rPr>
        <w:t xml:space="preserve"> dapat diibaratkan sebagai halaman belakang sebuah website.</w:t>
      </w:r>
      <w:proofErr w:type="gramEnd"/>
      <w:r w:rsidRPr="00C41428">
        <w:rPr>
          <w:rFonts w:ascii="Times New Roman" w:cs="Times New Roman"/>
          <w:color w:val="141823"/>
          <w:sz w:val="24"/>
          <w:szCs w:val="24"/>
          <w:shd w:val="clear" w:color="auto" w:fill="FFFFFF"/>
        </w:rPr>
        <w:t xml:space="preserve"> </w:t>
      </w:r>
      <w:proofErr w:type="gramStart"/>
      <w:r w:rsidRPr="00C41428">
        <w:rPr>
          <w:rFonts w:ascii="Times New Roman" w:cs="Times New Roman"/>
          <w:color w:val="141823"/>
          <w:sz w:val="24"/>
          <w:szCs w:val="24"/>
          <w:shd w:val="clear" w:color="auto" w:fill="FFFFFF"/>
        </w:rPr>
        <w:t xml:space="preserve">Kinerja dari </w:t>
      </w:r>
      <w:r w:rsidRPr="00C41428">
        <w:rPr>
          <w:rFonts w:ascii="Times New Roman" w:cs="Times New Roman"/>
          <w:i/>
          <w:color w:val="141823"/>
          <w:sz w:val="24"/>
          <w:szCs w:val="24"/>
          <w:shd w:val="clear" w:color="auto" w:fill="FFFFFF"/>
        </w:rPr>
        <w:t xml:space="preserve">backend </w:t>
      </w:r>
      <w:r w:rsidRPr="00C41428">
        <w:rPr>
          <w:rFonts w:ascii="Times New Roman" w:cs="Times New Roman"/>
          <w:color w:val="141823"/>
          <w:sz w:val="24"/>
          <w:szCs w:val="24"/>
          <w:shd w:val="clear" w:color="auto" w:fill="FFFFFF"/>
        </w:rPr>
        <w:t>tidak terlihat oleh mata, sebab pekerjaan ini sifatnya dibalik layar.</w:t>
      </w:r>
      <w:proofErr w:type="gramEnd"/>
      <w:r w:rsidRPr="00C41428">
        <w:rPr>
          <w:rFonts w:ascii="Times New Roman" w:cs="Times New Roman"/>
          <w:color w:val="141823"/>
          <w:sz w:val="24"/>
          <w:szCs w:val="24"/>
          <w:shd w:val="clear" w:color="auto" w:fill="FFFFFF"/>
        </w:rPr>
        <w:t xml:space="preserve"> </w:t>
      </w:r>
    </w:p>
    <w:p w:rsidR="001164AB" w:rsidRPr="00C41428" w:rsidRDefault="001164AB">
      <w:pPr>
        <w:suppressAutoHyphens/>
        <w:spacing w:after="0" w:line="360" w:lineRule="auto"/>
        <w:jc w:val="both"/>
        <w:rPr>
          <w:rFonts w:ascii="Times New Roman" w:cs="Times New Roman"/>
          <w:b/>
          <w:sz w:val="24"/>
          <w:szCs w:val="24"/>
          <w:lang w:val="id-ID"/>
        </w:rPr>
      </w:pPr>
    </w:p>
    <w:p w:rsidR="001164AB" w:rsidRPr="00C41428" w:rsidRDefault="00DB2315" w:rsidP="007D6B4E">
      <w:pPr>
        <w:pStyle w:val="ListParagraph"/>
        <w:numPr>
          <w:ilvl w:val="2"/>
          <w:numId w:val="1"/>
        </w:numPr>
        <w:suppressAutoHyphens/>
        <w:spacing w:after="0" w:line="360" w:lineRule="auto"/>
        <w:ind w:left="567" w:hanging="567"/>
        <w:jc w:val="both"/>
        <w:rPr>
          <w:rFonts w:ascii="Times New Roman" w:cs="Times New Roman"/>
          <w:sz w:val="24"/>
          <w:szCs w:val="24"/>
        </w:rPr>
      </w:pPr>
      <w:r w:rsidRPr="00C41428">
        <w:rPr>
          <w:rFonts w:ascii="Times New Roman" w:cs="Times New Roman"/>
          <w:b/>
          <w:color w:val="141823"/>
          <w:sz w:val="24"/>
          <w:szCs w:val="24"/>
          <w:shd w:val="clear" w:color="auto" w:fill="FFFFFF"/>
        </w:rPr>
        <w:t>Angular Framework</w:t>
      </w:r>
    </w:p>
    <w:p w:rsidR="001164AB" w:rsidRPr="00C41428" w:rsidRDefault="00DB2315" w:rsidP="000A4319">
      <w:pPr>
        <w:spacing w:after="0" w:line="360" w:lineRule="auto"/>
        <w:ind w:firstLine="567"/>
        <w:jc w:val="both"/>
        <w:rPr>
          <w:rFonts w:ascii="Times New Roman" w:cs="Times New Roman"/>
          <w:sz w:val="24"/>
          <w:szCs w:val="24"/>
          <w:lang w:val="id-ID"/>
        </w:rPr>
      </w:pPr>
      <w:proofErr w:type="gramStart"/>
      <w:r w:rsidRPr="00C41428">
        <w:rPr>
          <w:rFonts w:ascii="Times New Roman" w:cs="Times New Roman"/>
          <w:sz w:val="24"/>
          <w:szCs w:val="24"/>
        </w:rPr>
        <w:t>AngularJS adalah kerangka struktural untuk aplikasi web dinamis.</w:t>
      </w:r>
      <w:proofErr w:type="gramEnd"/>
      <w:r w:rsidRPr="00C41428">
        <w:rPr>
          <w:rFonts w:ascii="Times New Roman" w:cs="Times New Roman"/>
          <w:sz w:val="24"/>
          <w:szCs w:val="24"/>
        </w:rPr>
        <w:t xml:space="preserve"> </w:t>
      </w:r>
      <w:proofErr w:type="gramStart"/>
      <w:r w:rsidRPr="00C41428">
        <w:rPr>
          <w:rFonts w:ascii="Times New Roman" w:cs="Times New Roman"/>
          <w:sz w:val="24"/>
          <w:szCs w:val="24"/>
        </w:rPr>
        <w:t>AngularJS memungkinkan penggunanya menggunakan HTML sebagai bahasa pemrograman yang dipakai dan memungkinkan pengguna memperluas sintaks HTML untuk mengekspresikan komponen aplikasi yang dibuat oleh pengguna dengan jelas dan ringkas.</w:t>
      </w:r>
      <w:proofErr w:type="gramEnd"/>
      <w:r w:rsidRPr="00C41428">
        <w:rPr>
          <w:rFonts w:ascii="Times New Roman" w:cs="Times New Roman"/>
          <w:sz w:val="24"/>
          <w:szCs w:val="24"/>
        </w:rPr>
        <w:t xml:space="preserve"> Data binding AngularJS dan dependency injection AngularJS dapat memperingkas proses coding. Dan semua proses tersebut terjadi dalam browser, sehingga AngularJS mampu menjadi pasangan yang ideal dengan teknologi server. </w:t>
      </w:r>
      <w:proofErr w:type="gramStart"/>
      <w:r w:rsidRPr="00C41428">
        <w:rPr>
          <w:rFonts w:ascii="Times New Roman" w:cs="Times New Roman"/>
          <w:sz w:val="24"/>
          <w:szCs w:val="24"/>
        </w:rPr>
        <w:t xml:space="preserve">AngularJS adalah salah satu bentuk dari HTML bila ingin </w:t>
      </w:r>
      <w:r w:rsidRPr="00C41428">
        <w:rPr>
          <w:rFonts w:ascii="Times New Roman" w:cs="Times New Roman"/>
          <w:sz w:val="24"/>
          <w:szCs w:val="24"/>
        </w:rPr>
        <w:lastRenderedPageBreak/>
        <w:t>digunakan untuk mendesain aplikasi.</w:t>
      </w:r>
      <w:proofErr w:type="gramEnd"/>
      <w:r w:rsidRPr="00C41428">
        <w:rPr>
          <w:rFonts w:ascii="Times New Roman" w:cs="Times New Roman"/>
          <w:sz w:val="24"/>
          <w:szCs w:val="24"/>
        </w:rPr>
        <w:t xml:space="preserve"> </w:t>
      </w:r>
      <w:proofErr w:type="gramStart"/>
      <w:r w:rsidRPr="00C41428">
        <w:rPr>
          <w:rFonts w:ascii="Times New Roman" w:cs="Times New Roman"/>
          <w:sz w:val="24"/>
          <w:szCs w:val="24"/>
        </w:rPr>
        <w:t>HTML adalah bahasa yang cukup baik untuk dokumen statis.</w:t>
      </w:r>
      <w:proofErr w:type="gramEnd"/>
      <w:r w:rsidRPr="00C41428">
        <w:rPr>
          <w:rFonts w:ascii="Times New Roman" w:cs="Times New Roman"/>
          <w:sz w:val="24"/>
          <w:szCs w:val="24"/>
        </w:rPr>
        <w:t xml:space="preserve"> </w:t>
      </w:r>
      <w:proofErr w:type="gramStart"/>
      <w:r w:rsidRPr="00C41428">
        <w:rPr>
          <w:rFonts w:ascii="Times New Roman" w:cs="Times New Roman"/>
          <w:sz w:val="24"/>
          <w:szCs w:val="24"/>
        </w:rPr>
        <w:t>AngularJS adalah kerangka untuk membuat single page application.</w:t>
      </w:r>
      <w:proofErr w:type="gramEnd"/>
      <w:r w:rsidRPr="00C41428">
        <w:rPr>
          <w:rFonts w:ascii="Times New Roman" w:cs="Times New Roman"/>
          <w:sz w:val="24"/>
          <w:szCs w:val="24"/>
        </w:rPr>
        <w:t xml:space="preserve"> Dalam pengaplikasiannya AngularJS dapat menghasilkan halaman dinamis tanpa harus membuat banyak halaman web (Boedijono, dkk, 2015).</w:t>
      </w:r>
    </w:p>
    <w:p w:rsidR="001164AB" w:rsidRPr="00C41428" w:rsidRDefault="007D6B4E">
      <w:pPr>
        <w:spacing w:after="0" w:line="360" w:lineRule="auto"/>
        <w:ind w:left="567" w:hanging="567"/>
        <w:contextualSpacing/>
        <w:jc w:val="both"/>
        <w:rPr>
          <w:rFonts w:ascii="Times New Roman" w:cs="Times New Roman"/>
          <w:b/>
          <w:iCs/>
          <w:sz w:val="24"/>
          <w:szCs w:val="24"/>
        </w:rPr>
      </w:pPr>
      <w:r>
        <w:rPr>
          <w:rFonts w:ascii="Times New Roman" w:cs="Times New Roman"/>
          <w:b/>
          <w:color w:val="000000"/>
          <w:sz w:val="24"/>
          <w:szCs w:val="24"/>
          <w:lang w:val="id-ID"/>
        </w:rPr>
        <w:t xml:space="preserve">2.9     </w:t>
      </w:r>
      <w:r w:rsidR="00DB2315" w:rsidRPr="00C41428">
        <w:rPr>
          <w:rFonts w:ascii="Times New Roman" w:cs="Times New Roman"/>
          <w:b/>
          <w:i/>
          <w:color w:val="000000"/>
          <w:sz w:val="24"/>
          <w:szCs w:val="24"/>
        </w:rPr>
        <w:t xml:space="preserve">Aplication Programming Interface </w:t>
      </w:r>
      <w:r w:rsidR="00DB2315" w:rsidRPr="00C41428">
        <w:rPr>
          <w:rFonts w:ascii="Times New Roman" w:cs="Times New Roman"/>
          <w:b/>
          <w:color w:val="000000"/>
          <w:sz w:val="24"/>
          <w:szCs w:val="24"/>
        </w:rPr>
        <w:t>(API)</w:t>
      </w:r>
    </w:p>
    <w:p w:rsidR="001164AB" w:rsidRPr="00C41428" w:rsidRDefault="00DB2315">
      <w:pPr>
        <w:spacing w:after="0" w:line="360" w:lineRule="auto"/>
        <w:ind w:firstLine="567"/>
        <w:contextualSpacing/>
        <w:jc w:val="both"/>
        <w:rPr>
          <w:rFonts w:ascii="Times New Roman" w:cs="Times New Roman"/>
          <w:color w:val="000000"/>
          <w:sz w:val="24"/>
          <w:szCs w:val="24"/>
        </w:rPr>
      </w:pPr>
      <w:r w:rsidRPr="00C41428">
        <w:rPr>
          <w:rFonts w:ascii="Times New Roman" w:cs="Times New Roman"/>
          <w:i/>
          <w:color w:val="000000"/>
          <w:sz w:val="24"/>
          <w:szCs w:val="24"/>
        </w:rPr>
        <w:t>Aplication programming interface</w:t>
      </w:r>
      <w:r w:rsidRPr="00C41428">
        <w:rPr>
          <w:rFonts w:ascii="Times New Roman" w:cs="Times New Roman"/>
          <w:color w:val="000000"/>
          <w:sz w:val="24"/>
          <w:szCs w:val="24"/>
        </w:rPr>
        <w:t xml:space="preserve"> disingkat API adalah sekumpulan perintah, fungsi, serta protokol yang dapat digunakan oleh programmer saat membangun perangkat lunak untuk sistem operasi tertentu. </w:t>
      </w:r>
      <w:proofErr w:type="gramStart"/>
      <w:r w:rsidRPr="00C41428">
        <w:rPr>
          <w:rFonts w:ascii="Times New Roman" w:cs="Times New Roman"/>
          <w:color w:val="000000"/>
          <w:sz w:val="24"/>
          <w:szCs w:val="24"/>
        </w:rPr>
        <w:t>API memungkinkan programmer untuk menggunakan fungsi standar untuk berinteraksi dengan sistem operasi.</w:t>
      </w:r>
      <w:proofErr w:type="gramEnd"/>
      <w:r w:rsidRPr="00C41428">
        <w:rPr>
          <w:rFonts w:ascii="Times New Roman" w:cs="Times New Roman"/>
          <w:color w:val="000000"/>
          <w:sz w:val="24"/>
          <w:szCs w:val="24"/>
        </w:rPr>
        <w:t xml:space="preserve"> API memiliki empat </w:t>
      </w:r>
      <w:r w:rsidRPr="00C41428">
        <w:rPr>
          <w:rFonts w:ascii="Times New Roman" w:cs="Times New Roman"/>
          <w:i/>
          <w:color w:val="000000"/>
          <w:sz w:val="24"/>
          <w:szCs w:val="24"/>
        </w:rPr>
        <w:t xml:space="preserve">method </w:t>
      </w:r>
      <w:r w:rsidRPr="00C41428">
        <w:rPr>
          <w:rFonts w:ascii="Times New Roman" w:cs="Times New Roman"/>
          <w:color w:val="000000"/>
          <w:sz w:val="24"/>
          <w:szCs w:val="24"/>
        </w:rPr>
        <w:t>yaitu:</w:t>
      </w:r>
    </w:p>
    <w:p w:rsidR="001164AB" w:rsidRPr="00C41428" w:rsidRDefault="00DB2315">
      <w:pPr>
        <w:pStyle w:val="ListParagraph"/>
        <w:numPr>
          <w:ilvl w:val="0"/>
          <w:numId w:val="25"/>
        </w:numPr>
        <w:spacing w:after="0" w:line="360" w:lineRule="auto"/>
        <w:ind w:left="567" w:hanging="425"/>
        <w:contextualSpacing/>
        <w:jc w:val="both"/>
        <w:rPr>
          <w:rFonts w:ascii="Times New Roman" w:cs="Times New Roman"/>
          <w:sz w:val="24"/>
          <w:szCs w:val="24"/>
          <w:lang w:eastAsia="id-ID"/>
        </w:rPr>
      </w:pPr>
      <w:r w:rsidRPr="00C41428">
        <w:rPr>
          <w:rFonts w:ascii="Times New Roman" w:cs="Times New Roman"/>
          <w:sz w:val="24"/>
          <w:szCs w:val="24"/>
          <w:lang w:eastAsia="id-ID"/>
        </w:rPr>
        <w:t>GET</w:t>
      </w:r>
      <w:r w:rsidRPr="00C41428">
        <w:rPr>
          <w:rFonts w:ascii="Times New Roman" w:cs="Times New Roman"/>
          <w:sz w:val="24"/>
          <w:szCs w:val="24"/>
          <w:lang w:eastAsia="id-ID"/>
        </w:rPr>
        <w:tab/>
        <w:t>: Mendapatkan </w:t>
      </w:r>
      <w:r w:rsidRPr="00C41428">
        <w:rPr>
          <w:rFonts w:ascii="Times New Roman" w:cs="Times New Roman"/>
          <w:i/>
          <w:iCs/>
          <w:sz w:val="24"/>
          <w:szCs w:val="24"/>
          <w:lang w:eastAsia="id-ID"/>
        </w:rPr>
        <w:t>resource</w:t>
      </w:r>
      <w:r w:rsidRPr="00C41428">
        <w:rPr>
          <w:rFonts w:ascii="Times New Roman" w:cs="Times New Roman"/>
          <w:sz w:val="24"/>
          <w:szCs w:val="24"/>
          <w:lang w:eastAsia="id-ID"/>
        </w:rPr>
        <w:t> yang ada di API.</w:t>
      </w:r>
    </w:p>
    <w:p w:rsidR="001164AB" w:rsidRPr="00C41428" w:rsidRDefault="00DB2315">
      <w:pPr>
        <w:pStyle w:val="ListParagraph"/>
        <w:numPr>
          <w:ilvl w:val="0"/>
          <w:numId w:val="25"/>
        </w:numPr>
        <w:spacing w:after="0" w:line="360" w:lineRule="auto"/>
        <w:ind w:left="567" w:hanging="425"/>
        <w:contextualSpacing/>
        <w:jc w:val="both"/>
        <w:rPr>
          <w:rFonts w:ascii="Times New Roman" w:cs="Times New Roman"/>
          <w:sz w:val="24"/>
          <w:szCs w:val="24"/>
          <w:lang w:eastAsia="id-ID"/>
        </w:rPr>
      </w:pPr>
      <w:r w:rsidRPr="00C41428">
        <w:rPr>
          <w:rFonts w:ascii="Times New Roman" w:cs="Times New Roman"/>
          <w:sz w:val="24"/>
          <w:szCs w:val="24"/>
          <w:lang w:eastAsia="id-ID"/>
        </w:rPr>
        <w:t>POST</w:t>
      </w:r>
      <w:r w:rsidRPr="00C41428">
        <w:rPr>
          <w:rFonts w:ascii="Times New Roman" w:cs="Times New Roman"/>
          <w:sz w:val="24"/>
          <w:szCs w:val="24"/>
          <w:lang w:eastAsia="id-ID"/>
        </w:rPr>
        <w:tab/>
        <w:t>: Menambahkan </w:t>
      </w:r>
      <w:r w:rsidRPr="00C41428">
        <w:rPr>
          <w:rFonts w:ascii="Times New Roman" w:cs="Times New Roman"/>
          <w:i/>
          <w:iCs/>
          <w:sz w:val="24"/>
          <w:szCs w:val="24"/>
          <w:lang w:eastAsia="id-ID"/>
        </w:rPr>
        <w:t>resource</w:t>
      </w:r>
      <w:r w:rsidRPr="00C41428">
        <w:rPr>
          <w:rFonts w:ascii="Times New Roman" w:cs="Times New Roman"/>
          <w:sz w:val="24"/>
          <w:szCs w:val="24"/>
          <w:lang w:eastAsia="id-ID"/>
        </w:rPr>
        <w:t> baru untuk disimpan diserver.</w:t>
      </w:r>
    </w:p>
    <w:p w:rsidR="001164AB" w:rsidRPr="00C41428" w:rsidRDefault="00DB2315">
      <w:pPr>
        <w:pStyle w:val="ListParagraph"/>
        <w:numPr>
          <w:ilvl w:val="0"/>
          <w:numId w:val="25"/>
        </w:numPr>
        <w:spacing w:after="0" w:line="360" w:lineRule="auto"/>
        <w:ind w:left="567" w:hanging="425"/>
        <w:contextualSpacing/>
        <w:jc w:val="both"/>
        <w:rPr>
          <w:rFonts w:ascii="Times New Roman" w:cs="Times New Roman"/>
          <w:sz w:val="24"/>
          <w:szCs w:val="24"/>
          <w:lang w:eastAsia="id-ID"/>
        </w:rPr>
      </w:pPr>
      <w:r w:rsidRPr="00C41428">
        <w:rPr>
          <w:rFonts w:ascii="Times New Roman" w:cs="Times New Roman"/>
          <w:sz w:val="24"/>
          <w:szCs w:val="24"/>
          <w:lang w:eastAsia="id-ID"/>
        </w:rPr>
        <w:t>PUT</w:t>
      </w:r>
      <w:r w:rsidRPr="00C41428">
        <w:rPr>
          <w:rFonts w:ascii="Times New Roman" w:cs="Times New Roman"/>
          <w:sz w:val="24"/>
          <w:szCs w:val="24"/>
          <w:lang w:eastAsia="id-ID"/>
        </w:rPr>
        <w:tab/>
        <w:t>: Mengubah atau memodifikasi </w:t>
      </w:r>
      <w:r w:rsidRPr="00C41428">
        <w:rPr>
          <w:rFonts w:ascii="Times New Roman" w:cs="Times New Roman"/>
          <w:i/>
          <w:iCs/>
          <w:sz w:val="24"/>
          <w:szCs w:val="24"/>
          <w:lang w:eastAsia="id-ID"/>
        </w:rPr>
        <w:t>resource</w:t>
      </w:r>
      <w:r w:rsidRPr="00C41428">
        <w:rPr>
          <w:rFonts w:ascii="Times New Roman" w:cs="Times New Roman"/>
          <w:sz w:val="24"/>
          <w:szCs w:val="24"/>
          <w:lang w:eastAsia="id-ID"/>
        </w:rPr>
        <w:t> yang sudah tersimpan.</w:t>
      </w:r>
    </w:p>
    <w:p w:rsidR="001164AB" w:rsidRPr="00C41428" w:rsidRDefault="00DB2315">
      <w:pPr>
        <w:pStyle w:val="ListParagraph"/>
        <w:numPr>
          <w:ilvl w:val="0"/>
          <w:numId w:val="25"/>
        </w:numPr>
        <w:spacing w:after="0" w:line="360" w:lineRule="auto"/>
        <w:ind w:left="567" w:hanging="425"/>
        <w:contextualSpacing/>
        <w:jc w:val="both"/>
        <w:rPr>
          <w:rFonts w:ascii="Times New Roman" w:cs="Times New Roman"/>
          <w:sz w:val="24"/>
          <w:szCs w:val="24"/>
          <w:lang w:eastAsia="id-ID"/>
        </w:rPr>
      </w:pPr>
      <w:r w:rsidRPr="00C41428">
        <w:rPr>
          <w:rFonts w:ascii="Times New Roman" w:cs="Times New Roman"/>
          <w:sz w:val="24"/>
          <w:szCs w:val="24"/>
          <w:lang w:eastAsia="id-ID"/>
        </w:rPr>
        <w:t>DELETE: Menghapus </w:t>
      </w:r>
      <w:r w:rsidRPr="00C41428">
        <w:rPr>
          <w:rFonts w:ascii="Times New Roman" w:cs="Times New Roman"/>
          <w:i/>
          <w:iCs/>
          <w:sz w:val="24"/>
          <w:szCs w:val="24"/>
          <w:lang w:eastAsia="id-ID"/>
        </w:rPr>
        <w:t>resource</w:t>
      </w:r>
      <w:r w:rsidRPr="00C41428">
        <w:rPr>
          <w:rFonts w:ascii="Times New Roman" w:cs="Times New Roman"/>
          <w:sz w:val="24"/>
          <w:szCs w:val="24"/>
          <w:lang w:eastAsia="id-ID"/>
        </w:rPr>
        <w:t> yang tersimpan.</w:t>
      </w:r>
    </w:p>
    <w:p w:rsidR="001164AB" w:rsidRPr="00C41428" w:rsidRDefault="001164AB">
      <w:pPr>
        <w:spacing w:after="0" w:line="360" w:lineRule="auto"/>
        <w:ind w:firstLine="567"/>
        <w:jc w:val="both"/>
        <w:rPr>
          <w:rFonts w:ascii="Times New Roman" w:cs="Times New Roman"/>
          <w:sz w:val="24"/>
          <w:szCs w:val="24"/>
        </w:rPr>
      </w:pPr>
    </w:p>
    <w:p w:rsidR="001164AB" w:rsidRPr="00C41428" w:rsidRDefault="007D6B4E">
      <w:pPr>
        <w:suppressAutoHyphens/>
        <w:spacing w:after="0" w:line="360" w:lineRule="auto"/>
        <w:ind w:left="567" w:hanging="567"/>
        <w:jc w:val="both"/>
        <w:rPr>
          <w:rFonts w:ascii="Times New Roman" w:cs="Times New Roman"/>
          <w:b/>
          <w:sz w:val="24"/>
          <w:szCs w:val="24"/>
        </w:rPr>
      </w:pPr>
      <w:r>
        <w:rPr>
          <w:rFonts w:ascii="Times New Roman" w:cs="Times New Roman"/>
          <w:b/>
          <w:sz w:val="24"/>
          <w:szCs w:val="24"/>
          <w:lang w:val="id-ID"/>
        </w:rPr>
        <w:t>2.10</w:t>
      </w:r>
      <w:r w:rsidR="00DB2315" w:rsidRPr="00C41428">
        <w:rPr>
          <w:rFonts w:ascii="Times New Roman" w:cs="Times New Roman"/>
          <w:b/>
          <w:sz w:val="24"/>
          <w:szCs w:val="24"/>
          <w:lang w:val="id-ID"/>
        </w:rPr>
        <w:tab/>
      </w:r>
      <w:r w:rsidR="00DB2315" w:rsidRPr="00C41428">
        <w:rPr>
          <w:rFonts w:ascii="Times New Roman" w:cs="Times New Roman"/>
          <w:b/>
          <w:sz w:val="24"/>
          <w:szCs w:val="24"/>
        </w:rPr>
        <w:t>Mysql</w:t>
      </w:r>
    </w:p>
    <w:p w:rsidR="001164AB" w:rsidRPr="00C41428" w:rsidRDefault="00DB2315">
      <w:pPr>
        <w:suppressAutoHyphens/>
        <w:spacing w:after="0" w:line="360" w:lineRule="auto"/>
        <w:ind w:firstLine="567"/>
        <w:jc w:val="both"/>
        <w:rPr>
          <w:rFonts w:ascii="Times New Roman" w:cs="Times New Roman"/>
          <w:b/>
          <w:sz w:val="24"/>
          <w:szCs w:val="24"/>
        </w:rPr>
      </w:pPr>
      <w:r w:rsidRPr="00C41428">
        <w:rPr>
          <w:rFonts w:ascii="Times New Roman" w:cs="Times New Roman"/>
          <w:sz w:val="24"/>
          <w:szCs w:val="24"/>
        </w:rPr>
        <w:t xml:space="preserve">Menurut Asrianda, Database adalah sekumpulan tabel-tabel yang saling berelasi, relasi tersebut bisa ditunjukkan dengan kunci dari tiap tabel yang ada. </w:t>
      </w:r>
      <w:proofErr w:type="gramStart"/>
      <w:r w:rsidRPr="00C41428">
        <w:rPr>
          <w:rFonts w:ascii="Times New Roman" w:cs="Times New Roman"/>
          <w:sz w:val="24"/>
          <w:szCs w:val="24"/>
        </w:rPr>
        <w:t>Satu database menunjukkan satu kumpulan data yang dipakai dalam satu lingkup perusahaan atau instansi.</w:t>
      </w:r>
      <w:proofErr w:type="gramEnd"/>
      <w:r w:rsidRPr="00C41428">
        <w:rPr>
          <w:rFonts w:ascii="Times New Roman" w:cs="Times New Roman"/>
          <w:sz w:val="24"/>
          <w:szCs w:val="24"/>
        </w:rPr>
        <w:t xml:space="preserve"> Database mempunyai kegunaan dalam mengatasi penyusunan dan penyimpanan data, maka seringkali masalah yang dihadapi adalah: </w:t>
      </w:r>
    </w:p>
    <w:p w:rsidR="001164AB" w:rsidRPr="00C41428" w:rsidRDefault="00DB2315">
      <w:pPr>
        <w:spacing w:after="0" w:line="360" w:lineRule="auto"/>
        <w:ind w:left="567" w:hanging="567"/>
        <w:jc w:val="both"/>
        <w:rPr>
          <w:rFonts w:ascii="Times New Roman" w:cs="Times New Roman"/>
          <w:sz w:val="24"/>
          <w:szCs w:val="24"/>
        </w:rPr>
      </w:pPr>
      <w:r w:rsidRPr="00C41428">
        <w:rPr>
          <w:rFonts w:ascii="Times New Roman" w:cs="Times New Roman"/>
          <w:sz w:val="24"/>
          <w:szCs w:val="24"/>
        </w:rPr>
        <w:t xml:space="preserve">1. </w:t>
      </w:r>
      <w:r w:rsidRPr="00C41428">
        <w:rPr>
          <w:rFonts w:ascii="Times New Roman" w:cs="Times New Roman"/>
          <w:sz w:val="24"/>
          <w:szCs w:val="24"/>
          <w:lang w:val="id-ID"/>
        </w:rPr>
        <w:tab/>
      </w:r>
      <w:r w:rsidRPr="00C41428">
        <w:rPr>
          <w:rFonts w:ascii="Times New Roman" w:cs="Times New Roman"/>
          <w:sz w:val="24"/>
          <w:szCs w:val="24"/>
        </w:rPr>
        <w:t xml:space="preserve">Redundansi dan Inkonsistensi data </w:t>
      </w:r>
    </w:p>
    <w:p w:rsidR="001164AB" w:rsidRPr="00C41428" w:rsidRDefault="00DB2315">
      <w:pPr>
        <w:spacing w:after="0" w:line="360" w:lineRule="auto"/>
        <w:ind w:left="567" w:hanging="567"/>
        <w:jc w:val="both"/>
        <w:rPr>
          <w:rFonts w:ascii="Times New Roman" w:cs="Times New Roman"/>
          <w:sz w:val="24"/>
          <w:szCs w:val="24"/>
        </w:rPr>
      </w:pPr>
      <w:r w:rsidRPr="00C41428">
        <w:rPr>
          <w:rFonts w:ascii="Times New Roman" w:cs="Times New Roman"/>
          <w:sz w:val="24"/>
          <w:szCs w:val="24"/>
        </w:rPr>
        <w:t xml:space="preserve">2. </w:t>
      </w:r>
      <w:r w:rsidRPr="00C41428">
        <w:rPr>
          <w:rFonts w:ascii="Times New Roman" w:cs="Times New Roman"/>
          <w:sz w:val="24"/>
          <w:szCs w:val="24"/>
          <w:lang w:val="id-ID"/>
        </w:rPr>
        <w:tab/>
      </w:r>
      <w:r w:rsidRPr="00C41428">
        <w:rPr>
          <w:rFonts w:ascii="Times New Roman" w:cs="Times New Roman"/>
          <w:sz w:val="24"/>
          <w:szCs w:val="24"/>
        </w:rPr>
        <w:t xml:space="preserve">Kesulitan dalam pengaksesan data </w:t>
      </w:r>
    </w:p>
    <w:p w:rsidR="001164AB" w:rsidRPr="00C41428" w:rsidRDefault="00DB2315">
      <w:pPr>
        <w:spacing w:after="0" w:line="360" w:lineRule="auto"/>
        <w:ind w:left="567" w:hanging="567"/>
        <w:jc w:val="both"/>
        <w:rPr>
          <w:rFonts w:ascii="Times New Roman" w:cs="Times New Roman"/>
          <w:sz w:val="24"/>
          <w:szCs w:val="24"/>
        </w:rPr>
      </w:pPr>
      <w:r w:rsidRPr="00C41428">
        <w:rPr>
          <w:rFonts w:ascii="Times New Roman" w:cs="Times New Roman"/>
          <w:sz w:val="24"/>
          <w:szCs w:val="24"/>
        </w:rPr>
        <w:t xml:space="preserve">3. </w:t>
      </w:r>
      <w:r w:rsidRPr="00C41428">
        <w:rPr>
          <w:rFonts w:ascii="Times New Roman" w:cs="Times New Roman"/>
          <w:sz w:val="24"/>
          <w:szCs w:val="24"/>
          <w:lang w:val="id-ID"/>
        </w:rPr>
        <w:tab/>
      </w:r>
      <w:r w:rsidRPr="00C41428">
        <w:rPr>
          <w:rFonts w:ascii="Times New Roman" w:cs="Times New Roman"/>
          <w:sz w:val="24"/>
          <w:szCs w:val="24"/>
        </w:rPr>
        <w:t xml:space="preserve">Isolasi data untuk standarisasi </w:t>
      </w:r>
    </w:p>
    <w:p w:rsidR="001164AB" w:rsidRPr="00C41428" w:rsidRDefault="00DB2315">
      <w:pPr>
        <w:spacing w:after="0" w:line="360" w:lineRule="auto"/>
        <w:ind w:left="567" w:hanging="567"/>
        <w:jc w:val="both"/>
        <w:rPr>
          <w:rFonts w:ascii="Times New Roman" w:cs="Times New Roman"/>
          <w:sz w:val="24"/>
          <w:szCs w:val="24"/>
        </w:rPr>
      </w:pPr>
      <w:r w:rsidRPr="00C41428">
        <w:rPr>
          <w:rFonts w:ascii="Times New Roman" w:cs="Times New Roman"/>
          <w:sz w:val="24"/>
          <w:szCs w:val="24"/>
        </w:rPr>
        <w:t xml:space="preserve">4. </w:t>
      </w:r>
      <w:r w:rsidRPr="00C41428">
        <w:rPr>
          <w:rFonts w:ascii="Times New Roman" w:cs="Times New Roman"/>
          <w:sz w:val="24"/>
          <w:szCs w:val="24"/>
          <w:lang w:val="id-ID"/>
        </w:rPr>
        <w:tab/>
      </w:r>
      <w:r w:rsidRPr="00C41428">
        <w:rPr>
          <w:rFonts w:ascii="Times New Roman" w:cs="Times New Roman"/>
          <w:sz w:val="24"/>
          <w:szCs w:val="24"/>
        </w:rPr>
        <w:t xml:space="preserve">Multi user </w:t>
      </w:r>
    </w:p>
    <w:p w:rsidR="001164AB" w:rsidRPr="00C41428" w:rsidRDefault="00DB2315">
      <w:pPr>
        <w:spacing w:after="0" w:line="360" w:lineRule="auto"/>
        <w:ind w:left="567" w:hanging="567"/>
        <w:jc w:val="both"/>
        <w:rPr>
          <w:rFonts w:ascii="Times New Roman" w:cs="Times New Roman"/>
          <w:sz w:val="24"/>
          <w:szCs w:val="24"/>
        </w:rPr>
      </w:pPr>
      <w:r w:rsidRPr="00C41428">
        <w:rPr>
          <w:rFonts w:ascii="Times New Roman" w:cs="Times New Roman"/>
          <w:sz w:val="24"/>
          <w:szCs w:val="24"/>
        </w:rPr>
        <w:t xml:space="preserve">5. </w:t>
      </w:r>
      <w:r w:rsidRPr="00C41428">
        <w:rPr>
          <w:rFonts w:ascii="Times New Roman" w:cs="Times New Roman"/>
          <w:sz w:val="24"/>
          <w:szCs w:val="24"/>
          <w:lang w:val="id-ID"/>
        </w:rPr>
        <w:tab/>
      </w:r>
      <w:r w:rsidRPr="00C41428">
        <w:rPr>
          <w:rFonts w:ascii="Times New Roman" w:cs="Times New Roman"/>
          <w:sz w:val="24"/>
          <w:szCs w:val="24"/>
        </w:rPr>
        <w:t xml:space="preserve">Keamanan data </w:t>
      </w:r>
    </w:p>
    <w:p w:rsidR="001164AB" w:rsidRPr="00C41428" w:rsidRDefault="00DB2315">
      <w:pPr>
        <w:spacing w:after="0" w:line="360" w:lineRule="auto"/>
        <w:ind w:left="567" w:hanging="567"/>
        <w:jc w:val="both"/>
        <w:rPr>
          <w:rFonts w:ascii="Times New Roman" w:cs="Times New Roman"/>
          <w:sz w:val="24"/>
          <w:szCs w:val="24"/>
        </w:rPr>
      </w:pPr>
      <w:r w:rsidRPr="00C41428">
        <w:rPr>
          <w:rFonts w:ascii="Times New Roman" w:cs="Times New Roman"/>
          <w:sz w:val="24"/>
          <w:szCs w:val="24"/>
        </w:rPr>
        <w:t xml:space="preserve">6. </w:t>
      </w:r>
      <w:r w:rsidRPr="00C41428">
        <w:rPr>
          <w:rFonts w:ascii="Times New Roman" w:cs="Times New Roman"/>
          <w:sz w:val="24"/>
          <w:szCs w:val="24"/>
          <w:lang w:val="id-ID"/>
        </w:rPr>
        <w:tab/>
      </w:r>
      <w:r w:rsidRPr="00C41428">
        <w:rPr>
          <w:rFonts w:ascii="Times New Roman" w:cs="Times New Roman"/>
          <w:sz w:val="24"/>
          <w:szCs w:val="24"/>
        </w:rPr>
        <w:t xml:space="preserve">Integritas data </w:t>
      </w:r>
    </w:p>
    <w:p w:rsidR="001164AB" w:rsidRPr="00C41428" w:rsidRDefault="00DB2315">
      <w:pPr>
        <w:spacing w:after="0" w:line="360" w:lineRule="auto"/>
        <w:ind w:left="567" w:hanging="567"/>
        <w:jc w:val="both"/>
        <w:rPr>
          <w:rFonts w:ascii="Times New Roman" w:cs="Times New Roman"/>
          <w:sz w:val="24"/>
          <w:szCs w:val="24"/>
        </w:rPr>
      </w:pPr>
      <w:r w:rsidRPr="00C41428">
        <w:rPr>
          <w:rFonts w:ascii="Times New Roman" w:cs="Times New Roman"/>
          <w:sz w:val="24"/>
          <w:szCs w:val="24"/>
        </w:rPr>
        <w:t xml:space="preserve">7. </w:t>
      </w:r>
      <w:r w:rsidRPr="00C41428">
        <w:rPr>
          <w:rFonts w:ascii="Times New Roman" w:cs="Times New Roman"/>
          <w:sz w:val="24"/>
          <w:szCs w:val="24"/>
          <w:lang w:val="id-ID"/>
        </w:rPr>
        <w:tab/>
      </w:r>
      <w:r w:rsidRPr="00C41428">
        <w:rPr>
          <w:rFonts w:ascii="Times New Roman" w:cs="Times New Roman"/>
          <w:sz w:val="24"/>
          <w:szCs w:val="24"/>
        </w:rPr>
        <w:t xml:space="preserve">Kebebasan data </w:t>
      </w:r>
    </w:p>
    <w:p w:rsidR="001164AB" w:rsidRPr="00C41428" w:rsidRDefault="00DB2315">
      <w:pPr>
        <w:spacing w:after="0" w:line="360" w:lineRule="auto"/>
        <w:ind w:firstLine="450"/>
        <w:jc w:val="both"/>
        <w:rPr>
          <w:rFonts w:ascii="Times New Roman" w:cs="Times New Roman"/>
          <w:sz w:val="24"/>
          <w:szCs w:val="24"/>
        </w:rPr>
      </w:pPr>
      <w:proofErr w:type="gramStart"/>
      <w:r w:rsidRPr="00C41428">
        <w:rPr>
          <w:rFonts w:ascii="Times New Roman" w:cs="Times New Roman"/>
          <w:sz w:val="24"/>
          <w:szCs w:val="24"/>
        </w:rPr>
        <w:t xml:space="preserve">MySQL adalah suatu sistem manajemen basis data relasional (RDBMS-Relational Database Management System) yang mampu bekerja dengan cepat, </w:t>
      </w:r>
      <w:r w:rsidRPr="00C41428">
        <w:rPr>
          <w:rFonts w:ascii="Times New Roman" w:cs="Times New Roman"/>
          <w:sz w:val="24"/>
          <w:szCs w:val="24"/>
        </w:rPr>
        <w:lastRenderedPageBreak/>
        <w:t>kokoh, dan mudah digunakan.</w:t>
      </w:r>
      <w:proofErr w:type="gramEnd"/>
      <w:r w:rsidRPr="00C41428">
        <w:rPr>
          <w:rFonts w:ascii="Times New Roman" w:cs="Times New Roman"/>
          <w:sz w:val="24"/>
          <w:szCs w:val="24"/>
        </w:rPr>
        <w:t xml:space="preserve"> Contoh RDBMS </w:t>
      </w:r>
      <w:proofErr w:type="gramStart"/>
      <w:r w:rsidRPr="00C41428">
        <w:rPr>
          <w:rFonts w:ascii="Times New Roman" w:cs="Times New Roman"/>
          <w:sz w:val="24"/>
          <w:szCs w:val="24"/>
        </w:rPr>
        <w:t>lain</w:t>
      </w:r>
      <w:proofErr w:type="gramEnd"/>
      <w:r w:rsidRPr="00C41428">
        <w:rPr>
          <w:rFonts w:ascii="Times New Roman" w:cs="Times New Roman"/>
          <w:sz w:val="24"/>
          <w:szCs w:val="24"/>
        </w:rPr>
        <w:t xml:space="preserve"> adalah Oracle, Sybase. </w:t>
      </w:r>
      <w:proofErr w:type="gramStart"/>
      <w:r w:rsidRPr="00C41428">
        <w:rPr>
          <w:rFonts w:ascii="Times New Roman" w:cs="Times New Roman"/>
          <w:sz w:val="24"/>
          <w:szCs w:val="24"/>
        </w:rPr>
        <w:t>Basis data memungkinkan anda untuk menyimpan, menelusuri, menurutkan dan mengambil data secara efesien.</w:t>
      </w:r>
      <w:proofErr w:type="gramEnd"/>
      <w:r w:rsidRPr="00C41428">
        <w:rPr>
          <w:rFonts w:ascii="Times New Roman" w:cs="Times New Roman"/>
          <w:sz w:val="24"/>
          <w:szCs w:val="24"/>
        </w:rPr>
        <w:t xml:space="preserve"> Server MySQL yang </w:t>
      </w:r>
      <w:proofErr w:type="gramStart"/>
      <w:r w:rsidRPr="00C41428">
        <w:rPr>
          <w:rFonts w:ascii="Times New Roman" w:cs="Times New Roman"/>
          <w:sz w:val="24"/>
          <w:szCs w:val="24"/>
        </w:rPr>
        <w:t>akan</w:t>
      </w:r>
      <w:proofErr w:type="gramEnd"/>
      <w:r w:rsidRPr="00C41428">
        <w:rPr>
          <w:rFonts w:ascii="Times New Roman" w:cs="Times New Roman"/>
          <w:sz w:val="24"/>
          <w:szCs w:val="24"/>
        </w:rPr>
        <w:t xml:space="preserve"> membantu melakukan fungsionaliitas tersebut. </w:t>
      </w:r>
    </w:p>
    <w:p w:rsidR="001164AB" w:rsidRPr="00C41428" w:rsidRDefault="00DB2315">
      <w:pPr>
        <w:spacing w:line="360" w:lineRule="auto"/>
        <w:ind w:firstLine="450"/>
        <w:jc w:val="both"/>
        <w:rPr>
          <w:rFonts w:ascii="Times New Roman" w:cs="Times New Roman"/>
          <w:sz w:val="24"/>
          <w:szCs w:val="24"/>
        </w:rPr>
      </w:pPr>
      <w:r w:rsidRPr="00C41428">
        <w:rPr>
          <w:rFonts w:ascii="Times New Roman" w:cs="Times New Roman"/>
          <w:sz w:val="24"/>
          <w:szCs w:val="24"/>
        </w:rPr>
        <w:t xml:space="preserve">Bahasa yang digunakan oleh MySQL tentu saja adalah SQL-standar bahasa basis data relasional di seluruh dunia saat ini.MySQL dikembangkan, dipasarkan dan disokong oleh sebuah perusahaan Swedia bernama MySQL AB. RDBMS ini berada di bawah bendera GNU GPL sehingga termasuk produk Open Source dan sekaligus memiliki lisensi komersial. </w:t>
      </w:r>
      <w:proofErr w:type="gramStart"/>
      <w:r w:rsidRPr="00C41428">
        <w:rPr>
          <w:rFonts w:ascii="Times New Roman" w:cs="Times New Roman"/>
          <w:sz w:val="24"/>
          <w:szCs w:val="24"/>
        </w:rPr>
        <w:t>Apabila menggunakan MySQL sebagai basis data dalam suatu situs Web.</w:t>
      </w:r>
      <w:proofErr w:type="gramEnd"/>
      <w:r w:rsidRPr="00C41428">
        <w:rPr>
          <w:rFonts w:ascii="Times New Roman" w:cs="Times New Roman"/>
          <w:sz w:val="24"/>
          <w:szCs w:val="24"/>
        </w:rPr>
        <w:t xml:space="preserve"> Anda tidak perlu membayar, </w:t>
      </w:r>
      <w:proofErr w:type="gramStart"/>
      <w:r w:rsidRPr="00C41428">
        <w:rPr>
          <w:rFonts w:ascii="Times New Roman" w:cs="Times New Roman"/>
          <w:sz w:val="24"/>
          <w:szCs w:val="24"/>
        </w:rPr>
        <w:t>akan</w:t>
      </w:r>
      <w:proofErr w:type="gramEnd"/>
      <w:r w:rsidRPr="00C41428">
        <w:rPr>
          <w:rFonts w:ascii="Times New Roman" w:cs="Times New Roman"/>
          <w:sz w:val="24"/>
          <w:szCs w:val="24"/>
        </w:rPr>
        <w:t xml:space="preserve"> tetapi jika ingin membuat produk RDBMS baru dengan basis MySQL dan kemudian mengualnua, anda wajib bertemu mudah dengan lisensi komersial (Urva, dkk, 2015).</w:t>
      </w:r>
    </w:p>
    <w:p w:rsidR="001164AB" w:rsidRPr="00C41428" w:rsidRDefault="001164AB">
      <w:pPr>
        <w:spacing w:line="360" w:lineRule="auto"/>
        <w:ind w:firstLine="450"/>
        <w:jc w:val="both"/>
        <w:rPr>
          <w:rFonts w:ascii="Times New Roman" w:cs="Times New Roman"/>
          <w:b/>
          <w:sz w:val="24"/>
          <w:szCs w:val="24"/>
          <w:lang w:val="id-ID"/>
        </w:rPr>
      </w:pPr>
    </w:p>
    <w:p w:rsidR="001164AB" w:rsidRPr="00C41428" w:rsidRDefault="001164AB">
      <w:pPr>
        <w:spacing w:line="360" w:lineRule="auto"/>
        <w:ind w:firstLine="450"/>
        <w:jc w:val="both"/>
        <w:rPr>
          <w:rFonts w:ascii="Times New Roman" w:cs="Times New Roman"/>
          <w:b/>
          <w:sz w:val="24"/>
          <w:szCs w:val="24"/>
          <w:lang w:val="id-ID"/>
        </w:rPr>
      </w:pPr>
    </w:p>
    <w:p w:rsidR="001164AB" w:rsidRPr="00C41428" w:rsidRDefault="001164AB">
      <w:pPr>
        <w:spacing w:line="360" w:lineRule="auto"/>
        <w:ind w:firstLine="450"/>
        <w:jc w:val="both"/>
        <w:rPr>
          <w:rFonts w:ascii="Times New Roman" w:cs="Times New Roman"/>
          <w:b/>
          <w:sz w:val="24"/>
          <w:szCs w:val="24"/>
          <w:lang w:val="id-ID"/>
        </w:rPr>
      </w:pPr>
    </w:p>
    <w:p w:rsidR="001164AB" w:rsidRPr="00C41428" w:rsidRDefault="001164AB">
      <w:pPr>
        <w:spacing w:line="360" w:lineRule="auto"/>
        <w:ind w:firstLine="450"/>
        <w:jc w:val="both"/>
        <w:rPr>
          <w:rFonts w:ascii="Times New Roman" w:cs="Times New Roman"/>
          <w:b/>
          <w:sz w:val="24"/>
          <w:szCs w:val="24"/>
          <w:lang w:val="id-ID"/>
        </w:rPr>
      </w:pPr>
    </w:p>
    <w:p w:rsidR="001164AB" w:rsidRPr="00C41428" w:rsidRDefault="001164AB">
      <w:pPr>
        <w:spacing w:line="360" w:lineRule="auto"/>
        <w:ind w:firstLine="450"/>
        <w:jc w:val="both"/>
        <w:rPr>
          <w:rFonts w:ascii="Times New Roman" w:cs="Times New Roman"/>
          <w:b/>
          <w:sz w:val="24"/>
          <w:szCs w:val="24"/>
          <w:lang w:val="id-ID"/>
        </w:rPr>
      </w:pPr>
    </w:p>
    <w:p w:rsidR="001164AB" w:rsidRPr="00C41428" w:rsidRDefault="001164AB">
      <w:pPr>
        <w:spacing w:line="360" w:lineRule="auto"/>
        <w:ind w:firstLine="450"/>
        <w:jc w:val="both"/>
        <w:rPr>
          <w:rFonts w:ascii="Times New Roman" w:cs="Times New Roman"/>
          <w:b/>
          <w:sz w:val="24"/>
          <w:szCs w:val="24"/>
          <w:lang w:val="id-ID"/>
        </w:rPr>
      </w:pPr>
    </w:p>
    <w:p w:rsidR="001164AB" w:rsidRPr="00C41428" w:rsidRDefault="001164AB">
      <w:pPr>
        <w:spacing w:line="360" w:lineRule="auto"/>
        <w:ind w:firstLine="450"/>
        <w:jc w:val="both"/>
        <w:rPr>
          <w:rFonts w:ascii="Times New Roman" w:cs="Times New Roman"/>
          <w:b/>
          <w:sz w:val="24"/>
          <w:szCs w:val="24"/>
          <w:lang w:val="id-ID"/>
        </w:rPr>
      </w:pPr>
    </w:p>
    <w:p w:rsidR="001164AB" w:rsidRPr="00C41428" w:rsidRDefault="001164AB">
      <w:pPr>
        <w:spacing w:line="360" w:lineRule="auto"/>
        <w:ind w:firstLine="450"/>
        <w:jc w:val="both"/>
        <w:rPr>
          <w:rFonts w:ascii="Times New Roman" w:cs="Times New Roman"/>
          <w:b/>
          <w:sz w:val="24"/>
          <w:szCs w:val="24"/>
          <w:lang w:val="id-ID"/>
        </w:rPr>
      </w:pPr>
    </w:p>
    <w:p w:rsidR="001164AB" w:rsidRPr="00C41428" w:rsidRDefault="001164AB">
      <w:pPr>
        <w:spacing w:line="360" w:lineRule="auto"/>
        <w:ind w:firstLine="450"/>
        <w:jc w:val="both"/>
        <w:rPr>
          <w:rFonts w:ascii="Times New Roman" w:cs="Times New Roman"/>
          <w:b/>
          <w:sz w:val="24"/>
          <w:szCs w:val="24"/>
          <w:lang w:val="id-ID"/>
        </w:rPr>
      </w:pPr>
    </w:p>
    <w:p w:rsidR="001164AB" w:rsidRPr="00C41428" w:rsidRDefault="001164AB">
      <w:pPr>
        <w:spacing w:line="360" w:lineRule="auto"/>
        <w:ind w:firstLine="450"/>
        <w:jc w:val="both"/>
        <w:rPr>
          <w:rFonts w:ascii="Times New Roman" w:cs="Times New Roman"/>
          <w:b/>
          <w:sz w:val="24"/>
          <w:szCs w:val="24"/>
          <w:lang w:val="id-ID"/>
        </w:rPr>
      </w:pPr>
    </w:p>
    <w:p w:rsidR="001164AB" w:rsidRPr="00C41428" w:rsidRDefault="001164AB">
      <w:pPr>
        <w:spacing w:line="360" w:lineRule="auto"/>
        <w:ind w:firstLine="450"/>
        <w:jc w:val="both"/>
        <w:rPr>
          <w:rFonts w:ascii="Times New Roman" w:cs="Times New Roman"/>
          <w:b/>
          <w:sz w:val="24"/>
          <w:szCs w:val="24"/>
          <w:lang w:val="id-ID"/>
        </w:rPr>
      </w:pPr>
    </w:p>
    <w:p w:rsidR="001164AB" w:rsidRPr="00C41428" w:rsidRDefault="001164AB">
      <w:pPr>
        <w:spacing w:line="360" w:lineRule="auto"/>
        <w:ind w:firstLine="450"/>
        <w:jc w:val="both"/>
        <w:rPr>
          <w:rFonts w:ascii="Times New Roman" w:cs="Times New Roman"/>
          <w:b/>
          <w:sz w:val="24"/>
          <w:szCs w:val="24"/>
          <w:lang w:val="id-ID"/>
        </w:rPr>
      </w:pPr>
    </w:p>
    <w:p w:rsidR="001164AB" w:rsidRPr="00C41428" w:rsidRDefault="001164AB">
      <w:pPr>
        <w:spacing w:line="360" w:lineRule="auto"/>
        <w:ind w:firstLine="450"/>
        <w:jc w:val="both"/>
        <w:rPr>
          <w:rFonts w:ascii="Times New Roman" w:cs="Times New Roman"/>
          <w:b/>
          <w:sz w:val="24"/>
          <w:szCs w:val="24"/>
          <w:lang w:val="id-ID"/>
        </w:rPr>
      </w:pPr>
    </w:p>
    <w:p w:rsidR="001164AB" w:rsidRPr="00C41428" w:rsidRDefault="001164AB">
      <w:pPr>
        <w:spacing w:line="360" w:lineRule="auto"/>
        <w:ind w:firstLine="450"/>
        <w:jc w:val="both"/>
        <w:rPr>
          <w:rFonts w:ascii="Times New Roman" w:cs="Times New Roman"/>
          <w:b/>
          <w:sz w:val="24"/>
          <w:szCs w:val="24"/>
          <w:lang w:val="id-ID"/>
        </w:rPr>
      </w:pPr>
    </w:p>
    <w:p w:rsidR="001164AB" w:rsidRPr="00C41428" w:rsidRDefault="001164AB">
      <w:pPr>
        <w:spacing w:line="360" w:lineRule="auto"/>
        <w:ind w:firstLine="450"/>
        <w:jc w:val="both"/>
        <w:rPr>
          <w:rFonts w:ascii="Times New Roman" w:cs="Times New Roman"/>
          <w:b/>
          <w:sz w:val="24"/>
          <w:szCs w:val="24"/>
          <w:lang w:val="id-ID"/>
        </w:rPr>
      </w:pPr>
    </w:p>
    <w:p w:rsidR="001164AB" w:rsidRPr="00C41428" w:rsidRDefault="001164AB">
      <w:pPr>
        <w:spacing w:line="360" w:lineRule="auto"/>
        <w:ind w:firstLine="450"/>
        <w:jc w:val="both"/>
        <w:rPr>
          <w:rFonts w:ascii="Times New Roman" w:cs="Times New Roman"/>
          <w:b/>
          <w:sz w:val="24"/>
          <w:szCs w:val="24"/>
          <w:lang w:val="id-ID"/>
        </w:rPr>
      </w:pPr>
    </w:p>
    <w:p w:rsidR="001164AB" w:rsidRPr="00C41428" w:rsidRDefault="001164AB">
      <w:pPr>
        <w:spacing w:line="360" w:lineRule="auto"/>
        <w:ind w:firstLine="450"/>
        <w:jc w:val="both"/>
        <w:rPr>
          <w:rFonts w:ascii="Times New Roman" w:cs="Times New Roman"/>
          <w:b/>
          <w:sz w:val="24"/>
          <w:szCs w:val="24"/>
          <w:lang w:val="id-ID"/>
        </w:rPr>
      </w:pPr>
    </w:p>
    <w:p w:rsidR="001164AB" w:rsidRPr="00C41428" w:rsidRDefault="001164AB">
      <w:pPr>
        <w:spacing w:line="360" w:lineRule="auto"/>
        <w:ind w:firstLine="450"/>
        <w:jc w:val="both"/>
        <w:rPr>
          <w:rFonts w:ascii="Times New Roman" w:cs="Times New Roman"/>
          <w:b/>
          <w:sz w:val="24"/>
          <w:szCs w:val="24"/>
          <w:lang w:val="id-ID"/>
        </w:rPr>
      </w:pPr>
    </w:p>
    <w:p w:rsidR="001164AB" w:rsidRPr="00C41428" w:rsidRDefault="001164AB">
      <w:pPr>
        <w:spacing w:line="360" w:lineRule="auto"/>
        <w:ind w:firstLine="450"/>
        <w:jc w:val="both"/>
        <w:rPr>
          <w:rFonts w:ascii="Times New Roman" w:cs="Times New Roman"/>
          <w:b/>
          <w:sz w:val="24"/>
          <w:szCs w:val="24"/>
          <w:lang w:val="id-ID"/>
        </w:rPr>
      </w:pPr>
    </w:p>
    <w:p w:rsidR="001164AB" w:rsidRPr="00C41428" w:rsidRDefault="001164AB">
      <w:pPr>
        <w:spacing w:line="360" w:lineRule="auto"/>
        <w:jc w:val="both"/>
        <w:rPr>
          <w:rFonts w:ascii="Times New Roman" w:cs="Times New Roman"/>
          <w:b/>
          <w:sz w:val="24"/>
          <w:szCs w:val="24"/>
          <w:lang w:val="id-ID"/>
        </w:rPr>
      </w:pPr>
    </w:p>
    <w:sectPr w:rsidR="001164AB" w:rsidRPr="00C41428" w:rsidSect="001164AB">
      <w:headerReference w:type="default" r:id="rId17"/>
      <w:footerReference w:type="first" r:id="rId18"/>
      <w:pgSz w:w="11906" w:h="16838"/>
      <w:pgMar w:top="2268" w:right="1701" w:bottom="1701" w:left="2268" w:header="680" w:footer="709" w:gutter="0"/>
      <w:pgNumType w:start="5"/>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5237" w:rsidRDefault="00595237" w:rsidP="001164AB">
      <w:pPr>
        <w:spacing w:after="0" w:line="240" w:lineRule="auto"/>
      </w:pPr>
      <w:r>
        <w:separator/>
      </w:r>
    </w:p>
  </w:endnote>
  <w:endnote w:type="continuationSeparator" w:id="0">
    <w:p w:rsidR="00595237" w:rsidRDefault="00595237" w:rsidP="001164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TimesNewRomanPSM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4AB" w:rsidRDefault="00C21B41">
    <w:pPr>
      <w:pStyle w:val="footerCharChar0"/>
      <w:jc w:val="center"/>
      <w:rPr>
        <w:rFonts w:ascii="Times New Roman" w:hAnsi="Times New Roman"/>
      </w:rPr>
    </w:pPr>
    <w:r>
      <w:rPr>
        <w:rFonts w:ascii="Times New Roman" w:hAnsi="Times New Roman"/>
      </w:rPr>
      <w:fldChar w:fldCharType="begin"/>
    </w:r>
    <w:r>
      <w:rPr>
        <w:rFonts w:ascii="Times New Roman" w:hAnsi="Times New Roman"/>
      </w:rPr>
      <w:fldChar w:fldCharType="end"/>
    </w:r>
    <w:r>
      <w:rPr>
        <w:rFonts w:ascii="Times New Roman" w:hAnsi="Times New Roman"/>
      </w:rPr>
      <w:fldChar w:fldCharType="begin"/>
    </w:r>
    <w:r w:rsidR="00DB2315">
      <w:rPr>
        <w:rFonts w:ascii="Times New Roman" w:hAnsi="Times New Roman"/>
      </w:rPr>
      <w:instrText xml:space="preserve"> PAGE   \* MERGEFORMAT </w:instrText>
    </w:r>
    <w:r>
      <w:rPr>
        <w:rFonts w:ascii="Times New Roman" w:hAnsi="Times New Roman"/>
      </w:rPr>
      <w:fldChar w:fldCharType="separate"/>
    </w:r>
    <w:r w:rsidR="00CB5F35">
      <w:rPr>
        <w:rFonts w:ascii="Times New Roman" w:hAnsi="Times New Roman"/>
        <w:noProof/>
      </w:rPr>
      <w:t>5</w:t>
    </w:r>
    <w:r>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5237" w:rsidRDefault="00595237" w:rsidP="001164AB">
      <w:pPr>
        <w:spacing w:after="0" w:line="240" w:lineRule="auto"/>
      </w:pPr>
      <w:r>
        <w:separator/>
      </w:r>
    </w:p>
  </w:footnote>
  <w:footnote w:type="continuationSeparator" w:id="0">
    <w:p w:rsidR="00595237" w:rsidRDefault="00595237" w:rsidP="001164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4AB" w:rsidRDefault="00C21B41">
    <w:pPr>
      <w:pStyle w:val="headerCharChar0"/>
      <w:jc w:val="right"/>
      <w:rPr>
        <w:rFonts w:ascii="Times New Roman" w:hAnsi="Times New Roman"/>
      </w:rPr>
    </w:pPr>
    <w:r>
      <w:rPr>
        <w:rFonts w:ascii="Times New Roman" w:hAnsi="Times New Roman"/>
      </w:rPr>
      <w:fldChar w:fldCharType="begin"/>
    </w:r>
    <w:r w:rsidR="00DB2315">
      <w:rPr>
        <w:rFonts w:ascii="Times New Roman" w:hAnsi="Times New Roman"/>
      </w:rPr>
      <w:instrText xml:space="preserve"> PAGE   \* MERGEFORMAT </w:instrText>
    </w:r>
    <w:r>
      <w:rPr>
        <w:rFonts w:ascii="Times New Roman" w:hAnsi="Times New Roman"/>
      </w:rPr>
      <w:fldChar w:fldCharType="separate"/>
    </w:r>
    <w:r w:rsidR="00F74425">
      <w:rPr>
        <w:rFonts w:ascii="Times New Roman" w:hAnsi="Times New Roman"/>
        <w:noProof/>
      </w:rPr>
      <w:t>6</w:t>
    </w:r>
    <w:r>
      <w:rPr>
        <w:rFonts w:ascii="Times New Roman" w:hAnsi="Times New Roman"/>
      </w:rPr>
      <w:fldChar w:fldCharType="end"/>
    </w:r>
  </w:p>
  <w:p w:rsidR="001164AB" w:rsidRDefault="001164AB">
    <w:pPr>
      <w:pStyle w:val="headerCharChar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E8C6B6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0000002"/>
    <w:multiLevelType w:val="multilevel"/>
    <w:tmpl w:val="ECC4C6F0"/>
    <w:lvl w:ilvl="0">
      <w:start w:val="2"/>
      <w:numFmt w:val="decimal"/>
      <w:lvlText w:val="%1)"/>
      <w:lvlJc w:val="left"/>
      <w:pPr>
        <w:ind w:left="360" w:hanging="360"/>
      </w:pPr>
      <w:rPr>
        <w:rFonts w:hint="default"/>
      </w:rPr>
    </w:lvl>
    <w:lvl w:ilvl="1">
      <w:start w:val="1"/>
      <w:numFmt w:val="none"/>
      <w:lvlText w:val="2.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b w:val="0"/>
      </w:rPr>
    </w:lvl>
    <w:lvl w:ilvl="8">
      <w:start w:val="1"/>
      <w:numFmt w:val="lowerRoman"/>
      <w:lvlText w:val="%9."/>
      <w:lvlJc w:val="left"/>
      <w:pPr>
        <w:ind w:left="3240" w:hanging="360"/>
      </w:pPr>
      <w:rPr>
        <w:rFonts w:hint="default"/>
      </w:rPr>
    </w:lvl>
  </w:abstractNum>
  <w:abstractNum w:abstractNumId="2">
    <w:nsid w:val="00000003"/>
    <w:multiLevelType w:val="hybridMultilevel"/>
    <w:tmpl w:val="7C72BBE0"/>
    <w:lvl w:ilvl="0" w:tplc="0C8A7CEA">
      <w:start w:val="1"/>
      <w:numFmt w:val="lowerLetter"/>
      <w:lvlText w:val="%1."/>
      <w:lvlJc w:val="center"/>
      <w:pPr>
        <w:ind w:left="1353" w:hanging="360"/>
      </w:pPr>
      <w:rPr>
        <w:rFonts w:ascii="Times New Roman" w:eastAsia="SimSun" w:hAnsi="Times New Roman" w:cs="Times New Roman"/>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3">
    <w:nsid w:val="00000004"/>
    <w:multiLevelType w:val="multilevel"/>
    <w:tmpl w:val="17461874"/>
    <w:lvl w:ilvl="0">
      <w:start w:val="1"/>
      <w:numFmt w:val="decimal"/>
      <w:lvlText w:val="%1."/>
      <w:lvlJc w:val="left"/>
      <w:pPr>
        <w:ind w:left="360" w:hanging="360"/>
      </w:p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00000005"/>
    <w:multiLevelType w:val="multilevel"/>
    <w:tmpl w:val="1B7EFDF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0000006"/>
    <w:multiLevelType w:val="hybridMultilevel"/>
    <w:tmpl w:val="4C0A79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7"/>
    <w:multiLevelType w:val="hybridMultilevel"/>
    <w:tmpl w:val="F530CE7C"/>
    <w:lvl w:ilvl="0" w:tplc="A73AE3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0000008"/>
    <w:multiLevelType w:val="hybridMultilevel"/>
    <w:tmpl w:val="8FBA5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9"/>
    <w:multiLevelType w:val="hybridMultilevel"/>
    <w:tmpl w:val="E08257CA"/>
    <w:lvl w:ilvl="0" w:tplc="325098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000000A"/>
    <w:multiLevelType w:val="hybridMultilevel"/>
    <w:tmpl w:val="A0905C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B"/>
    <w:multiLevelType w:val="multilevel"/>
    <w:tmpl w:val="51743FFA"/>
    <w:lvl w:ilvl="0">
      <w:start w:val="2"/>
      <w:numFmt w:val="decimal"/>
      <w:lvlText w:val="%1"/>
      <w:lvlJc w:val="left"/>
      <w:pPr>
        <w:ind w:left="480" w:hanging="480"/>
      </w:pPr>
      <w:rPr>
        <w:rFonts w:hint="default"/>
        <w:b/>
        <w:color w:val="141823"/>
      </w:rPr>
    </w:lvl>
    <w:lvl w:ilvl="1">
      <w:start w:val="3"/>
      <w:numFmt w:val="decimal"/>
      <w:lvlText w:val="%1.%2"/>
      <w:lvlJc w:val="left"/>
      <w:pPr>
        <w:ind w:left="1245" w:hanging="480"/>
      </w:pPr>
      <w:rPr>
        <w:rFonts w:hint="default"/>
        <w:b/>
        <w:i w:val="0"/>
        <w:color w:val="141823"/>
      </w:rPr>
    </w:lvl>
    <w:lvl w:ilvl="2">
      <w:start w:val="2"/>
      <w:numFmt w:val="decimal"/>
      <w:lvlText w:val="%1.%2.%3"/>
      <w:lvlJc w:val="left"/>
      <w:pPr>
        <w:ind w:left="2250" w:hanging="720"/>
      </w:pPr>
      <w:rPr>
        <w:rFonts w:hint="default"/>
        <w:b/>
        <w:color w:val="141823"/>
      </w:rPr>
    </w:lvl>
    <w:lvl w:ilvl="3">
      <w:start w:val="1"/>
      <w:numFmt w:val="decimal"/>
      <w:lvlText w:val="%1.%2.%3.%4"/>
      <w:lvlJc w:val="left"/>
      <w:pPr>
        <w:ind w:left="3015" w:hanging="720"/>
      </w:pPr>
      <w:rPr>
        <w:rFonts w:hint="default"/>
        <w:b/>
        <w:color w:val="141823"/>
      </w:rPr>
    </w:lvl>
    <w:lvl w:ilvl="4">
      <w:start w:val="1"/>
      <w:numFmt w:val="decimal"/>
      <w:lvlText w:val="%1.%2.%3.%4.%5"/>
      <w:lvlJc w:val="left"/>
      <w:pPr>
        <w:ind w:left="4140" w:hanging="1080"/>
      </w:pPr>
      <w:rPr>
        <w:rFonts w:hint="default"/>
        <w:b/>
        <w:color w:val="141823"/>
      </w:rPr>
    </w:lvl>
    <w:lvl w:ilvl="5">
      <w:start w:val="1"/>
      <w:numFmt w:val="decimal"/>
      <w:lvlText w:val="%1.%2.%3.%4.%5.%6"/>
      <w:lvlJc w:val="left"/>
      <w:pPr>
        <w:ind w:left="4905" w:hanging="1080"/>
      </w:pPr>
      <w:rPr>
        <w:rFonts w:hint="default"/>
        <w:b/>
        <w:color w:val="141823"/>
      </w:rPr>
    </w:lvl>
    <w:lvl w:ilvl="6">
      <w:start w:val="1"/>
      <w:numFmt w:val="decimal"/>
      <w:lvlText w:val="%1.%2.%3.%4.%5.%6.%7"/>
      <w:lvlJc w:val="left"/>
      <w:pPr>
        <w:ind w:left="6030" w:hanging="1440"/>
      </w:pPr>
      <w:rPr>
        <w:rFonts w:hint="default"/>
        <w:b/>
        <w:color w:val="141823"/>
      </w:rPr>
    </w:lvl>
    <w:lvl w:ilvl="7">
      <w:start w:val="1"/>
      <w:numFmt w:val="decimal"/>
      <w:lvlText w:val="%1.%2.%3.%4.%5.%6.%7.%8"/>
      <w:lvlJc w:val="left"/>
      <w:pPr>
        <w:ind w:left="6795" w:hanging="1440"/>
      </w:pPr>
      <w:rPr>
        <w:rFonts w:hint="default"/>
        <w:b/>
        <w:color w:val="141823"/>
      </w:rPr>
    </w:lvl>
    <w:lvl w:ilvl="8">
      <w:start w:val="1"/>
      <w:numFmt w:val="decimal"/>
      <w:lvlText w:val="%1.%2.%3.%4.%5.%6.%7.%8.%9"/>
      <w:lvlJc w:val="left"/>
      <w:pPr>
        <w:ind w:left="7920" w:hanging="1800"/>
      </w:pPr>
      <w:rPr>
        <w:rFonts w:hint="default"/>
        <w:b/>
        <w:color w:val="141823"/>
      </w:rPr>
    </w:lvl>
  </w:abstractNum>
  <w:abstractNum w:abstractNumId="11">
    <w:nsid w:val="0000000C"/>
    <w:multiLevelType w:val="multilevel"/>
    <w:tmpl w:val="D8A6F6CA"/>
    <w:lvl w:ilvl="0">
      <w:start w:val="2"/>
      <w:numFmt w:val="decimal"/>
      <w:lvlText w:val="%1"/>
      <w:lvlJc w:val="left"/>
      <w:pPr>
        <w:ind w:left="360" w:hanging="360"/>
      </w:pPr>
      <w:rPr>
        <w:rFonts w:hint="default"/>
        <w:b/>
      </w:rPr>
    </w:lvl>
    <w:lvl w:ilvl="1">
      <w:start w:val="3"/>
      <w:numFmt w:val="decimal"/>
      <w:lvlText w:val="%1.%2"/>
      <w:lvlJc w:val="left"/>
      <w:pPr>
        <w:ind w:left="1170" w:hanging="360"/>
      </w:pPr>
      <w:rPr>
        <w:rFonts w:hint="default"/>
        <w:b/>
      </w:rPr>
    </w:lvl>
    <w:lvl w:ilvl="2">
      <w:start w:val="1"/>
      <w:numFmt w:val="decimal"/>
      <w:lvlText w:val="%1.%2.%3"/>
      <w:lvlJc w:val="left"/>
      <w:pPr>
        <w:ind w:left="2340" w:hanging="720"/>
      </w:pPr>
      <w:rPr>
        <w:rFonts w:hint="default"/>
        <w:b/>
      </w:rPr>
    </w:lvl>
    <w:lvl w:ilvl="3">
      <w:start w:val="1"/>
      <w:numFmt w:val="decimal"/>
      <w:lvlText w:val="%1.%2.%3.%4"/>
      <w:lvlJc w:val="left"/>
      <w:pPr>
        <w:ind w:left="3150" w:hanging="720"/>
      </w:pPr>
      <w:rPr>
        <w:rFonts w:hint="default"/>
        <w:b/>
      </w:rPr>
    </w:lvl>
    <w:lvl w:ilvl="4">
      <w:start w:val="1"/>
      <w:numFmt w:val="decimal"/>
      <w:lvlText w:val="%1.%2.%3.%4.%5"/>
      <w:lvlJc w:val="left"/>
      <w:pPr>
        <w:ind w:left="4320" w:hanging="1080"/>
      </w:pPr>
      <w:rPr>
        <w:rFonts w:hint="default"/>
        <w:b/>
      </w:rPr>
    </w:lvl>
    <w:lvl w:ilvl="5">
      <w:start w:val="1"/>
      <w:numFmt w:val="decimal"/>
      <w:lvlText w:val="%1.%2.%3.%4.%5.%6"/>
      <w:lvlJc w:val="left"/>
      <w:pPr>
        <w:ind w:left="5130" w:hanging="1080"/>
      </w:pPr>
      <w:rPr>
        <w:rFonts w:hint="default"/>
        <w:b/>
      </w:rPr>
    </w:lvl>
    <w:lvl w:ilvl="6">
      <w:start w:val="1"/>
      <w:numFmt w:val="decimal"/>
      <w:lvlText w:val="%1.%2.%3.%4.%5.%6.%7"/>
      <w:lvlJc w:val="left"/>
      <w:pPr>
        <w:ind w:left="6300" w:hanging="1440"/>
      </w:pPr>
      <w:rPr>
        <w:rFonts w:hint="default"/>
        <w:b/>
      </w:rPr>
    </w:lvl>
    <w:lvl w:ilvl="7">
      <w:start w:val="1"/>
      <w:numFmt w:val="decimal"/>
      <w:lvlText w:val="%1.%2.%3.%4.%5.%6.%7.%8"/>
      <w:lvlJc w:val="left"/>
      <w:pPr>
        <w:ind w:left="7110" w:hanging="1440"/>
      </w:pPr>
      <w:rPr>
        <w:rFonts w:hint="default"/>
        <w:b/>
      </w:rPr>
    </w:lvl>
    <w:lvl w:ilvl="8">
      <w:start w:val="1"/>
      <w:numFmt w:val="decimal"/>
      <w:lvlText w:val="%1.%2.%3.%4.%5.%6.%7.%8.%9"/>
      <w:lvlJc w:val="left"/>
      <w:pPr>
        <w:ind w:left="8280" w:hanging="1800"/>
      </w:pPr>
      <w:rPr>
        <w:rFonts w:hint="default"/>
        <w:b/>
      </w:rPr>
    </w:lvl>
  </w:abstractNum>
  <w:abstractNum w:abstractNumId="12">
    <w:nsid w:val="0000000D"/>
    <w:multiLevelType w:val="multilevel"/>
    <w:tmpl w:val="5A46C54E"/>
    <w:lvl w:ilvl="0">
      <w:start w:val="2"/>
      <w:numFmt w:val="decimal"/>
      <w:lvlText w:val="%1"/>
      <w:lvlJc w:val="left"/>
      <w:pPr>
        <w:ind w:left="480" w:hanging="480"/>
      </w:pPr>
      <w:rPr>
        <w:rFonts w:hint="default"/>
      </w:rPr>
    </w:lvl>
    <w:lvl w:ilvl="1">
      <w:start w:val="6"/>
      <w:numFmt w:val="decimal"/>
      <w:lvlText w:val="%1.%2"/>
      <w:lvlJc w:val="left"/>
      <w:pPr>
        <w:ind w:left="1740" w:hanging="480"/>
      </w:pPr>
      <w:rPr>
        <w:rFonts w:hint="default"/>
      </w:rPr>
    </w:lvl>
    <w:lvl w:ilvl="2">
      <w:start w:val="1"/>
      <w:numFmt w:val="decimal"/>
      <w:lvlText w:val="%1.%2.%3"/>
      <w:lvlJc w:val="left"/>
      <w:pPr>
        <w:ind w:left="3240" w:hanging="720"/>
      </w:pPr>
      <w:rPr>
        <w:rFonts w:hint="default"/>
        <w:b/>
        <w:i w:val="0"/>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13">
    <w:nsid w:val="0000000E"/>
    <w:multiLevelType w:val="multilevel"/>
    <w:tmpl w:val="5BDA3EF8"/>
    <w:lvl w:ilvl="0">
      <w:start w:val="1"/>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0000000F"/>
    <w:multiLevelType w:val="multilevel"/>
    <w:tmpl w:val="632E6BBC"/>
    <w:lvl w:ilvl="0">
      <w:start w:val="2"/>
      <w:numFmt w:val="decimal"/>
      <w:lvlText w:val="%1"/>
      <w:lvlJc w:val="left"/>
      <w:pPr>
        <w:ind w:left="480" w:hanging="480"/>
      </w:pPr>
      <w:rPr>
        <w:rFonts w:hint="default"/>
        <w:i w:val="0"/>
      </w:rPr>
    </w:lvl>
    <w:lvl w:ilvl="1">
      <w:start w:val="4"/>
      <w:numFmt w:val="decimal"/>
      <w:lvlText w:val="%1.%2"/>
      <w:lvlJc w:val="left"/>
      <w:pPr>
        <w:ind w:left="1740" w:hanging="480"/>
      </w:pPr>
      <w:rPr>
        <w:rFonts w:hint="default"/>
        <w:i w:val="0"/>
      </w:rPr>
    </w:lvl>
    <w:lvl w:ilvl="2">
      <w:start w:val="1"/>
      <w:numFmt w:val="decimal"/>
      <w:lvlText w:val="%1.%2.%3"/>
      <w:lvlJc w:val="left"/>
      <w:pPr>
        <w:ind w:left="3240" w:hanging="720"/>
      </w:pPr>
      <w:rPr>
        <w:rFonts w:hint="default"/>
        <w:i w:val="0"/>
      </w:rPr>
    </w:lvl>
    <w:lvl w:ilvl="3">
      <w:start w:val="1"/>
      <w:numFmt w:val="decimal"/>
      <w:lvlText w:val="%1.%2.%3.%4"/>
      <w:lvlJc w:val="left"/>
      <w:pPr>
        <w:ind w:left="4500" w:hanging="720"/>
      </w:pPr>
      <w:rPr>
        <w:rFonts w:hint="default"/>
        <w:i w:val="0"/>
      </w:rPr>
    </w:lvl>
    <w:lvl w:ilvl="4">
      <w:start w:val="1"/>
      <w:numFmt w:val="decimal"/>
      <w:lvlText w:val="%1.%2.%3.%4.%5"/>
      <w:lvlJc w:val="left"/>
      <w:pPr>
        <w:ind w:left="6120" w:hanging="1080"/>
      </w:pPr>
      <w:rPr>
        <w:rFonts w:hint="default"/>
        <w:i w:val="0"/>
      </w:rPr>
    </w:lvl>
    <w:lvl w:ilvl="5">
      <w:start w:val="1"/>
      <w:numFmt w:val="decimal"/>
      <w:lvlText w:val="%1.%2.%3.%4.%5.%6"/>
      <w:lvlJc w:val="left"/>
      <w:pPr>
        <w:ind w:left="7380" w:hanging="1080"/>
      </w:pPr>
      <w:rPr>
        <w:rFonts w:hint="default"/>
        <w:i w:val="0"/>
      </w:rPr>
    </w:lvl>
    <w:lvl w:ilvl="6">
      <w:start w:val="1"/>
      <w:numFmt w:val="decimal"/>
      <w:lvlText w:val="%1.%2.%3.%4.%5.%6.%7"/>
      <w:lvlJc w:val="left"/>
      <w:pPr>
        <w:ind w:left="9000" w:hanging="1440"/>
      </w:pPr>
      <w:rPr>
        <w:rFonts w:hint="default"/>
        <w:i w:val="0"/>
      </w:rPr>
    </w:lvl>
    <w:lvl w:ilvl="7">
      <w:start w:val="1"/>
      <w:numFmt w:val="decimal"/>
      <w:lvlText w:val="%1.%2.%3.%4.%5.%6.%7.%8"/>
      <w:lvlJc w:val="left"/>
      <w:pPr>
        <w:ind w:left="10260" w:hanging="1440"/>
      </w:pPr>
      <w:rPr>
        <w:rFonts w:hint="default"/>
        <w:i w:val="0"/>
      </w:rPr>
    </w:lvl>
    <w:lvl w:ilvl="8">
      <w:start w:val="1"/>
      <w:numFmt w:val="decimal"/>
      <w:lvlText w:val="%1.%2.%3.%4.%5.%6.%7.%8.%9"/>
      <w:lvlJc w:val="left"/>
      <w:pPr>
        <w:ind w:left="11880" w:hanging="1800"/>
      </w:pPr>
      <w:rPr>
        <w:rFonts w:hint="default"/>
        <w:i w:val="0"/>
      </w:rPr>
    </w:lvl>
  </w:abstractNum>
  <w:abstractNum w:abstractNumId="15">
    <w:nsid w:val="00000010"/>
    <w:multiLevelType w:val="multilevel"/>
    <w:tmpl w:val="BFA6D206"/>
    <w:lvl w:ilvl="0">
      <w:start w:val="1"/>
      <w:numFmt w:val="decimal"/>
      <w:lvlText w:val="%1."/>
      <w:lvlJc w:val="left"/>
      <w:pPr>
        <w:ind w:left="1080" w:hanging="360"/>
      </w:pPr>
      <w:rPr>
        <w:rFonts w:hint="default"/>
      </w:rPr>
    </w:lvl>
    <w:lvl w:ilvl="1">
      <w:start w:val="1"/>
      <w:numFmt w:val="decimal"/>
      <w:isLgl/>
      <w:lvlText w:val="%1.%2"/>
      <w:lvlJc w:val="left"/>
      <w:pPr>
        <w:ind w:left="1637" w:hanging="360"/>
      </w:pPr>
      <w:rPr>
        <w:rFonts w:hint="default"/>
        <w:b/>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nsid w:val="00000011"/>
    <w:multiLevelType w:val="hybridMultilevel"/>
    <w:tmpl w:val="DD988A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2"/>
    <w:multiLevelType w:val="multilevel"/>
    <w:tmpl w:val="CE7C16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00000013"/>
    <w:multiLevelType w:val="multilevel"/>
    <w:tmpl w:val="34261D04"/>
    <w:lvl w:ilvl="0">
      <w:start w:val="2"/>
      <w:numFmt w:val="decimal"/>
      <w:lvlText w:val="%1"/>
      <w:lvlJc w:val="left"/>
      <w:pPr>
        <w:ind w:left="480" w:hanging="480"/>
      </w:pPr>
      <w:rPr>
        <w:rFonts w:hint="default"/>
        <w:b/>
        <w:color w:val="141823"/>
      </w:rPr>
    </w:lvl>
    <w:lvl w:ilvl="1">
      <w:start w:val="3"/>
      <w:numFmt w:val="decimal"/>
      <w:lvlText w:val="%1.%2"/>
      <w:lvlJc w:val="left"/>
      <w:pPr>
        <w:ind w:left="1740" w:hanging="480"/>
      </w:pPr>
      <w:rPr>
        <w:rFonts w:hint="default"/>
        <w:b/>
        <w:color w:val="141823"/>
      </w:rPr>
    </w:lvl>
    <w:lvl w:ilvl="2">
      <w:start w:val="2"/>
      <w:numFmt w:val="decimal"/>
      <w:lvlText w:val="%1.%2.%3"/>
      <w:lvlJc w:val="left"/>
      <w:pPr>
        <w:ind w:left="3240" w:hanging="720"/>
      </w:pPr>
      <w:rPr>
        <w:rFonts w:hint="default"/>
        <w:b/>
        <w:color w:val="141823"/>
      </w:rPr>
    </w:lvl>
    <w:lvl w:ilvl="3">
      <w:start w:val="1"/>
      <w:numFmt w:val="decimal"/>
      <w:lvlText w:val="%1.%2.%3.%4"/>
      <w:lvlJc w:val="left"/>
      <w:pPr>
        <w:ind w:left="4500" w:hanging="720"/>
      </w:pPr>
      <w:rPr>
        <w:rFonts w:hint="default"/>
        <w:b/>
        <w:color w:val="141823"/>
      </w:rPr>
    </w:lvl>
    <w:lvl w:ilvl="4">
      <w:start w:val="1"/>
      <w:numFmt w:val="decimal"/>
      <w:lvlText w:val="%1.%2.%3.%4.%5"/>
      <w:lvlJc w:val="left"/>
      <w:pPr>
        <w:ind w:left="6120" w:hanging="1080"/>
      </w:pPr>
      <w:rPr>
        <w:rFonts w:hint="default"/>
        <w:b/>
        <w:color w:val="141823"/>
      </w:rPr>
    </w:lvl>
    <w:lvl w:ilvl="5">
      <w:start w:val="1"/>
      <w:numFmt w:val="decimal"/>
      <w:lvlText w:val="%1.%2.%3.%4.%5.%6"/>
      <w:lvlJc w:val="left"/>
      <w:pPr>
        <w:ind w:left="7380" w:hanging="1080"/>
      </w:pPr>
      <w:rPr>
        <w:rFonts w:hint="default"/>
        <w:b/>
        <w:color w:val="141823"/>
      </w:rPr>
    </w:lvl>
    <w:lvl w:ilvl="6">
      <w:start w:val="1"/>
      <w:numFmt w:val="decimal"/>
      <w:lvlText w:val="%1.%2.%3.%4.%5.%6.%7"/>
      <w:lvlJc w:val="left"/>
      <w:pPr>
        <w:ind w:left="9000" w:hanging="1440"/>
      </w:pPr>
      <w:rPr>
        <w:rFonts w:hint="default"/>
        <w:b/>
        <w:color w:val="141823"/>
      </w:rPr>
    </w:lvl>
    <w:lvl w:ilvl="7">
      <w:start w:val="1"/>
      <w:numFmt w:val="decimal"/>
      <w:lvlText w:val="%1.%2.%3.%4.%5.%6.%7.%8"/>
      <w:lvlJc w:val="left"/>
      <w:pPr>
        <w:ind w:left="10260" w:hanging="1440"/>
      </w:pPr>
      <w:rPr>
        <w:rFonts w:hint="default"/>
        <w:b/>
        <w:color w:val="141823"/>
      </w:rPr>
    </w:lvl>
    <w:lvl w:ilvl="8">
      <w:start w:val="1"/>
      <w:numFmt w:val="decimal"/>
      <w:lvlText w:val="%1.%2.%3.%4.%5.%6.%7.%8.%9"/>
      <w:lvlJc w:val="left"/>
      <w:pPr>
        <w:ind w:left="11880" w:hanging="1800"/>
      </w:pPr>
      <w:rPr>
        <w:rFonts w:hint="default"/>
        <w:b/>
        <w:color w:val="141823"/>
      </w:rPr>
    </w:lvl>
  </w:abstractNum>
  <w:abstractNum w:abstractNumId="19">
    <w:nsid w:val="00000014"/>
    <w:multiLevelType w:val="multilevel"/>
    <w:tmpl w:val="7938E4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00000015"/>
    <w:multiLevelType w:val="hybridMultilevel"/>
    <w:tmpl w:val="610216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0000016"/>
    <w:multiLevelType w:val="hybridMultilevel"/>
    <w:tmpl w:val="714CDF86"/>
    <w:lvl w:ilvl="0" w:tplc="A4B40DDE">
      <w:start w:val="1"/>
      <w:numFmt w:val="lowerLetter"/>
      <w:lvlText w:val="%1."/>
      <w:lvlJc w:val="left"/>
      <w:pPr>
        <w:ind w:left="720" w:hanging="360"/>
      </w:pPr>
      <w:rPr>
        <w:rFonts w:ascii="Times New Roman" w:eastAsia="SimSu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7"/>
    <w:multiLevelType w:val="multilevel"/>
    <w:tmpl w:val="6C346076"/>
    <w:lvl w:ilvl="0">
      <w:start w:val="1"/>
      <w:numFmt w:val="decimal"/>
      <w:lvlText w:val="%1."/>
      <w:lvlJc w:val="left"/>
      <w:pPr>
        <w:ind w:left="1440" w:hanging="360"/>
      </w:pPr>
      <w:rPr>
        <w:rFonts w:hint="default"/>
      </w:rPr>
    </w:lvl>
    <w:lvl w:ilvl="1">
      <w:start w:val="5"/>
      <w:numFmt w:val="decimal"/>
      <w:isLgl/>
      <w:lvlText w:val="%1.%2"/>
      <w:lvlJc w:val="left"/>
      <w:pPr>
        <w:ind w:left="1620" w:hanging="540"/>
      </w:pPr>
      <w:rPr>
        <w:rFonts w:hint="default"/>
      </w:rPr>
    </w:lvl>
    <w:lvl w:ilvl="2">
      <w:start w:val="2"/>
      <w:numFmt w:val="none"/>
      <w:isLgl/>
      <w:lvlText w:val="2.3.1"/>
      <w:lvlJc w:val="left"/>
      <w:pPr>
        <w:ind w:left="180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3">
    <w:nsid w:val="00000018"/>
    <w:multiLevelType w:val="multilevel"/>
    <w:tmpl w:val="C8201702"/>
    <w:lvl w:ilvl="0">
      <w:start w:val="2"/>
      <w:numFmt w:val="decimal"/>
      <w:lvlText w:val="%1"/>
      <w:lvlJc w:val="left"/>
      <w:pPr>
        <w:ind w:left="480" w:hanging="480"/>
      </w:pPr>
      <w:rPr>
        <w:rFonts w:hint="default"/>
      </w:rPr>
    </w:lvl>
    <w:lvl w:ilvl="1">
      <w:start w:val="4"/>
      <w:numFmt w:val="decimal"/>
      <w:lvlText w:val="%1.%2"/>
      <w:lvlJc w:val="left"/>
      <w:pPr>
        <w:ind w:left="1898"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24">
    <w:nsid w:val="0000001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C"/>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BC64B65"/>
    <w:multiLevelType w:val="multilevel"/>
    <w:tmpl w:val="ECC4C6F0"/>
    <w:lvl w:ilvl="0">
      <w:start w:val="2"/>
      <w:numFmt w:val="decimal"/>
      <w:lvlText w:val="%1)"/>
      <w:lvlJc w:val="left"/>
      <w:pPr>
        <w:ind w:left="360" w:hanging="360"/>
      </w:pPr>
      <w:rPr>
        <w:rFonts w:hint="default"/>
      </w:rPr>
    </w:lvl>
    <w:lvl w:ilvl="1">
      <w:start w:val="1"/>
      <w:numFmt w:val="none"/>
      <w:lvlText w:val="2.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b w:val="0"/>
      </w:rPr>
    </w:lvl>
    <w:lvl w:ilvl="8">
      <w:start w:val="1"/>
      <w:numFmt w:val="lowerRoman"/>
      <w:lvlText w:val="%9."/>
      <w:lvlJc w:val="left"/>
      <w:pPr>
        <w:ind w:left="3240" w:hanging="360"/>
      </w:pPr>
      <w:rPr>
        <w:rFonts w:hint="default"/>
      </w:rPr>
    </w:lvl>
  </w:abstractNum>
  <w:abstractNum w:abstractNumId="29">
    <w:nsid w:val="1DA62AEE"/>
    <w:multiLevelType w:val="hybridMultilevel"/>
    <w:tmpl w:val="60B21E94"/>
    <w:lvl w:ilvl="0" w:tplc="0421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0">
    <w:nsid w:val="39B758A3"/>
    <w:multiLevelType w:val="hybridMultilevel"/>
    <w:tmpl w:val="92FC53F4"/>
    <w:lvl w:ilvl="0" w:tplc="1494F3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28C2F38"/>
    <w:multiLevelType w:val="hybridMultilevel"/>
    <w:tmpl w:val="8CD2E4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4FD31D79"/>
    <w:multiLevelType w:val="multilevel"/>
    <w:tmpl w:val="ECC4C6F0"/>
    <w:lvl w:ilvl="0">
      <w:start w:val="2"/>
      <w:numFmt w:val="decimal"/>
      <w:lvlText w:val="%1)"/>
      <w:lvlJc w:val="left"/>
      <w:pPr>
        <w:ind w:left="360" w:hanging="360"/>
      </w:pPr>
      <w:rPr>
        <w:rFonts w:hint="default"/>
      </w:rPr>
    </w:lvl>
    <w:lvl w:ilvl="1">
      <w:start w:val="1"/>
      <w:numFmt w:val="none"/>
      <w:lvlText w:val="2.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b w:val="0"/>
      </w:rPr>
    </w:lvl>
    <w:lvl w:ilvl="8">
      <w:start w:val="1"/>
      <w:numFmt w:val="lowerRoman"/>
      <w:lvlText w:val="%9."/>
      <w:lvlJc w:val="left"/>
      <w:pPr>
        <w:ind w:left="3240" w:hanging="360"/>
      </w:pPr>
      <w:rPr>
        <w:rFonts w:hint="default"/>
      </w:rPr>
    </w:lvl>
  </w:abstractNum>
  <w:abstractNum w:abstractNumId="33">
    <w:nsid w:val="69DC65EF"/>
    <w:multiLevelType w:val="hybridMultilevel"/>
    <w:tmpl w:val="7728CA58"/>
    <w:lvl w:ilvl="0" w:tplc="04210017">
      <w:start w:val="1"/>
      <w:numFmt w:val="lowerLetter"/>
      <w:lvlText w:val="%1)"/>
      <w:lvlJc w:val="left"/>
      <w:pPr>
        <w:ind w:left="750" w:hanging="39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17"/>
  </w:num>
  <w:num w:numId="3">
    <w:abstractNumId w:val="15"/>
  </w:num>
  <w:num w:numId="4">
    <w:abstractNumId w:val="0"/>
  </w:num>
  <w:num w:numId="5">
    <w:abstractNumId w:val="7"/>
  </w:num>
  <w:num w:numId="6">
    <w:abstractNumId w:val="30"/>
  </w:num>
  <w:num w:numId="7">
    <w:abstractNumId w:val="13"/>
  </w:num>
  <w:num w:numId="8">
    <w:abstractNumId w:val="8"/>
  </w:num>
  <w:num w:numId="9">
    <w:abstractNumId w:val="21"/>
  </w:num>
  <w:num w:numId="10">
    <w:abstractNumId w:val="5"/>
  </w:num>
  <w:num w:numId="11">
    <w:abstractNumId w:val="19"/>
  </w:num>
  <w:num w:numId="12">
    <w:abstractNumId w:val="3"/>
  </w:num>
  <w:num w:numId="13">
    <w:abstractNumId w:val="16"/>
  </w:num>
  <w:num w:numId="14">
    <w:abstractNumId w:val="9"/>
  </w:num>
  <w:num w:numId="15">
    <w:abstractNumId w:val="20"/>
  </w:num>
  <w:num w:numId="16">
    <w:abstractNumId w:val="6"/>
  </w:num>
  <w:num w:numId="17">
    <w:abstractNumId w:val="22"/>
  </w:num>
  <w:num w:numId="18">
    <w:abstractNumId w:val="10"/>
  </w:num>
  <w:num w:numId="19">
    <w:abstractNumId w:val="1"/>
  </w:num>
  <w:num w:numId="20">
    <w:abstractNumId w:val="11"/>
  </w:num>
  <w:num w:numId="21">
    <w:abstractNumId w:val="12"/>
  </w:num>
  <w:num w:numId="22">
    <w:abstractNumId w:val="14"/>
  </w:num>
  <w:num w:numId="23">
    <w:abstractNumId w:val="23"/>
  </w:num>
  <w:num w:numId="24">
    <w:abstractNumId w:val="18"/>
  </w:num>
  <w:num w:numId="25">
    <w:abstractNumId w:val="2"/>
  </w:num>
  <w:num w:numId="26">
    <w:abstractNumId w:val="24"/>
  </w:num>
  <w:num w:numId="27">
    <w:abstractNumId w:val="25"/>
  </w:num>
  <w:num w:numId="28">
    <w:abstractNumId w:val="26"/>
  </w:num>
  <w:num w:numId="29">
    <w:abstractNumId w:val="27"/>
  </w:num>
  <w:num w:numId="30">
    <w:abstractNumId w:val="28"/>
  </w:num>
  <w:num w:numId="31">
    <w:abstractNumId w:val="32"/>
  </w:num>
  <w:num w:numId="32">
    <w:abstractNumId w:val="33"/>
  </w:num>
  <w:num w:numId="33">
    <w:abstractNumId w:val="31"/>
  </w:num>
  <w:num w:numId="34">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1"/>
    <w:footnote w:id="0"/>
  </w:footnotePr>
  <w:endnotePr>
    <w:endnote w:id="-1"/>
    <w:endnote w:id="0"/>
  </w:endnotePr>
  <w:compat/>
  <w:rsids>
    <w:rsidRoot w:val="001164AB"/>
    <w:rsid w:val="000A4319"/>
    <w:rsid w:val="001164AB"/>
    <w:rsid w:val="002B593A"/>
    <w:rsid w:val="002C06EA"/>
    <w:rsid w:val="00340153"/>
    <w:rsid w:val="00383094"/>
    <w:rsid w:val="003961B6"/>
    <w:rsid w:val="003B024E"/>
    <w:rsid w:val="00476F55"/>
    <w:rsid w:val="00595237"/>
    <w:rsid w:val="006075BF"/>
    <w:rsid w:val="006808EB"/>
    <w:rsid w:val="006E7694"/>
    <w:rsid w:val="007B3A7E"/>
    <w:rsid w:val="007D6B4E"/>
    <w:rsid w:val="008216C2"/>
    <w:rsid w:val="008F2417"/>
    <w:rsid w:val="009666E1"/>
    <w:rsid w:val="00A64D6A"/>
    <w:rsid w:val="00AF11C2"/>
    <w:rsid w:val="00B07BF8"/>
    <w:rsid w:val="00B96770"/>
    <w:rsid w:val="00C21B41"/>
    <w:rsid w:val="00C41428"/>
    <w:rsid w:val="00C6195E"/>
    <w:rsid w:val="00CB5F35"/>
    <w:rsid w:val="00D61980"/>
    <w:rsid w:val="00DA0126"/>
    <w:rsid w:val="00DB1661"/>
    <w:rsid w:val="00DB2315"/>
    <w:rsid w:val="00DD3852"/>
    <w:rsid w:val="00E37C6A"/>
    <w:rsid w:val="00E83616"/>
    <w:rsid w:val="00F74425"/>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4AB"/>
    <w:rPr>
      <w:rFonts w:eastAsia="SimSun" w:hAnsi="Times New Roman"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4AB"/>
    <w:pPr>
      <w:ind w:left="720"/>
    </w:pPr>
  </w:style>
  <w:style w:type="character" w:customStyle="1" w:styleId="FooterCharChar">
    <w:name w:val="Footer Char Char"/>
    <w:basedOn w:val="DefaultParagraphFont"/>
    <w:link w:val="footerCharChar0"/>
    <w:uiPriority w:val="99"/>
    <w:rsid w:val="001164AB"/>
    <w:rPr>
      <w:rFonts w:cs="Times New Roman"/>
    </w:rPr>
  </w:style>
  <w:style w:type="character" w:customStyle="1" w:styleId="HeaderCharChar">
    <w:name w:val="Header Char Char"/>
    <w:basedOn w:val="DefaultParagraphFont"/>
    <w:link w:val="headerCharChar0"/>
    <w:uiPriority w:val="99"/>
    <w:rsid w:val="001164AB"/>
    <w:rPr>
      <w:rFonts w:cs="Times New Roman"/>
    </w:rPr>
  </w:style>
  <w:style w:type="paragraph" w:customStyle="1" w:styleId="headerCharChar0">
    <w:name w:val="header Char Char"/>
    <w:basedOn w:val="Normal"/>
    <w:link w:val="HeaderCharChar"/>
    <w:uiPriority w:val="99"/>
    <w:rsid w:val="001164AB"/>
    <w:pPr>
      <w:tabs>
        <w:tab w:val="center" w:pos="4513"/>
        <w:tab w:val="right" w:pos="9026"/>
      </w:tabs>
      <w:spacing w:after="0" w:line="240" w:lineRule="auto"/>
    </w:pPr>
    <w:rPr>
      <w:rFonts w:eastAsia="Calibri" w:hAnsi="Calibri" w:cs="Times New Roman"/>
    </w:rPr>
  </w:style>
  <w:style w:type="paragraph" w:customStyle="1" w:styleId="footerCharChar0">
    <w:name w:val="footer Char Char"/>
    <w:basedOn w:val="Normal"/>
    <w:link w:val="FooterCharChar"/>
    <w:uiPriority w:val="99"/>
    <w:rsid w:val="001164AB"/>
    <w:pPr>
      <w:tabs>
        <w:tab w:val="center" w:pos="4513"/>
        <w:tab w:val="right" w:pos="9026"/>
      </w:tabs>
      <w:spacing w:after="0" w:line="240" w:lineRule="auto"/>
    </w:pPr>
    <w:rPr>
      <w:rFonts w:eastAsia="Calibri" w:hAnsi="Calibri" w:cs="Times New Roman"/>
    </w:rPr>
  </w:style>
  <w:style w:type="character" w:styleId="Strong">
    <w:name w:val="Strong"/>
    <w:uiPriority w:val="22"/>
    <w:qFormat/>
    <w:rsid w:val="001164AB"/>
    <w:rPr>
      <w:b/>
      <w:bCs/>
    </w:rPr>
  </w:style>
  <w:style w:type="paragraph" w:customStyle="1" w:styleId="Default">
    <w:name w:val="Default"/>
    <w:rsid w:val="001164AB"/>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Indent">
    <w:name w:val="Body Text Indent"/>
    <w:basedOn w:val="Normal"/>
    <w:link w:val="BodyTextIndentChar"/>
    <w:rsid w:val="001164AB"/>
    <w:pPr>
      <w:suppressAutoHyphens/>
      <w:spacing w:after="120" w:line="240" w:lineRule="auto"/>
      <w:ind w:left="360"/>
    </w:pPr>
    <w:rPr>
      <w:rFonts w:ascii="Times New Roman" w:eastAsia="Times New Roman" w:cs="Times New Roman"/>
      <w:sz w:val="24"/>
      <w:szCs w:val="24"/>
      <w:lang w:eastAsia="ar-SA"/>
    </w:rPr>
  </w:style>
  <w:style w:type="character" w:customStyle="1" w:styleId="BodyTextIndentChar">
    <w:name w:val="Body Text Indent Char"/>
    <w:basedOn w:val="DefaultParagraphFont"/>
    <w:link w:val="BodyTextIndent"/>
    <w:rsid w:val="001164AB"/>
    <w:rPr>
      <w:rFonts w:ascii="Times New Roman" w:eastAsia="Times New Roman" w:hAnsi="Times New Roman" w:cs="Times New Roman"/>
      <w:sz w:val="24"/>
      <w:szCs w:val="24"/>
      <w:lang w:eastAsia="ar-SA"/>
    </w:rPr>
  </w:style>
  <w:style w:type="table" w:styleId="TableGrid">
    <w:name w:val="Table Grid"/>
    <w:basedOn w:val="TableNormal"/>
    <w:uiPriority w:val="39"/>
    <w:rsid w:val="001164AB"/>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1164AB"/>
    <w:pPr>
      <w:tabs>
        <w:tab w:val="center" w:pos="4513"/>
        <w:tab w:val="right" w:pos="9026"/>
      </w:tabs>
      <w:spacing w:after="0" w:line="240" w:lineRule="auto"/>
    </w:pPr>
    <w:rPr>
      <w:rFonts w:ascii="Times New Roman" w:cs="Times New Roman"/>
    </w:rPr>
  </w:style>
  <w:style w:type="character" w:customStyle="1" w:styleId="HeaderChar">
    <w:name w:val="Header Char"/>
    <w:basedOn w:val="DefaultParagraphFont"/>
    <w:link w:val="Header"/>
    <w:uiPriority w:val="99"/>
    <w:rsid w:val="001164AB"/>
    <w:rPr>
      <w:rFonts w:ascii="Times New Roman" w:eastAsia="SimSun" w:hAnsi="Times New Roman" w:cs="Times New Roman"/>
    </w:rPr>
  </w:style>
  <w:style w:type="paragraph" w:styleId="BalloonText">
    <w:name w:val="Balloon Text"/>
    <w:basedOn w:val="Normal"/>
    <w:link w:val="BalloonTextChar"/>
    <w:uiPriority w:val="99"/>
    <w:rsid w:val="001164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1164AB"/>
    <w:rPr>
      <w:rFonts w:ascii="Tahoma" w:eastAsia="SimSun" w:hAnsi="Tahoma" w:cs="Tahoma"/>
      <w:sz w:val="16"/>
      <w:szCs w:val="16"/>
    </w:rPr>
  </w:style>
  <w:style w:type="paragraph" w:styleId="Footer">
    <w:name w:val="footer"/>
    <w:basedOn w:val="Normal"/>
    <w:link w:val="FooterChar"/>
    <w:uiPriority w:val="99"/>
    <w:rsid w:val="001164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4AB"/>
    <w:rPr>
      <w:rFonts w:ascii="Calibri" w:eastAsia="SimSun" w:hAnsi="Times New Roman" w:cs="Calibri"/>
    </w:rPr>
  </w:style>
  <w:style w:type="character" w:styleId="Hyperlink">
    <w:name w:val="Hyperlink"/>
    <w:basedOn w:val="DefaultParagraphFont"/>
    <w:uiPriority w:val="99"/>
    <w:rsid w:val="001164AB"/>
    <w:rPr>
      <w:color w:val="0000FF"/>
      <w:u w:val="single"/>
    </w:rPr>
  </w:style>
  <w:style w:type="character" w:styleId="Emphasis">
    <w:name w:val="Emphasis"/>
    <w:basedOn w:val="DefaultParagraphFont"/>
    <w:uiPriority w:val="20"/>
    <w:qFormat/>
    <w:rsid w:val="001164AB"/>
    <w:rPr>
      <w:i/>
      <w:iCs/>
    </w:rPr>
  </w:style>
  <w:style w:type="character" w:customStyle="1" w:styleId="fontstyle01">
    <w:name w:val="fontstyle01"/>
    <w:basedOn w:val="DefaultParagraphFont"/>
    <w:rsid w:val="001164AB"/>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1164AB"/>
    <w:rPr>
      <w:rFonts w:ascii="Times New Roman" w:hAnsi="Times New Roman" w:cs="Times New Roman" w:hint="default"/>
      <w:b/>
      <w:bCs/>
      <w:i w:val="0"/>
      <w:iCs w:val="0"/>
      <w:color w:val="000000"/>
      <w:sz w:val="24"/>
      <w:szCs w:val="24"/>
    </w:rPr>
  </w:style>
  <w:style w:type="table" w:customStyle="1" w:styleId="LightGrid-Accent11">
    <w:name w:val="Light Grid - Accent 11"/>
    <w:basedOn w:val="TableNormal"/>
    <w:uiPriority w:val="62"/>
    <w:rsid w:val="001164AB"/>
    <w:pPr>
      <w:spacing w:after="0" w:line="240" w:lineRule="auto"/>
    </w:pPr>
    <w:rPr>
      <w:lang w:val="id-ID"/>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SimSun" w:hAnsi="Cambria" w:cs="SimSu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SimSun" w:hAnsi="Cambria" w:cs="SimSu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SimSun" w:hAnsi="Cambria" w:cs="SimSun"/>
        <w:b/>
        <w:bCs/>
      </w:rPr>
    </w:tblStylePr>
    <w:tblStylePr w:type="lastCol">
      <w:rPr>
        <w:rFonts w:ascii="Cambria" w:eastAsia="SimSun" w:hAnsi="Cambria" w:cs="SimSu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customStyle="1" w:styleId="fontstyle31">
    <w:name w:val="fontstyle31"/>
    <w:basedOn w:val="DefaultParagraphFont"/>
    <w:rsid w:val="00CB5F35"/>
    <w:rPr>
      <w:rFonts w:ascii="TimesNewRomanPS-ItalicMT" w:hAnsi="TimesNewRomanPS-ItalicMT" w:hint="default"/>
      <w:b w:val="0"/>
      <w:bCs w:val="0"/>
      <w:i/>
      <w:iCs/>
      <w:color w:val="000000"/>
      <w:sz w:val="22"/>
      <w:szCs w:val="22"/>
    </w:rPr>
  </w:style>
  <w:style w:type="character" w:customStyle="1" w:styleId="fontstyle41">
    <w:name w:val="fontstyle41"/>
    <w:basedOn w:val="DefaultParagraphFont"/>
    <w:rsid w:val="00CB5F35"/>
    <w:rPr>
      <w:rFonts w:ascii="TimesNewRomanPSMT" w:hAnsi="TimesNewRomanPSMT" w:hint="default"/>
      <w:b w:val="0"/>
      <w:bCs w:val="0"/>
      <w:i w:val="0"/>
      <w:iCs w:val="0"/>
      <w:color w:val="000000"/>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cs.staruml.io"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TotalTime>
  <Pages>16</Pages>
  <Words>3392</Words>
  <Characters>19340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com_widi</dc:creator>
  <cp:lastModifiedBy>Windows User</cp:lastModifiedBy>
  <cp:revision>30</cp:revision>
  <dcterms:created xsi:type="dcterms:W3CDTF">2019-02-07T07:11:00Z</dcterms:created>
  <dcterms:modified xsi:type="dcterms:W3CDTF">2019-06-25T08:19:00Z</dcterms:modified>
</cp:coreProperties>
</file>